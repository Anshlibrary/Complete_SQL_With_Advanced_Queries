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9AE3" w14:textId="399AFD40" w:rsidR="007D7360" w:rsidRDefault="00000000">
      <w:pPr>
        <w:pStyle w:val="Title"/>
      </w:pPr>
      <w:r>
        <w:rPr>
          <w:noProof/>
          <w:position w:val="-7"/>
        </w:rPr>
        <w:drawing>
          <wp:inline distT="0" distB="0" distL="0" distR="0" wp14:anchorId="73CA9AC0" wp14:editId="3E9FB508">
            <wp:extent cx="251535" cy="30086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35" cy="3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bookmarkStart w:id="0" w:name="📘_SQL_Zero-to-Hero_Notes_&amp;_Practice_Que"/>
      <w:bookmarkEnd w:id="0"/>
      <w:r>
        <w:rPr>
          <w:w w:val="85"/>
        </w:rPr>
        <w:t>SQL</w:t>
      </w:r>
      <w:r>
        <w:rPr>
          <w:spacing w:val="22"/>
        </w:rPr>
        <w:t xml:space="preserve"> </w:t>
      </w:r>
      <w:r w:rsidR="0021468F">
        <w:rPr>
          <w:w w:val="85"/>
        </w:rPr>
        <w:t>Advanced</w:t>
      </w:r>
      <w:r>
        <w:rPr>
          <w:spacing w:val="22"/>
        </w:rPr>
        <w:t xml:space="preserve"> </w:t>
      </w:r>
      <w:r>
        <w:rPr>
          <w:w w:val="85"/>
        </w:rPr>
        <w:t>Notes</w:t>
      </w:r>
      <w:r>
        <w:rPr>
          <w:spacing w:val="22"/>
        </w:rPr>
        <w:t xml:space="preserve"> </w:t>
      </w:r>
      <w:r>
        <w:rPr>
          <w:w w:val="85"/>
        </w:rPr>
        <w:t>&amp;</w:t>
      </w:r>
      <w:r>
        <w:rPr>
          <w:spacing w:val="22"/>
        </w:rPr>
        <w:t xml:space="preserve"> </w:t>
      </w:r>
      <w:r>
        <w:rPr>
          <w:w w:val="85"/>
        </w:rPr>
        <w:t>Practice</w:t>
      </w:r>
      <w:r>
        <w:rPr>
          <w:spacing w:val="22"/>
        </w:rPr>
        <w:t xml:space="preserve"> </w:t>
      </w:r>
      <w:r>
        <w:rPr>
          <w:w w:val="85"/>
        </w:rPr>
        <w:t>Queries</w:t>
      </w:r>
    </w:p>
    <w:p w14:paraId="26CD9A6F" w14:textId="77777777" w:rsidR="007D7360" w:rsidRDefault="00000000">
      <w:pPr>
        <w:pStyle w:val="Heading1"/>
        <w:spacing w:before="267"/>
        <w:ind w:left="25" w:firstLine="0"/>
      </w:pPr>
      <w:r>
        <w:rPr>
          <w:noProof/>
          <w:position w:val="-6"/>
        </w:rPr>
        <w:drawing>
          <wp:inline distT="0" distB="0" distL="0" distR="0" wp14:anchorId="0FF0C25C" wp14:editId="225CFDB8">
            <wp:extent cx="234094" cy="2347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4" cy="2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✅_Already_Covered_Basics"/>
      <w:bookmarkEnd w:id="1"/>
      <w:r>
        <w:rPr>
          <w:w w:val="90"/>
        </w:rPr>
        <w:t>Already</w:t>
      </w:r>
      <w:r>
        <w:rPr>
          <w:spacing w:val="-10"/>
          <w:w w:val="90"/>
        </w:rPr>
        <w:t xml:space="preserve"> </w:t>
      </w:r>
      <w:r>
        <w:rPr>
          <w:w w:val="90"/>
        </w:rPr>
        <w:t>Covered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Basics</w:t>
      </w:r>
    </w:p>
    <w:p w14:paraId="38AA4EFE" w14:textId="77777777" w:rsidR="007D7360" w:rsidRPr="0029549B" w:rsidRDefault="007D7360">
      <w:pPr>
        <w:pStyle w:val="BodyText"/>
        <w:spacing w:before="21"/>
        <w:rPr>
          <w:rFonts w:ascii="Arial Black"/>
          <w:sz w:val="20"/>
          <w:szCs w:val="20"/>
        </w:rPr>
      </w:pPr>
    </w:p>
    <w:p w14:paraId="36BA55F8" w14:textId="77777777" w:rsidR="00137AAB" w:rsidRPr="0039134B" w:rsidRDefault="00137AA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 w:rsidRPr="0021468F">
        <w:rPr>
          <w:b/>
          <w:bCs/>
          <w:sz w:val="20"/>
          <w:szCs w:val="20"/>
        </w:rPr>
        <w:t>Common Table Expression (CTE)</w:t>
      </w:r>
      <w:r w:rsidRPr="0021468F">
        <w:rPr>
          <w:sz w:val="20"/>
          <w:szCs w:val="20"/>
        </w:rPr>
        <w:t xml:space="preserve"> </w:t>
      </w:r>
    </w:p>
    <w:p w14:paraId="11E3976B" w14:textId="1E46088C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VIEWs</w:t>
      </w:r>
    </w:p>
    <w:p w14:paraId="687E225C" w14:textId="6DD0358B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Stored Procedures</w:t>
      </w:r>
    </w:p>
    <w:p w14:paraId="72CCD081" w14:textId="7ED4D8BA" w:rsidR="0039134B" w:rsidRPr="0039134B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Indexes</w:t>
      </w:r>
    </w:p>
    <w:p w14:paraId="6A235F24" w14:textId="3444B566" w:rsidR="0039134B" w:rsidRPr="00C643F1" w:rsidRDefault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Triggers</w:t>
      </w:r>
    </w:p>
    <w:p w14:paraId="7D030132" w14:textId="2D9E4A98" w:rsidR="00C643F1" w:rsidRPr="00C643F1" w:rsidRDefault="00C643F1" w:rsidP="00C643F1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Window Functions</w:t>
      </w:r>
    </w:p>
    <w:p w14:paraId="7A6FE2E2" w14:textId="4DBB7FE1" w:rsidR="0039134B" w:rsidRPr="0039134B" w:rsidRDefault="0039134B" w:rsidP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Subqueries</w:t>
      </w:r>
    </w:p>
    <w:p w14:paraId="55DB2C0C" w14:textId="1B2F1E3B" w:rsidR="0039134B" w:rsidRPr="0039134B" w:rsidRDefault="00945F89" w:rsidP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  <w:r>
        <w:rPr>
          <w:sz w:val="20"/>
          <w:szCs w:val="20"/>
        </w:rPr>
        <w:t>Query Optimization</w:t>
      </w:r>
    </w:p>
    <w:p w14:paraId="72EECC1D" w14:textId="57D64562" w:rsidR="0039134B" w:rsidRPr="0039134B" w:rsidRDefault="0039134B" w:rsidP="0039134B">
      <w:pPr>
        <w:pStyle w:val="ListParagraph"/>
        <w:numPr>
          <w:ilvl w:val="0"/>
          <w:numId w:val="2"/>
        </w:numPr>
        <w:tabs>
          <w:tab w:val="left" w:pos="599"/>
        </w:tabs>
        <w:ind w:left="599" w:hanging="113"/>
        <w:rPr>
          <w:rFonts w:ascii="Arial MT" w:hAnsi="Arial MT"/>
          <w:sz w:val="20"/>
          <w:szCs w:val="24"/>
        </w:rPr>
      </w:pPr>
    </w:p>
    <w:p w14:paraId="3BE85BA5" w14:textId="77777777" w:rsidR="0039134B" w:rsidRPr="0039134B" w:rsidRDefault="0039134B" w:rsidP="0039134B">
      <w:pPr>
        <w:pStyle w:val="ListParagraph"/>
        <w:tabs>
          <w:tab w:val="left" w:pos="599"/>
        </w:tabs>
        <w:ind w:left="599" w:firstLine="0"/>
        <w:rPr>
          <w:rFonts w:ascii="Arial MT" w:hAnsi="Arial MT"/>
          <w:sz w:val="20"/>
          <w:szCs w:val="24"/>
        </w:rPr>
      </w:pPr>
    </w:p>
    <w:p w14:paraId="6CC78AD3" w14:textId="77777777" w:rsidR="007D7360" w:rsidRDefault="007D7360">
      <w:pPr>
        <w:pStyle w:val="BodyText"/>
      </w:pPr>
    </w:p>
    <w:p w14:paraId="3E259F83" w14:textId="77777777" w:rsidR="007D7360" w:rsidRDefault="007D7360">
      <w:pPr>
        <w:pStyle w:val="BodyText"/>
        <w:spacing w:before="31"/>
      </w:pPr>
    </w:p>
    <w:p w14:paraId="44653CEE" w14:textId="2336F4E4" w:rsidR="007D7360" w:rsidRPr="0021468F" w:rsidRDefault="00000000">
      <w:pPr>
        <w:pStyle w:val="Heading1"/>
        <w:numPr>
          <w:ilvl w:val="0"/>
          <w:numId w:val="1"/>
        </w:numPr>
        <w:tabs>
          <w:tab w:val="left" w:pos="708"/>
        </w:tabs>
        <w:ind w:hanging="301"/>
      </w:pPr>
      <w:r>
        <w:rPr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647E3B75" wp14:editId="5DC5618F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AF278" id="Graphic 5" o:spid="_x0000_s1026" style="position:absolute;margin-left:78pt;margin-top:-16.25pt;width:439.3pt;height:.75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694408C" wp14:editId="507CF90D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🔹_1._Advanced_Subqueries"/>
      <w:bookmarkEnd w:id="2"/>
      <w:r w:rsidR="0029549B" w:rsidRPr="0021468F">
        <w:rPr>
          <w:b/>
          <w:bCs/>
          <w:sz w:val="28"/>
          <w:szCs w:val="28"/>
        </w:rPr>
        <w:t>Common Table Expression (CTE)</w:t>
      </w:r>
    </w:p>
    <w:p w14:paraId="49389EDA" w14:textId="77777777" w:rsidR="007D7360" w:rsidRDefault="007D7360">
      <w:pPr>
        <w:pStyle w:val="BodyText"/>
        <w:rPr>
          <w:sz w:val="21"/>
        </w:rPr>
      </w:pPr>
      <w:bookmarkStart w:id="3" w:name="1.1_Correlated_Subquery"/>
      <w:bookmarkEnd w:id="3"/>
    </w:p>
    <w:p w14:paraId="3B70B370" w14:textId="6502FCC9" w:rsidR="00BF2240" w:rsidRDefault="00BF2240" w:rsidP="00BF2240">
      <w:pPr>
        <w:pStyle w:val="Heading1"/>
      </w:pPr>
      <w:bookmarkStart w:id="4" w:name="X94732f9c899cce19ce4ddf85c35926386f82646"/>
      <w:r>
        <w:t xml:space="preserve">All About CTEs (Common Table Expressions) </w:t>
      </w:r>
    </w:p>
    <w:p w14:paraId="6DA094D8" w14:textId="77777777" w:rsidR="00BF2240" w:rsidRDefault="00BF2240" w:rsidP="00BF2240">
      <w:pPr>
        <w:pStyle w:val="Heading2"/>
      </w:pPr>
      <w:bookmarkStart w:id="5" w:name="table-of-contents"/>
      <w:r>
        <w:t>Table of Contents</w:t>
      </w:r>
    </w:p>
    <w:p w14:paraId="447B1569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what-is-a-cte">
        <w:r>
          <w:rPr>
            <w:rStyle w:val="Hyperlink"/>
          </w:rPr>
          <w:t>What is a CTE?</w:t>
        </w:r>
      </w:hyperlink>
    </w:p>
    <w:p w14:paraId="40F12932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basic-cte-syntax">
        <w:r>
          <w:rPr>
            <w:rStyle w:val="Hyperlink"/>
          </w:rPr>
          <w:t>Basic CTE Syntax</w:t>
        </w:r>
      </w:hyperlink>
    </w:p>
    <w:p w14:paraId="7EC64B03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simple-cte-examples">
        <w:r>
          <w:rPr>
            <w:rStyle w:val="Hyperlink"/>
          </w:rPr>
          <w:t>Simple CTE Examples</w:t>
        </w:r>
      </w:hyperlink>
    </w:p>
    <w:p w14:paraId="1838A8DB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multiple-ctes">
        <w:r>
          <w:rPr>
            <w:rStyle w:val="Hyperlink"/>
          </w:rPr>
          <w:t>Multiple CTEs</w:t>
        </w:r>
      </w:hyperlink>
    </w:p>
    <w:p w14:paraId="50B2894A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finding-nth-values-with-cte">
        <w:r>
          <w:rPr>
            <w:rStyle w:val="Hyperlink"/>
          </w:rPr>
          <w:t>Finding Nth Values with CTE</w:t>
        </w:r>
      </w:hyperlink>
    </w:p>
    <w:p w14:paraId="6C49AA6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with-aggregations">
        <w:r>
          <w:rPr>
            <w:rStyle w:val="Hyperlink"/>
          </w:rPr>
          <w:t>CTE with Aggregations</w:t>
        </w:r>
      </w:hyperlink>
    </w:p>
    <w:p w14:paraId="611B3F6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a-transformation-with-cte">
        <w:r>
          <w:rPr>
            <w:rStyle w:val="Hyperlink"/>
          </w:rPr>
          <w:t>Data Transformation with CTE</w:t>
        </w:r>
      </w:hyperlink>
    </w:p>
    <w:p w14:paraId="6D5C5AB6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recursive-cte">
        <w:r>
          <w:rPr>
            <w:rStyle w:val="Hyperlink"/>
          </w:rPr>
          <w:t>Recursive CTE</w:t>
        </w:r>
      </w:hyperlink>
    </w:p>
    <w:p w14:paraId="0B10E178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running-totals-with-cte">
        <w:r>
          <w:rPr>
            <w:rStyle w:val="Hyperlink"/>
          </w:rPr>
          <w:t>Running Totals with CTE</w:t>
        </w:r>
      </w:hyperlink>
    </w:p>
    <w:p w14:paraId="21A67B0F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etime-analysis">
        <w:r>
          <w:rPr>
            <w:rStyle w:val="Hyperlink"/>
          </w:rPr>
          <w:t>Date/Time Analysis</w:t>
        </w:r>
      </w:hyperlink>
    </w:p>
    <w:p w14:paraId="0ACBA659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data-validation">
        <w:r>
          <w:rPr>
            <w:rStyle w:val="Hyperlink"/>
          </w:rPr>
          <w:t>Data Validation</w:t>
        </w:r>
      </w:hyperlink>
    </w:p>
    <w:p w14:paraId="41B96B24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omplex-filtering">
        <w:r>
          <w:rPr>
            <w:rStyle w:val="Hyperlink"/>
          </w:rPr>
          <w:t>Complex Filtering</w:t>
        </w:r>
      </w:hyperlink>
    </w:p>
    <w:p w14:paraId="01501082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with-case-statements">
        <w:r>
          <w:rPr>
            <w:rStyle w:val="Hyperlink"/>
          </w:rPr>
          <w:t>CTE with CASE Statements</w:t>
        </w:r>
      </w:hyperlink>
    </w:p>
    <w:p w14:paraId="77960930" w14:textId="77777777" w:rsidR="00BF2240" w:rsidRDefault="00BF2240" w:rsidP="00BF2240">
      <w:pPr>
        <w:pStyle w:val="Compact"/>
        <w:numPr>
          <w:ilvl w:val="0"/>
          <w:numId w:val="7"/>
        </w:numPr>
      </w:pPr>
      <w:hyperlink w:anchor="cte-vs-alternatives">
        <w:r>
          <w:rPr>
            <w:rStyle w:val="Hyperlink"/>
          </w:rPr>
          <w:t>CTE vs Alternatives</w:t>
        </w:r>
      </w:hyperlink>
    </w:p>
    <w:p w14:paraId="7A0B0FC1" w14:textId="3962CA59" w:rsidR="00BF2240" w:rsidRDefault="00000000" w:rsidP="00BF2240">
      <w:r>
        <w:pict w14:anchorId="76ADD42B">
          <v:rect id="_x0000_i1025" style="width:0;height:1.5pt" o:hralign="center" o:hrstd="t" o:hr="t"/>
        </w:pict>
      </w:r>
      <w:bookmarkStart w:id="6" w:name="what-is-a-cte"/>
      <w:bookmarkEnd w:id="5"/>
    </w:p>
    <w:p w14:paraId="5E03F048" w14:textId="77777777" w:rsidR="00BF2240" w:rsidRDefault="00BF2240" w:rsidP="00BF2240">
      <w:pPr>
        <w:pStyle w:val="Heading2"/>
      </w:pPr>
    </w:p>
    <w:p w14:paraId="3EB2CA44" w14:textId="77777777" w:rsidR="00BF2240" w:rsidRDefault="00BF2240" w:rsidP="00BF2240">
      <w:pPr>
        <w:pStyle w:val="Heading2"/>
      </w:pPr>
    </w:p>
    <w:p w14:paraId="4C56CF7D" w14:textId="77777777" w:rsidR="00BF2240" w:rsidRDefault="00BF2240" w:rsidP="00BF2240">
      <w:pPr>
        <w:pStyle w:val="Heading2"/>
      </w:pPr>
    </w:p>
    <w:p w14:paraId="09AE9C11" w14:textId="77777777" w:rsidR="00BF2240" w:rsidRDefault="00BF2240" w:rsidP="00BF2240">
      <w:pPr>
        <w:pStyle w:val="Heading2"/>
      </w:pPr>
    </w:p>
    <w:p w14:paraId="5272606F" w14:textId="1A231948" w:rsidR="00BF2240" w:rsidRDefault="00BF2240" w:rsidP="00BF2240">
      <w:pPr>
        <w:pStyle w:val="Heading2"/>
      </w:pPr>
      <w:r>
        <w:t>What is CTE?</w:t>
      </w:r>
    </w:p>
    <w:p w14:paraId="08EA5D97" w14:textId="77777777" w:rsidR="00BF2240" w:rsidRDefault="00BF2240" w:rsidP="00BF2240">
      <w:pPr>
        <w:pStyle w:val="FirstParagraph"/>
      </w:pPr>
      <w:r>
        <w:t xml:space="preserve">A </w:t>
      </w:r>
      <w:r>
        <w:rPr>
          <w:b/>
          <w:bCs/>
        </w:rPr>
        <w:t>Common Table Expression (CTE)</w:t>
      </w:r>
      <w:r>
        <w:t xml:space="preserve"> is a temporary named result set that exists only during the execution of a single SQL statement. It’s defined using the </w:t>
      </w:r>
      <w:r>
        <w:rPr>
          <w:rStyle w:val="VerbatimChar"/>
        </w:rPr>
        <w:t>WITH</w:t>
      </w:r>
      <w:r>
        <w:t xml:space="preserve"> clause and provides a way to create more readable and maintainable complex queries.</w:t>
      </w:r>
    </w:p>
    <w:p w14:paraId="2215267A" w14:textId="77777777" w:rsidR="00BF2240" w:rsidRDefault="00BF2240" w:rsidP="00BF2240">
      <w:pPr>
        <w:pStyle w:val="Heading3"/>
      </w:pPr>
      <w:bookmarkStart w:id="7" w:name="key-benefits"/>
      <w:r>
        <w:lastRenderedPageBreak/>
        <w:t>Key Benefits:</w:t>
      </w:r>
    </w:p>
    <w:p w14:paraId="2071C7C6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Readability</w:t>
      </w:r>
      <w:r>
        <w:t>: Makes complex queries more readable</w:t>
      </w:r>
    </w:p>
    <w:p w14:paraId="4809CC46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Reusability</w:t>
      </w:r>
      <w:r>
        <w:t>: Can reference the same CTE multiple times</w:t>
      </w:r>
    </w:p>
    <w:p w14:paraId="3AEE6F00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Organization</w:t>
      </w:r>
      <w:r>
        <w:t>: Breaks down complex logic into manageable steps</w:t>
      </w:r>
    </w:p>
    <w:p w14:paraId="6825171C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Recursion</w:t>
      </w:r>
      <w:r>
        <w:t>: Supports recursive operations</w:t>
      </w:r>
    </w:p>
    <w:p w14:paraId="71F46B47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Debugging</w:t>
      </w:r>
      <w:r>
        <w:t>: Easier to test individual parts of complex queries</w:t>
      </w:r>
    </w:p>
    <w:p w14:paraId="48C48864" w14:textId="77777777" w:rsidR="00BF2240" w:rsidRDefault="00000000" w:rsidP="00BF2240">
      <w:r>
        <w:pict w14:anchorId="05B1723B">
          <v:rect id="_x0000_i1026" style="width:0;height:1.5pt" o:hralign="center" o:hrstd="t" o:hr="t"/>
        </w:pict>
      </w:r>
    </w:p>
    <w:p w14:paraId="36B13913" w14:textId="77777777" w:rsidR="00BF2240" w:rsidRDefault="00BF2240" w:rsidP="00BF2240">
      <w:pPr>
        <w:pStyle w:val="Heading2"/>
      </w:pPr>
      <w:bookmarkStart w:id="8" w:name="basic-cte-syntax"/>
      <w:bookmarkEnd w:id="6"/>
      <w:bookmarkEnd w:id="7"/>
      <w:r>
        <w:t>Basic CTE Syntax</w:t>
      </w:r>
    </w:p>
    <w:p w14:paraId="47E7521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columns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conditions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cte_</w:t>
      </w:r>
      <w:proofErr w:type="gramStart"/>
      <w:r>
        <w:rPr>
          <w:rStyle w:val="NormalTok"/>
        </w:rPr>
        <w:t>name</w:t>
      </w:r>
      <w:proofErr w:type="spellEnd"/>
      <w:r>
        <w:rPr>
          <w:rStyle w:val="NormalTok"/>
        </w:rPr>
        <w:t>;</w:t>
      </w:r>
      <w:proofErr w:type="gramEnd"/>
    </w:p>
    <w:p w14:paraId="1044FB13" w14:textId="77777777" w:rsidR="00BF2240" w:rsidRDefault="00000000" w:rsidP="00BF2240">
      <w:r>
        <w:pict w14:anchorId="0377F79C">
          <v:rect id="_x0000_i1027" style="width:0;height:1.5pt" o:hralign="center" o:hrstd="t" o:hr="t"/>
        </w:pict>
      </w:r>
    </w:p>
    <w:p w14:paraId="4160BCA7" w14:textId="77777777" w:rsidR="00BF2240" w:rsidRDefault="00BF2240" w:rsidP="00BF2240">
      <w:pPr>
        <w:pStyle w:val="Heading2"/>
      </w:pPr>
      <w:bookmarkStart w:id="9" w:name="simple-cte-examples"/>
      <w:bookmarkEnd w:id="8"/>
      <w:r>
        <w:t>Simple CTE Examples</w:t>
      </w:r>
    </w:p>
    <w:p w14:paraId="373227B6" w14:textId="77777777" w:rsidR="00BF2240" w:rsidRDefault="00BF2240" w:rsidP="00BF2240">
      <w:pPr>
        <w:pStyle w:val="Heading3"/>
      </w:pPr>
      <w:bookmarkStart w:id="10" w:name="basic-filtering"/>
      <w:r>
        <w:t>Basic Filtering</w:t>
      </w:r>
    </w:p>
    <w:p w14:paraId="1A2A512E" w14:textId="77777777" w:rsidR="00BF2240" w:rsidRDefault="00BF2240" w:rsidP="00BF2240">
      <w:pPr>
        <w:pStyle w:val="SourceCode"/>
      </w:pPr>
      <w:r>
        <w:rPr>
          <w:rStyle w:val="CommentTok"/>
        </w:rPr>
        <w:t>-- Find employees with salary &gt; 50000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name, salary,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proofErr w:type="gramStart"/>
      <w:r>
        <w:rPr>
          <w:rStyle w:val="KeywordTok"/>
        </w:rPr>
        <w:t>DESC</w:t>
      </w:r>
      <w:r>
        <w:rPr>
          <w:rStyle w:val="NormalTok"/>
        </w:rPr>
        <w:t>;</w:t>
      </w:r>
      <w:proofErr w:type="gramEnd"/>
    </w:p>
    <w:p w14:paraId="6478FFF1" w14:textId="77777777" w:rsidR="00BF2240" w:rsidRDefault="00BF2240" w:rsidP="00BF2240">
      <w:pPr>
        <w:pStyle w:val="Heading3"/>
      </w:pPr>
      <w:bookmarkStart w:id="11" w:name="cte-with-calculations"/>
      <w:bookmarkEnd w:id="10"/>
      <w:r>
        <w:t>CTE with Calculations</w:t>
      </w:r>
    </w:p>
    <w:p w14:paraId="10FF9D2A" w14:textId="77777777" w:rsidR="00BF2240" w:rsidRDefault="00BF2240" w:rsidP="00BF2240">
      <w:pPr>
        <w:pStyle w:val="SourceCode"/>
      </w:pPr>
      <w:r>
        <w:rPr>
          <w:rStyle w:val="CommentTok"/>
        </w:rPr>
        <w:t>-- Calculate bonus (10% of salary) for each employee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employee_bonus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 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bonus,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+</w:t>
      </w:r>
      <w:r>
        <w:rPr>
          <w:rStyle w:val="NormalTok"/>
        </w:rPr>
        <w:t xml:space="preserve"> (salary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total_compensation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</w:t>
      </w:r>
      <w:proofErr w:type="gramStart"/>
      <w:r>
        <w:rPr>
          <w:rStyle w:val="NormalTok"/>
        </w:rPr>
        <w:t>bonus</w:t>
      </w:r>
      <w:proofErr w:type="spellEnd"/>
      <w:r>
        <w:rPr>
          <w:rStyle w:val="NormalTok"/>
        </w:rPr>
        <w:t>;</w:t>
      </w:r>
      <w:proofErr w:type="gramEnd"/>
    </w:p>
    <w:p w14:paraId="393D1B37" w14:textId="77777777" w:rsidR="00BF2240" w:rsidRDefault="00000000" w:rsidP="00BF2240">
      <w:r>
        <w:pict w14:anchorId="2C62DBAA">
          <v:rect id="_x0000_i1028" style="width:0;height:1.5pt" o:hralign="center" o:hrstd="t" o:hr="t"/>
        </w:pict>
      </w:r>
    </w:p>
    <w:p w14:paraId="7849E757" w14:textId="77777777" w:rsidR="00BF2240" w:rsidRDefault="00BF2240" w:rsidP="00BF2240">
      <w:pPr>
        <w:pStyle w:val="Heading2"/>
      </w:pPr>
      <w:bookmarkStart w:id="12" w:name="multiple-ctes"/>
      <w:bookmarkEnd w:id="9"/>
      <w:bookmarkEnd w:id="11"/>
      <w:r>
        <w:t>Multiple CTEs</w:t>
      </w:r>
    </w:p>
    <w:p w14:paraId="463CF70E" w14:textId="77777777" w:rsidR="00BF2240" w:rsidRDefault="00BF2240" w:rsidP="00BF2240">
      <w:pPr>
        <w:pStyle w:val="FirstParagraph"/>
      </w:pPr>
      <w:r>
        <w:t>You can define multiple CTEs in a single query for complex operations:</w:t>
      </w:r>
    </w:p>
    <w:p w14:paraId="2BDEB711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CTE 1: Department averages</w:t>
      </w:r>
      <w:r>
        <w:br/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CTE 2: Employee performance vs department average</w:t>
      </w:r>
      <w:r>
        <w:br/>
      </w:r>
      <w:proofErr w:type="spellStart"/>
      <w:r>
        <w:rPr>
          <w:rStyle w:val="NormalTok"/>
        </w:rPr>
        <w:t>employee_performance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e.name,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performance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employee_performance</w:t>
      </w:r>
      <w:proofErr w:type="spellEnd"/>
      <w:r>
        <w:rPr>
          <w:rStyle w:val="NormalTok"/>
        </w:rPr>
        <w:t>;</w:t>
      </w:r>
    </w:p>
    <w:p w14:paraId="1A21DEFF" w14:textId="77777777" w:rsidR="00BF2240" w:rsidRDefault="00000000" w:rsidP="00BF2240">
      <w:r>
        <w:pict w14:anchorId="6791C0E1">
          <v:rect id="_x0000_i1029" style="width:0;height:1.5pt" o:hralign="center" o:hrstd="t" o:hr="t"/>
        </w:pict>
      </w:r>
    </w:p>
    <w:p w14:paraId="20748B9E" w14:textId="77777777" w:rsidR="00BF2240" w:rsidRDefault="00BF2240" w:rsidP="00BF2240">
      <w:pPr>
        <w:pStyle w:val="Heading2"/>
      </w:pPr>
      <w:bookmarkStart w:id="13" w:name="finding-nth-values-with-cte"/>
      <w:bookmarkEnd w:id="12"/>
      <w:r>
        <w:t>Finding Nth Values with CTE</w:t>
      </w:r>
    </w:p>
    <w:p w14:paraId="321D01F8" w14:textId="77777777" w:rsidR="00BF2240" w:rsidRDefault="00BF2240" w:rsidP="00BF2240">
      <w:pPr>
        <w:pStyle w:val="Heading3"/>
      </w:pPr>
      <w:bookmarkStart w:id="14" w:name="find-3rd-highest-salary"/>
      <w:r>
        <w:t>Find 3rd Highest Salary</w:t>
      </w:r>
    </w:p>
    <w:p w14:paraId="1DE14B35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</w:t>
      </w:r>
      <w:proofErr w:type="gramStart"/>
      <w:r>
        <w:rPr>
          <w:rStyle w:val="FunctionTok"/>
        </w:rPr>
        <w:t>NUMBER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proofErr w:type="gramStart"/>
      <w:r>
        <w:rPr>
          <w:rStyle w:val="KeywordTok"/>
        </w:rPr>
        <w:t>OVER</w:t>
      </w:r>
      <w:r>
        <w:rPr>
          <w:rStyle w:val="NormalTok"/>
        </w:rPr>
        <w:t>(</w:t>
      </w:r>
      <w:proofErr w:type="gramEnd"/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salary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rank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3</w:t>
      </w:r>
      <w:r>
        <w:rPr>
          <w:rStyle w:val="NormalTok"/>
        </w:rPr>
        <w:t>;</w:t>
      </w:r>
      <w:proofErr w:type="gramEnd"/>
    </w:p>
    <w:p w14:paraId="670EE800" w14:textId="77777777" w:rsidR="00BF2240" w:rsidRDefault="00BF2240" w:rsidP="00BF2240">
      <w:pPr>
        <w:pStyle w:val="Heading3"/>
      </w:pPr>
      <w:bookmarkStart w:id="15" w:name="find-2nd-lowest-salary-by-department"/>
      <w:bookmarkEnd w:id="14"/>
      <w:r>
        <w:t>Find 2nd Lowest Salary by Department</w:t>
      </w:r>
    </w:p>
    <w:p w14:paraId="41E7273C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department,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</w:t>
      </w:r>
      <w:proofErr w:type="gramStart"/>
      <w:r>
        <w:rPr>
          <w:rStyle w:val="FunctionTok"/>
        </w:rPr>
        <w:t>NUMBER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proofErr w:type="gramStart"/>
      <w:r>
        <w:rPr>
          <w:rStyle w:val="KeywordTok"/>
        </w:rPr>
        <w:t>OVER</w:t>
      </w:r>
      <w:r>
        <w:rPr>
          <w:rStyle w:val="NormalTok"/>
        </w:rPr>
        <w:t>(</w:t>
      </w:r>
      <w:proofErr w:type="gramEnd"/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>;</w:t>
      </w:r>
      <w:proofErr w:type="gramEnd"/>
    </w:p>
    <w:p w14:paraId="5BD8FD77" w14:textId="77777777" w:rsidR="00BF2240" w:rsidRDefault="00000000" w:rsidP="00BF2240">
      <w:r>
        <w:pict w14:anchorId="5DA15373">
          <v:rect id="_x0000_i1030" style="width:0;height:1.5pt" o:hralign="center" o:hrstd="t" o:hr="t"/>
        </w:pict>
      </w:r>
    </w:p>
    <w:p w14:paraId="2E80A1D0" w14:textId="77777777" w:rsidR="00BF2240" w:rsidRDefault="00BF2240" w:rsidP="00BF2240">
      <w:pPr>
        <w:pStyle w:val="Heading2"/>
      </w:pPr>
      <w:bookmarkStart w:id="16" w:name="cte-with-aggregations"/>
      <w:bookmarkEnd w:id="13"/>
      <w:bookmarkEnd w:id="15"/>
      <w:r>
        <w:t>CTE with Aggregations</w:t>
      </w:r>
    </w:p>
    <w:p w14:paraId="17CC6B67" w14:textId="77777777" w:rsidR="00BF2240" w:rsidRDefault="00BF2240" w:rsidP="00BF2240">
      <w:pPr>
        <w:pStyle w:val="Heading3"/>
      </w:pPr>
      <w:bookmarkStart w:id="17" w:name="department-wise-statistics"/>
      <w:r>
        <w:t>Department-wise Statistics</w:t>
      </w:r>
    </w:p>
    <w:p w14:paraId="184102CC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>;</w:t>
      </w:r>
    </w:p>
    <w:p w14:paraId="1114FE51" w14:textId="77777777" w:rsidR="00BF2240" w:rsidRDefault="00000000" w:rsidP="00BF2240">
      <w:r>
        <w:pict w14:anchorId="110B4935">
          <v:rect id="_x0000_i1031" style="width:0;height:1.5pt" o:hralign="center" o:hrstd="t" o:hr="t"/>
        </w:pict>
      </w:r>
    </w:p>
    <w:p w14:paraId="6D6D115C" w14:textId="77777777" w:rsidR="00BF2240" w:rsidRDefault="00BF2240" w:rsidP="00BF2240">
      <w:pPr>
        <w:pStyle w:val="Heading2"/>
      </w:pPr>
      <w:bookmarkStart w:id="18" w:name="data-transformation-with-cte"/>
      <w:bookmarkEnd w:id="16"/>
      <w:bookmarkEnd w:id="17"/>
      <w:r>
        <w:t>Data Transformation with CTE</w:t>
      </w:r>
    </w:p>
    <w:p w14:paraId="0C3FEF82" w14:textId="77777777" w:rsidR="00BF2240" w:rsidRDefault="00BF2240" w:rsidP="00BF2240">
      <w:pPr>
        <w:pStyle w:val="Heading3"/>
      </w:pPr>
      <w:bookmarkStart w:id="19" w:name="clean-and-transform-employee-data"/>
      <w:r>
        <w:t>Clean and Transform Employee Data</w:t>
      </w:r>
    </w:p>
    <w:p w14:paraId="0BD4161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clean_employee_data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UPPER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(name))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LOWER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(email))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'Information Technology'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'Human Resources'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full_department_name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clean_employee_data</w:t>
      </w:r>
      <w:proofErr w:type="spellEnd"/>
      <w:r>
        <w:rPr>
          <w:rStyle w:val="NormalTok"/>
        </w:rPr>
        <w:t>;</w:t>
      </w:r>
    </w:p>
    <w:p w14:paraId="626004E2" w14:textId="77777777" w:rsidR="00BF2240" w:rsidRDefault="00000000" w:rsidP="00BF2240">
      <w:r>
        <w:pict w14:anchorId="79043557">
          <v:rect id="_x0000_i1032" style="width:0;height:1.5pt" o:hralign="center" o:hrstd="t" o:hr="t"/>
        </w:pict>
      </w:r>
    </w:p>
    <w:p w14:paraId="18A84977" w14:textId="77777777" w:rsidR="00BF2240" w:rsidRDefault="00BF2240" w:rsidP="00BF2240">
      <w:pPr>
        <w:pStyle w:val="Heading2"/>
      </w:pPr>
      <w:bookmarkStart w:id="20" w:name="recursive-cte"/>
      <w:bookmarkEnd w:id="18"/>
      <w:bookmarkEnd w:id="19"/>
      <w:r>
        <w:t>Recursive CTE</w:t>
      </w:r>
    </w:p>
    <w:p w14:paraId="0B171B46" w14:textId="77777777" w:rsidR="00BF2240" w:rsidRDefault="00BF2240" w:rsidP="00BF2240">
      <w:pPr>
        <w:pStyle w:val="Heading3"/>
      </w:pPr>
      <w:bookmarkStart w:id="21" w:name="organizational-hierarchy"/>
      <w:r>
        <w:t>Organizational Hierarchy</w:t>
      </w:r>
    </w:p>
    <w:p w14:paraId="107DF305" w14:textId="77777777" w:rsidR="00BF2240" w:rsidRDefault="00BF2240" w:rsidP="00BF2240">
      <w:pPr>
        <w:pStyle w:val="SourceCode"/>
      </w:pPr>
      <w:r>
        <w:rPr>
          <w:rStyle w:val="CommentTok"/>
        </w:rPr>
        <w:t>-- Find all employees in a management hierarchy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Base case: Top-level managers (no manager)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name,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Recursive case: Find employees under each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, e.name,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eh.</w:t>
      </w:r>
      <w:r>
        <w:rPr>
          <w:rStyle w:val="KeywordTok"/>
        </w:rPr>
        <w:t>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rPr>
          <w:rStyle w:val="NormalTok"/>
        </w:rPr>
        <w:t xml:space="preserve"> eh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eh.employee_id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level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REPLICATE(</w:t>
      </w:r>
      <w:r>
        <w:rPr>
          <w:rStyle w:val="StringTok"/>
        </w:rPr>
        <w:t>'  '</w:t>
      </w:r>
      <w:r>
        <w:rPr>
          <w:rStyle w:val="NormalTok"/>
        </w:rPr>
        <w:t xml:space="preserve">, 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indented_name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employee_hierarchy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rPr>
          <w:rStyle w:val="NormalTok"/>
        </w:rPr>
        <w:t>, name;</w:t>
      </w:r>
    </w:p>
    <w:p w14:paraId="4AE0CF32" w14:textId="77777777" w:rsidR="00BF2240" w:rsidRDefault="00000000" w:rsidP="00BF2240">
      <w:r>
        <w:lastRenderedPageBreak/>
        <w:pict w14:anchorId="317F4890">
          <v:rect id="_x0000_i1033" style="width:0;height:1.5pt" o:hralign="center" o:hrstd="t" o:hr="t"/>
        </w:pict>
      </w:r>
    </w:p>
    <w:p w14:paraId="2D799CD6" w14:textId="77777777" w:rsidR="00BF2240" w:rsidRDefault="00BF2240" w:rsidP="00BF2240">
      <w:pPr>
        <w:pStyle w:val="Heading2"/>
      </w:pPr>
      <w:bookmarkStart w:id="22" w:name="running-totals-with-cte"/>
      <w:bookmarkEnd w:id="20"/>
      <w:bookmarkEnd w:id="21"/>
      <w:r>
        <w:t>Running Totals with CTE</w:t>
      </w:r>
    </w:p>
    <w:p w14:paraId="2D829842" w14:textId="77777777" w:rsidR="00BF2240" w:rsidRDefault="00BF2240" w:rsidP="00BF2240">
      <w:pPr>
        <w:pStyle w:val="Heading3"/>
      </w:pPr>
      <w:bookmarkStart w:id="23" w:name="calculate-running-total-of-salaries"/>
      <w:r>
        <w:t>Calculate Running Total of Salaries</w:t>
      </w:r>
    </w:p>
    <w:p w14:paraId="0617DFA4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salary_running_total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((</w:t>
      </w:r>
      <w:proofErr w:type="spellStart"/>
      <w:r>
        <w:rPr>
          <w:rStyle w:val="NormalTok"/>
        </w:rPr>
        <w:t>running_total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percentage_of_total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salary_running_total</w:t>
      </w:r>
      <w:proofErr w:type="spellEnd"/>
      <w:r>
        <w:rPr>
          <w:rStyle w:val="NormalTok"/>
        </w:rPr>
        <w:t>;</w:t>
      </w:r>
    </w:p>
    <w:p w14:paraId="5CEB4AE0" w14:textId="77777777" w:rsidR="00BF2240" w:rsidRDefault="00000000" w:rsidP="00BF2240">
      <w:r>
        <w:pict w14:anchorId="7B0F7CD3">
          <v:rect id="_x0000_i1034" style="width:0;height:1.5pt" o:hralign="center" o:hrstd="t" o:hr="t"/>
        </w:pict>
      </w:r>
    </w:p>
    <w:p w14:paraId="49A46B56" w14:textId="77777777" w:rsidR="00BF2240" w:rsidRDefault="00BF2240" w:rsidP="00BF2240">
      <w:pPr>
        <w:pStyle w:val="Heading2"/>
      </w:pPr>
      <w:bookmarkStart w:id="24" w:name="datetime-analysis"/>
      <w:bookmarkEnd w:id="22"/>
      <w:bookmarkEnd w:id="23"/>
      <w:r>
        <w:t>Date/Time Analysis</w:t>
      </w:r>
    </w:p>
    <w:p w14:paraId="43B694AA" w14:textId="77777777" w:rsidR="00BF2240" w:rsidRDefault="00BF2240" w:rsidP="00BF2240">
      <w:pPr>
        <w:pStyle w:val="Heading3"/>
      </w:pPr>
      <w:bookmarkStart w:id="25" w:name="monthly-sales-analysis"/>
      <w:r>
        <w:t>Monthly Sales Analysis</w:t>
      </w:r>
    </w:p>
    <w:p w14:paraId="4E72101A" w14:textId="77777777" w:rsidR="00BF2240" w:rsidRDefault="00BF2240" w:rsidP="00BF2240">
      <w:pPr>
        <w:pStyle w:val="SourceCode"/>
      </w:pPr>
      <w:r>
        <w:rPr>
          <w:rStyle w:val="CommentTok"/>
        </w:rPr>
        <w:t>-- Assuming we have a sales table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transaction_count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sales_with_growth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transaction_count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growth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COALESCE</w:t>
      </w:r>
      <w:r>
        <w:rPr>
          <w:rStyle w:val="NormalTok"/>
        </w:rPr>
        <w:t xml:space="preserve">(growth,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monthly_growth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previous_month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'N/A'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'Decrease'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Change'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trend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sales_with_growth</w:t>
      </w:r>
      <w:proofErr w:type="spellEnd"/>
      <w:r>
        <w:rPr>
          <w:rStyle w:val="NormalTok"/>
        </w:rPr>
        <w:t>;</w:t>
      </w:r>
    </w:p>
    <w:p w14:paraId="08E0A731" w14:textId="77777777" w:rsidR="00BF2240" w:rsidRDefault="00000000" w:rsidP="00BF2240">
      <w:r>
        <w:pict w14:anchorId="1C34938E">
          <v:rect id="_x0000_i1035" style="width:0;height:1.5pt" o:hralign="center" o:hrstd="t" o:hr="t"/>
        </w:pict>
      </w:r>
    </w:p>
    <w:p w14:paraId="2D7AABF0" w14:textId="77777777" w:rsidR="00BF2240" w:rsidRDefault="00BF2240" w:rsidP="00BF2240">
      <w:pPr>
        <w:pStyle w:val="Heading2"/>
      </w:pPr>
      <w:bookmarkStart w:id="26" w:name="data-validation"/>
      <w:bookmarkEnd w:id="24"/>
      <w:bookmarkEnd w:id="25"/>
      <w:r>
        <w:t>Data Validation</w:t>
      </w:r>
    </w:p>
    <w:p w14:paraId="5622E550" w14:textId="77777777" w:rsidR="00BF2240" w:rsidRDefault="00BF2240" w:rsidP="00BF2240">
      <w:pPr>
        <w:pStyle w:val="Heading3"/>
      </w:pPr>
      <w:bookmarkStart w:id="27" w:name="find-data-quality-issues"/>
      <w:r>
        <w:t>Find Data Quality Issues</w:t>
      </w:r>
    </w:p>
    <w:p w14:paraId="13C400B6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data_quality_check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FunctionTok"/>
        </w:rPr>
        <w:t>TRIM</w:t>
      </w:r>
      <w:r>
        <w:rPr>
          <w:rStyle w:val="NormalTok"/>
        </w:rPr>
        <w:t xml:space="preserve">(name)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'Missing Name'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email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Email'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Salary'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data_status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data_quality_check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rPr>
          <w:rStyle w:val="NormalTok"/>
        </w:rPr>
        <w:t>;</w:t>
      </w:r>
    </w:p>
    <w:p w14:paraId="615C0701" w14:textId="77777777" w:rsidR="00BF2240" w:rsidRDefault="00000000" w:rsidP="00BF2240">
      <w:r>
        <w:pict w14:anchorId="280D6D74">
          <v:rect id="_x0000_i1036" style="width:0;height:1.5pt" o:hralign="center" o:hrstd="t" o:hr="t"/>
        </w:pict>
      </w:r>
    </w:p>
    <w:p w14:paraId="228596BE" w14:textId="77777777" w:rsidR="00BF2240" w:rsidRDefault="00BF2240" w:rsidP="00BF2240">
      <w:pPr>
        <w:pStyle w:val="Heading2"/>
      </w:pPr>
      <w:bookmarkStart w:id="28" w:name="complex-filtering"/>
      <w:bookmarkEnd w:id="26"/>
      <w:bookmarkEnd w:id="27"/>
      <w:r>
        <w:t>Complex Filtering</w:t>
      </w:r>
    </w:p>
    <w:p w14:paraId="79F4C7A5" w14:textId="77777777" w:rsidR="00BF2240" w:rsidRDefault="00BF2240" w:rsidP="00BF2240">
      <w:pPr>
        <w:pStyle w:val="Heading3"/>
      </w:pPr>
      <w:bookmarkStart w:id="29" w:name="advanced-multi-step-filtering"/>
      <w:r>
        <w:t>Advanced Multi-Step Filtering</w:t>
      </w:r>
    </w:p>
    <w:p w14:paraId="3E9BEFDD" w14:textId="77777777" w:rsidR="00BF2240" w:rsidRDefault="00BF2240" w:rsidP="00BF2240">
      <w:pPr>
        <w:pStyle w:val="SourceCode"/>
      </w:pPr>
      <w:r>
        <w:rPr>
          <w:rStyle w:val="CommentTok"/>
        </w:rPr>
        <w:t xml:space="preserve">-- Find employees who earn more than department average </w:t>
      </w:r>
      <w:r>
        <w:br/>
      </w:r>
      <w:r>
        <w:rPr>
          <w:rStyle w:val="CommentTok"/>
        </w:rPr>
        <w:t>-- and are in top 3 earners overall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above_dept_avg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top_earners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above_dept_avg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salary,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top_earners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7F4DD2EA" w14:textId="77777777" w:rsidR="00BF2240" w:rsidRDefault="00000000" w:rsidP="00BF2240">
      <w:r>
        <w:pict w14:anchorId="262CBDD4">
          <v:rect id="_x0000_i1037" style="width:0;height:1.5pt" o:hralign="center" o:hrstd="t" o:hr="t"/>
        </w:pict>
      </w:r>
    </w:p>
    <w:p w14:paraId="67A14ED8" w14:textId="77777777" w:rsidR="00BF2240" w:rsidRDefault="00BF2240" w:rsidP="00BF2240">
      <w:pPr>
        <w:pStyle w:val="Heading2"/>
      </w:pPr>
      <w:bookmarkStart w:id="30" w:name="cte-with-case-statements"/>
      <w:bookmarkEnd w:id="28"/>
      <w:bookmarkEnd w:id="29"/>
      <w:r>
        <w:t>CTE with CASE Statements</w:t>
      </w:r>
    </w:p>
    <w:p w14:paraId="325AADC7" w14:textId="77777777" w:rsidR="00BF2240" w:rsidRDefault="00BF2240" w:rsidP="00BF2240">
      <w:pPr>
        <w:pStyle w:val="Heading3"/>
      </w:pPr>
      <w:bookmarkStart w:id="31" w:name="X0f38c05232f52894bec8a85cc34c434a27d9984"/>
      <w:r>
        <w:t>Categorize Employees and Calculate Adjusted Salary</w:t>
      </w:r>
    </w:p>
    <w:p w14:paraId="5BC9880E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employee_categories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'Mid-Level'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CommentTok"/>
        </w:rPr>
        <w:t>-- 5%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1.03</w:t>
      </w:r>
      <w:r>
        <w:rPr>
          <w:rStyle w:val="NormalTok"/>
        </w:rPr>
        <w:t xml:space="preserve">  </w:t>
      </w:r>
      <w:r>
        <w:rPr>
          <w:rStyle w:val="CommentTok"/>
        </w:rPr>
        <w:t>-- 3%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1.02</w:t>
      </w:r>
      <w:r>
        <w:rPr>
          <w:rStyle w:val="NormalTok"/>
        </w:rPr>
        <w:t xml:space="preserve">  </w:t>
      </w:r>
      <w:r>
        <w:rPr>
          <w:rStyle w:val="CommentTok"/>
        </w:rPr>
        <w:t>-- 2% bonus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adjusted_salary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adjusted_salary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avg_adjusted_salary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adjusted_salary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avg_bonus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employee_categories</w:t>
      </w:r>
      <w:proofErr w:type="spellEnd"/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;</w:t>
      </w:r>
    </w:p>
    <w:p w14:paraId="5D7555FA" w14:textId="77777777" w:rsidR="00BF2240" w:rsidRDefault="00000000" w:rsidP="00BF2240">
      <w:r>
        <w:pict w14:anchorId="1D7B3AD2">
          <v:rect id="_x0000_i1038" style="width:0;height:1.5pt" o:hralign="center" o:hrstd="t" o:hr="t"/>
        </w:pict>
      </w:r>
    </w:p>
    <w:p w14:paraId="7970504D" w14:textId="77777777" w:rsidR="00BF2240" w:rsidRDefault="00BF2240" w:rsidP="00BF2240">
      <w:pPr>
        <w:pStyle w:val="Heading2"/>
      </w:pPr>
      <w:bookmarkStart w:id="32" w:name="advanced-cte-examples"/>
      <w:bookmarkEnd w:id="30"/>
      <w:bookmarkEnd w:id="31"/>
      <w:r>
        <w:t>Advanced CTE Examples</w:t>
      </w:r>
    </w:p>
    <w:p w14:paraId="64C59D2C" w14:textId="77777777" w:rsidR="00BF2240" w:rsidRDefault="00BF2240" w:rsidP="00BF2240">
      <w:pPr>
        <w:pStyle w:val="Heading3"/>
      </w:pPr>
      <w:bookmarkStart w:id="33" w:name="cte-for-pivot-like-operations"/>
      <w:r>
        <w:t>CTE for Pivot-like Operations</w:t>
      </w:r>
    </w:p>
    <w:p w14:paraId="0C2B7CED" w14:textId="77777777" w:rsidR="00BF2240" w:rsidRDefault="00BF2240" w:rsidP="00BF2240">
      <w:pPr>
        <w:pStyle w:val="SourceCode"/>
      </w:pPr>
      <w:r>
        <w:rPr>
          <w:rStyle w:val="CommentTok"/>
        </w:rPr>
        <w:t>-- Transform rows to columns using CTE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department_salaries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HR_salary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total_HR_salary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avg_HR_salary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department_salaries</w:t>
      </w:r>
      <w:proofErr w:type="spellEnd"/>
      <w:r>
        <w:rPr>
          <w:rStyle w:val="NormalTok"/>
        </w:rPr>
        <w:t>;</w:t>
      </w:r>
    </w:p>
    <w:p w14:paraId="7B643EB3" w14:textId="77777777" w:rsidR="00BF2240" w:rsidRDefault="00BF2240" w:rsidP="00BF2240">
      <w:pPr>
        <w:pStyle w:val="Heading3"/>
      </w:pPr>
      <w:bookmarkStart w:id="34" w:name="cte-for-ranking-analysis"/>
      <w:bookmarkEnd w:id="33"/>
      <w:r>
        <w:t>CTE for Ranking Analysis</w:t>
      </w:r>
    </w:p>
    <w:p w14:paraId="4FC6587B" w14:textId="77777777" w:rsidR="00BF2240" w:rsidRDefault="00BF2240" w:rsidP="00BF2240">
      <w:pPr>
        <w:pStyle w:val="SourceCode"/>
      </w:pPr>
      <w:r>
        <w:rPr>
          <w:rStyle w:val="CommentTok"/>
        </w:rPr>
        <w:t>-- Complex ranking with multiple criteria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'Top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'Upper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'Bottom 25%'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;</w:t>
      </w:r>
    </w:p>
    <w:p w14:paraId="073D3F7A" w14:textId="77777777" w:rsidR="00BF2240" w:rsidRDefault="00BF2240" w:rsidP="00BF2240">
      <w:pPr>
        <w:pStyle w:val="Heading3"/>
      </w:pPr>
      <w:bookmarkStart w:id="35" w:name="cte-for-gap-analysis"/>
      <w:bookmarkEnd w:id="34"/>
      <w:r>
        <w:t>CTE for Gap Analysis</w:t>
      </w:r>
    </w:p>
    <w:p w14:paraId="53B8E829" w14:textId="77777777" w:rsidR="00BF2240" w:rsidRDefault="00BF2240" w:rsidP="00BF2240">
      <w:pPr>
        <w:pStyle w:val="SourceCode"/>
      </w:pPr>
      <w:r>
        <w:rPr>
          <w:rStyle w:val="CommentTok"/>
        </w:rPr>
        <w:t>-- Find gaps in employee IDs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id_gaps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gap_group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gap_analysis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gap_group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consecutive_count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id_gaps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gap_group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consecutive_count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'Single 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'Range: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end_id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start_id</w:t>
      </w:r>
      <w:proofErr w:type="spellEnd"/>
      <w:r>
        <w:rPr>
          <w:rStyle w:val="NormalTok"/>
        </w:rPr>
        <w:t>;</w:t>
      </w:r>
    </w:p>
    <w:p w14:paraId="77AF599D" w14:textId="77777777" w:rsidR="00BF2240" w:rsidRDefault="00000000" w:rsidP="00BF2240">
      <w:r>
        <w:pict w14:anchorId="1B8C44BC">
          <v:rect id="_x0000_i1039" style="width:0;height:1.5pt" o:hralign="center" o:hrstd="t" o:hr="t"/>
        </w:pict>
      </w:r>
    </w:p>
    <w:p w14:paraId="1D0DCB62" w14:textId="77777777" w:rsidR="00BF2240" w:rsidRDefault="00BF2240" w:rsidP="00BF2240">
      <w:pPr>
        <w:pStyle w:val="Heading2"/>
      </w:pPr>
      <w:bookmarkStart w:id="36" w:name="cte-best-practices"/>
      <w:bookmarkEnd w:id="32"/>
      <w:bookmarkEnd w:id="35"/>
      <w:r>
        <w:t>CTE Best Practices</w:t>
      </w:r>
    </w:p>
    <w:p w14:paraId="35401F15" w14:textId="77777777" w:rsidR="00BF2240" w:rsidRDefault="00BF2240" w:rsidP="00BF2240">
      <w:pPr>
        <w:pStyle w:val="Heading3"/>
      </w:pPr>
      <w:bookmarkStart w:id="37" w:name="use-meaningful-names"/>
      <w:r>
        <w:t>1. Use Meaningful Names</w:t>
      </w:r>
    </w:p>
    <w:p w14:paraId="77F5301B" w14:textId="77777777" w:rsidR="00BF2240" w:rsidRDefault="00BF2240" w:rsidP="00BF2240">
      <w:pPr>
        <w:pStyle w:val="SourceCode"/>
      </w:pPr>
      <w:r>
        <w:rPr>
          <w:rStyle w:val="CommentTok"/>
        </w:rPr>
        <w:t>-- Good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high_performing_employees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br/>
      </w:r>
      <w:r>
        <w:rPr>
          <w:rStyle w:val="CommentTok"/>
        </w:rPr>
        <w:t>-- Avoid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cte1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</w:p>
    <w:p w14:paraId="144386F4" w14:textId="77777777" w:rsidR="00BF2240" w:rsidRDefault="00BF2240" w:rsidP="00BF2240">
      <w:pPr>
        <w:pStyle w:val="Heading3"/>
      </w:pPr>
      <w:bookmarkStart w:id="38" w:name="break-complex-logic-into-steps"/>
      <w:bookmarkEnd w:id="37"/>
      <w:r>
        <w:t>2. Break Complex Logic into Steps</w:t>
      </w:r>
    </w:p>
    <w:p w14:paraId="7D9CFDF4" w14:textId="77777777" w:rsidR="00BF2240" w:rsidRDefault="00BF2240" w:rsidP="00BF2240">
      <w:pPr>
        <w:pStyle w:val="SourceCode"/>
      </w:pPr>
      <w:r>
        <w:rPr>
          <w:rStyle w:val="CommentTok"/>
        </w:rPr>
        <w:t>-- Instead of one complex query, use multiple CTEs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step1_filter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step2_calculations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step3_final_format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step3_final_</w:t>
      </w:r>
      <w:proofErr w:type="gramStart"/>
      <w:r>
        <w:rPr>
          <w:rStyle w:val="NormalTok"/>
        </w:rPr>
        <w:t>format;</w:t>
      </w:r>
      <w:proofErr w:type="gramEnd"/>
    </w:p>
    <w:p w14:paraId="0AC76624" w14:textId="77777777" w:rsidR="00BF2240" w:rsidRDefault="00BF2240" w:rsidP="00BF2240">
      <w:pPr>
        <w:pStyle w:val="Heading3"/>
      </w:pPr>
      <w:bookmarkStart w:id="39" w:name="add-comments-for-complex-ctes"/>
      <w:bookmarkEnd w:id="38"/>
      <w:r>
        <w:t>3. Add Comments for Complex CTEs</w:t>
      </w:r>
    </w:p>
    <w:p w14:paraId="1EA62728" w14:textId="77777777" w:rsidR="00BF2240" w:rsidRDefault="00BF2240" w:rsidP="00BF224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Calculate department averages for performance comparison</w:t>
      </w:r>
      <w:r>
        <w:br/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Identify employees above department average</w:t>
      </w:r>
      <w:r>
        <w:br/>
      </w:r>
      <w:proofErr w:type="spellStart"/>
      <w:r>
        <w:rPr>
          <w:rStyle w:val="NormalTok"/>
        </w:rPr>
        <w:t>above_average_performers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dept_averages</w:t>
      </w:r>
      <w:proofErr w:type="spellEnd"/>
      <w:r>
        <w:rPr>
          <w:rStyle w:val="NormalTok"/>
        </w:rPr>
        <w:t xml:space="preserve">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d.avg_salary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above_average_performers</w:t>
      </w:r>
      <w:proofErr w:type="spellEnd"/>
      <w:r>
        <w:rPr>
          <w:rStyle w:val="NormalTok"/>
        </w:rPr>
        <w:t>;</w:t>
      </w:r>
    </w:p>
    <w:p w14:paraId="6738E639" w14:textId="77777777" w:rsidR="00BF2240" w:rsidRDefault="00000000" w:rsidP="00BF2240">
      <w:r>
        <w:pict w14:anchorId="6F35ADD8">
          <v:rect id="_x0000_i1040" style="width:0;height:1.5pt" o:hralign="center" o:hrstd="t" o:hr="t"/>
        </w:pict>
      </w:r>
    </w:p>
    <w:p w14:paraId="0CE4F77F" w14:textId="77777777" w:rsidR="00BF2240" w:rsidRDefault="00BF2240" w:rsidP="00BF2240">
      <w:pPr>
        <w:pStyle w:val="Heading2"/>
      </w:pPr>
      <w:bookmarkStart w:id="40" w:name="cte-vs-alternatives"/>
      <w:bookmarkEnd w:id="36"/>
      <w:bookmarkEnd w:id="39"/>
      <w:r>
        <w:t>CTE vs Alternatives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25"/>
        <w:gridCol w:w="958"/>
        <w:gridCol w:w="1917"/>
        <w:gridCol w:w="3258"/>
        <w:gridCol w:w="1150"/>
      </w:tblGrid>
      <w:tr w:rsidR="00BF2240" w14:paraId="4156021D" w14:textId="77777777" w:rsidTr="0004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6" w:type="dxa"/>
          </w:tcPr>
          <w:p w14:paraId="46F76DFF" w14:textId="77777777" w:rsidR="00BF2240" w:rsidRDefault="00BF2240" w:rsidP="000433F3">
            <w:pPr>
              <w:pStyle w:val="Compact"/>
            </w:pPr>
            <w:r>
              <w:t>Feature</w:t>
            </w:r>
          </w:p>
        </w:tc>
        <w:tc>
          <w:tcPr>
            <w:tcW w:w="842" w:type="dxa"/>
          </w:tcPr>
          <w:p w14:paraId="1D43A595" w14:textId="77777777" w:rsidR="00BF2240" w:rsidRDefault="00BF2240" w:rsidP="000433F3">
            <w:pPr>
              <w:pStyle w:val="Compact"/>
            </w:pPr>
            <w:r>
              <w:t>CTE</w:t>
            </w:r>
          </w:p>
        </w:tc>
        <w:tc>
          <w:tcPr>
            <w:tcW w:w="1685" w:type="dxa"/>
          </w:tcPr>
          <w:p w14:paraId="473405B8" w14:textId="77777777" w:rsidR="00BF2240" w:rsidRDefault="00BF2240" w:rsidP="000433F3">
            <w:pPr>
              <w:pStyle w:val="Compact"/>
            </w:pPr>
            <w:r>
              <w:t>Subquery</w:t>
            </w:r>
          </w:p>
        </w:tc>
        <w:tc>
          <w:tcPr>
            <w:tcW w:w="2864" w:type="dxa"/>
          </w:tcPr>
          <w:p w14:paraId="31CC2D59" w14:textId="77777777" w:rsidR="00BF2240" w:rsidRDefault="00BF2240" w:rsidP="000433F3">
            <w:pPr>
              <w:pStyle w:val="Compact"/>
            </w:pPr>
            <w:r>
              <w:t>Temporary Table</w:t>
            </w:r>
          </w:p>
        </w:tc>
        <w:tc>
          <w:tcPr>
            <w:tcW w:w="1011" w:type="dxa"/>
          </w:tcPr>
          <w:p w14:paraId="00F49071" w14:textId="77777777" w:rsidR="00BF2240" w:rsidRDefault="00BF2240" w:rsidP="000433F3">
            <w:pPr>
              <w:pStyle w:val="Compact"/>
            </w:pPr>
            <w:r>
              <w:t>View</w:t>
            </w:r>
          </w:p>
        </w:tc>
      </w:tr>
      <w:tr w:rsidR="00BF2240" w14:paraId="6D653F03" w14:textId="77777777" w:rsidTr="000433F3">
        <w:tc>
          <w:tcPr>
            <w:tcW w:w="1516" w:type="dxa"/>
          </w:tcPr>
          <w:p w14:paraId="1B9BDBD2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Scope</w:t>
            </w:r>
          </w:p>
        </w:tc>
        <w:tc>
          <w:tcPr>
            <w:tcW w:w="842" w:type="dxa"/>
          </w:tcPr>
          <w:p w14:paraId="454CB898" w14:textId="77777777" w:rsidR="00BF2240" w:rsidRDefault="00BF2240" w:rsidP="000433F3">
            <w:pPr>
              <w:pStyle w:val="Compact"/>
            </w:pPr>
            <w:r>
              <w:t>Single statem</w:t>
            </w:r>
            <w:r>
              <w:lastRenderedPageBreak/>
              <w:t>ent</w:t>
            </w:r>
          </w:p>
        </w:tc>
        <w:tc>
          <w:tcPr>
            <w:tcW w:w="1685" w:type="dxa"/>
          </w:tcPr>
          <w:p w14:paraId="2B5266A1" w14:textId="77777777" w:rsidR="00BF2240" w:rsidRDefault="00BF2240" w:rsidP="000433F3">
            <w:pPr>
              <w:pStyle w:val="Compact"/>
            </w:pPr>
            <w:r>
              <w:lastRenderedPageBreak/>
              <w:t>Single statement</w:t>
            </w:r>
          </w:p>
        </w:tc>
        <w:tc>
          <w:tcPr>
            <w:tcW w:w="2864" w:type="dxa"/>
          </w:tcPr>
          <w:p w14:paraId="1337E5F0" w14:textId="77777777" w:rsidR="00BF2240" w:rsidRDefault="00BF2240" w:rsidP="000433F3">
            <w:pPr>
              <w:pStyle w:val="Compact"/>
            </w:pPr>
            <w:r>
              <w:t>Session</w:t>
            </w:r>
          </w:p>
        </w:tc>
        <w:tc>
          <w:tcPr>
            <w:tcW w:w="1011" w:type="dxa"/>
          </w:tcPr>
          <w:p w14:paraId="627CEB8C" w14:textId="77777777" w:rsidR="00BF2240" w:rsidRDefault="00BF2240" w:rsidP="000433F3">
            <w:pPr>
              <w:pStyle w:val="Compact"/>
            </w:pPr>
            <w:r>
              <w:t>Permanent</w:t>
            </w:r>
          </w:p>
        </w:tc>
      </w:tr>
      <w:tr w:rsidR="00BF2240" w14:paraId="3496934A" w14:textId="77777777" w:rsidTr="000433F3">
        <w:tc>
          <w:tcPr>
            <w:tcW w:w="1516" w:type="dxa"/>
          </w:tcPr>
          <w:p w14:paraId="602F382B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Reusability</w:t>
            </w:r>
          </w:p>
        </w:tc>
        <w:tc>
          <w:tcPr>
            <w:tcW w:w="842" w:type="dxa"/>
          </w:tcPr>
          <w:p w14:paraId="0E8AC0FC" w14:textId="77777777" w:rsidR="00BF2240" w:rsidRDefault="00BF2240" w:rsidP="000433F3">
            <w:pPr>
              <w:pStyle w:val="Compact"/>
            </w:pPr>
            <w:r>
              <w:t>Within query</w:t>
            </w:r>
          </w:p>
        </w:tc>
        <w:tc>
          <w:tcPr>
            <w:tcW w:w="1685" w:type="dxa"/>
          </w:tcPr>
          <w:p w14:paraId="7C1A4495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16C5FB72" w14:textId="77777777" w:rsidR="00BF2240" w:rsidRDefault="00BF2240" w:rsidP="000433F3">
            <w:pPr>
              <w:pStyle w:val="Compact"/>
            </w:pPr>
            <w:r>
              <w:t>Yes</w:t>
            </w:r>
          </w:p>
        </w:tc>
        <w:tc>
          <w:tcPr>
            <w:tcW w:w="1011" w:type="dxa"/>
          </w:tcPr>
          <w:p w14:paraId="444C0CDF" w14:textId="77777777" w:rsidR="00BF2240" w:rsidRDefault="00BF2240" w:rsidP="000433F3">
            <w:pPr>
              <w:pStyle w:val="Compact"/>
            </w:pPr>
            <w:r>
              <w:t>Yes</w:t>
            </w:r>
          </w:p>
        </w:tc>
      </w:tr>
      <w:tr w:rsidR="00BF2240" w14:paraId="74D00D30" w14:textId="77777777" w:rsidTr="000433F3">
        <w:tc>
          <w:tcPr>
            <w:tcW w:w="1516" w:type="dxa"/>
          </w:tcPr>
          <w:p w14:paraId="0F9D5447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842" w:type="dxa"/>
          </w:tcPr>
          <w:p w14:paraId="21B6EBD4" w14:textId="77777777" w:rsidR="00BF2240" w:rsidRDefault="00BF2240" w:rsidP="000433F3">
            <w:pPr>
              <w:pStyle w:val="Compact"/>
            </w:pPr>
            <w:r>
              <w:t>Good</w:t>
            </w:r>
          </w:p>
        </w:tc>
        <w:tc>
          <w:tcPr>
            <w:tcW w:w="1685" w:type="dxa"/>
          </w:tcPr>
          <w:p w14:paraId="0181FB29" w14:textId="77777777" w:rsidR="00BF2240" w:rsidRDefault="00BF2240" w:rsidP="000433F3">
            <w:pPr>
              <w:pStyle w:val="Compact"/>
            </w:pPr>
            <w:r>
              <w:t>Variable</w:t>
            </w:r>
          </w:p>
        </w:tc>
        <w:tc>
          <w:tcPr>
            <w:tcW w:w="2864" w:type="dxa"/>
          </w:tcPr>
          <w:p w14:paraId="728D10E2" w14:textId="77777777" w:rsidR="00BF2240" w:rsidRDefault="00BF2240" w:rsidP="000433F3">
            <w:pPr>
              <w:pStyle w:val="Compact"/>
            </w:pPr>
            <w:r>
              <w:t>Best</w:t>
            </w:r>
          </w:p>
        </w:tc>
        <w:tc>
          <w:tcPr>
            <w:tcW w:w="1011" w:type="dxa"/>
          </w:tcPr>
          <w:p w14:paraId="28CDA8C3" w14:textId="77777777" w:rsidR="00BF2240" w:rsidRDefault="00BF2240" w:rsidP="000433F3">
            <w:pPr>
              <w:pStyle w:val="Compact"/>
            </w:pPr>
            <w:r>
              <w:t>Good</w:t>
            </w:r>
          </w:p>
        </w:tc>
      </w:tr>
      <w:tr w:rsidR="00BF2240" w14:paraId="22765045" w14:textId="77777777" w:rsidTr="000433F3">
        <w:tc>
          <w:tcPr>
            <w:tcW w:w="1516" w:type="dxa"/>
          </w:tcPr>
          <w:p w14:paraId="6C96EE29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Memory Usage</w:t>
            </w:r>
          </w:p>
        </w:tc>
        <w:tc>
          <w:tcPr>
            <w:tcW w:w="842" w:type="dxa"/>
          </w:tcPr>
          <w:p w14:paraId="753B8152" w14:textId="77777777" w:rsidR="00BF2240" w:rsidRDefault="00BF2240" w:rsidP="000433F3">
            <w:pPr>
              <w:pStyle w:val="Compact"/>
            </w:pPr>
            <w:r>
              <w:t>Low</w:t>
            </w:r>
          </w:p>
        </w:tc>
        <w:tc>
          <w:tcPr>
            <w:tcW w:w="1685" w:type="dxa"/>
          </w:tcPr>
          <w:p w14:paraId="06DD0C52" w14:textId="77777777" w:rsidR="00BF2240" w:rsidRDefault="00BF2240" w:rsidP="000433F3">
            <w:pPr>
              <w:pStyle w:val="Compact"/>
            </w:pPr>
            <w:r>
              <w:t>Low</w:t>
            </w:r>
          </w:p>
        </w:tc>
        <w:tc>
          <w:tcPr>
            <w:tcW w:w="2864" w:type="dxa"/>
          </w:tcPr>
          <w:p w14:paraId="692E5E0F" w14:textId="77777777" w:rsidR="00BF2240" w:rsidRDefault="00BF2240" w:rsidP="000433F3">
            <w:pPr>
              <w:pStyle w:val="Compact"/>
            </w:pPr>
            <w:r>
              <w:t>High</w:t>
            </w:r>
          </w:p>
        </w:tc>
        <w:tc>
          <w:tcPr>
            <w:tcW w:w="1011" w:type="dxa"/>
          </w:tcPr>
          <w:p w14:paraId="32DB4F19" w14:textId="77777777" w:rsidR="00BF2240" w:rsidRDefault="00BF2240" w:rsidP="000433F3">
            <w:pPr>
              <w:pStyle w:val="Compact"/>
            </w:pPr>
            <w:r>
              <w:t>Low</w:t>
            </w:r>
          </w:p>
        </w:tc>
      </w:tr>
      <w:tr w:rsidR="00BF2240" w14:paraId="67EC8F2E" w14:textId="77777777" w:rsidTr="000433F3">
        <w:tc>
          <w:tcPr>
            <w:tcW w:w="1516" w:type="dxa"/>
          </w:tcPr>
          <w:p w14:paraId="2FF226E8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Recursion</w:t>
            </w:r>
          </w:p>
        </w:tc>
        <w:tc>
          <w:tcPr>
            <w:tcW w:w="842" w:type="dxa"/>
          </w:tcPr>
          <w:p w14:paraId="77CB62D3" w14:textId="77777777" w:rsidR="00BF2240" w:rsidRDefault="00BF2240" w:rsidP="000433F3">
            <w:pPr>
              <w:pStyle w:val="Compact"/>
            </w:pPr>
            <w:r>
              <w:t>Yes</w:t>
            </w:r>
          </w:p>
        </w:tc>
        <w:tc>
          <w:tcPr>
            <w:tcW w:w="1685" w:type="dxa"/>
          </w:tcPr>
          <w:p w14:paraId="509B42F8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6F6509EB" w14:textId="77777777" w:rsidR="00BF2240" w:rsidRDefault="00BF2240" w:rsidP="000433F3">
            <w:pPr>
              <w:pStyle w:val="Compact"/>
            </w:pPr>
            <w:r>
              <w:t>No</w:t>
            </w:r>
          </w:p>
        </w:tc>
        <w:tc>
          <w:tcPr>
            <w:tcW w:w="1011" w:type="dxa"/>
          </w:tcPr>
          <w:p w14:paraId="123A76CF" w14:textId="77777777" w:rsidR="00BF2240" w:rsidRDefault="00BF2240" w:rsidP="000433F3">
            <w:pPr>
              <w:pStyle w:val="Compact"/>
            </w:pPr>
            <w:r>
              <w:t>No</w:t>
            </w:r>
          </w:p>
        </w:tc>
      </w:tr>
      <w:tr w:rsidR="00BF2240" w14:paraId="1F6C8FF9" w14:textId="77777777" w:rsidTr="000433F3">
        <w:tc>
          <w:tcPr>
            <w:tcW w:w="1516" w:type="dxa"/>
          </w:tcPr>
          <w:p w14:paraId="793DC973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Readability</w:t>
            </w:r>
          </w:p>
        </w:tc>
        <w:tc>
          <w:tcPr>
            <w:tcW w:w="842" w:type="dxa"/>
          </w:tcPr>
          <w:p w14:paraId="526636A4" w14:textId="77777777" w:rsidR="00BF2240" w:rsidRDefault="00BF2240" w:rsidP="000433F3">
            <w:pPr>
              <w:pStyle w:val="Compact"/>
            </w:pPr>
            <w:r>
              <w:t>Excellent</w:t>
            </w:r>
          </w:p>
        </w:tc>
        <w:tc>
          <w:tcPr>
            <w:tcW w:w="1685" w:type="dxa"/>
          </w:tcPr>
          <w:p w14:paraId="364B00C7" w14:textId="77777777" w:rsidR="00BF2240" w:rsidRDefault="00BF2240" w:rsidP="000433F3">
            <w:pPr>
              <w:pStyle w:val="Compact"/>
            </w:pPr>
            <w:r>
              <w:t>Poor for complex</w:t>
            </w:r>
          </w:p>
        </w:tc>
        <w:tc>
          <w:tcPr>
            <w:tcW w:w="2864" w:type="dxa"/>
          </w:tcPr>
          <w:p w14:paraId="7669ABE7" w14:textId="77777777" w:rsidR="00BF2240" w:rsidRDefault="00BF2240" w:rsidP="000433F3">
            <w:pPr>
              <w:pStyle w:val="Compact"/>
            </w:pPr>
            <w:r>
              <w:t>Good</w:t>
            </w:r>
          </w:p>
        </w:tc>
        <w:tc>
          <w:tcPr>
            <w:tcW w:w="1011" w:type="dxa"/>
          </w:tcPr>
          <w:p w14:paraId="4EF4C669" w14:textId="77777777" w:rsidR="00BF2240" w:rsidRDefault="00BF2240" w:rsidP="000433F3">
            <w:pPr>
              <w:pStyle w:val="Compact"/>
            </w:pPr>
            <w:r>
              <w:t>Good</w:t>
            </w:r>
          </w:p>
        </w:tc>
      </w:tr>
      <w:tr w:rsidR="00BF2240" w14:paraId="378CC492" w14:textId="77777777" w:rsidTr="000433F3">
        <w:tc>
          <w:tcPr>
            <w:tcW w:w="1516" w:type="dxa"/>
          </w:tcPr>
          <w:p w14:paraId="22DC1787" w14:textId="77777777" w:rsidR="00BF2240" w:rsidRDefault="00BF2240" w:rsidP="000433F3">
            <w:pPr>
              <w:pStyle w:val="Compact"/>
            </w:pPr>
            <w:r>
              <w:rPr>
                <w:b/>
                <w:bCs/>
              </w:rPr>
              <w:t>Maintenance</w:t>
            </w:r>
          </w:p>
        </w:tc>
        <w:tc>
          <w:tcPr>
            <w:tcW w:w="842" w:type="dxa"/>
          </w:tcPr>
          <w:p w14:paraId="707F683D" w14:textId="77777777" w:rsidR="00BF2240" w:rsidRDefault="00BF2240" w:rsidP="000433F3">
            <w:pPr>
              <w:pStyle w:val="Compact"/>
            </w:pPr>
            <w:r>
              <w:t>Easy</w:t>
            </w:r>
          </w:p>
        </w:tc>
        <w:tc>
          <w:tcPr>
            <w:tcW w:w="1685" w:type="dxa"/>
          </w:tcPr>
          <w:p w14:paraId="62CECFF6" w14:textId="77777777" w:rsidR="00BF2240" w:rsidRDefault="00BF2240" w:rsidP="000433F3">
            <w:pPr>
              <w:pStyle w:val="Compact"/>
            </w:pPr>
            <w:r>
              <w:t>Difficult</w:t>
            </w:r>
          </w:p>
        </w:tc>
        <w:tc>
          <w:tcPr>
            <w:tcW w:w="2864" w:type="dxa"/>
          </w:tcPr>
          <w:p w14:paraId="330D0E79" w14:textId="77777777" w:rsidR="00BF2240" w:rsidRDefault="00BF2240" w:rsidP="000433F3">
            <w:pPr>
              <w:pStyle w:val="Compact"/>
            </w:pPr>
            <w:r>
              <w:t>Moderate</w:t>
            </w:r>
          </w:p>
        </w:tc>
        <w:tc>
          <w:tcPr>
            <w:tcW w:w="1011" w:type="dxa"/>
          </w:tcPr>
          <w:p w14:paraId="16F10656" w14:textId="77777777" w:rsidR="00BF2240" w:rsidRDefault="00BF2240" w:rsidP="000433F3">
            <w:pPr>
              <w:pStyle w:val="Compact"/>
            </w:pPr>
            <w:r>
              <w:t>Easy</w:t>
            </w:r>
          </w:p>
        </w:tc>
      </w:tr>
    </w:tbl>
    <w:p w14:paraId="2E5DD8C7" w14:textId="77777777" w:rsidR="00BF2240" w:rsidRDefault="00BF2240" w:rsidP="00BF2240">
      <w:pPr>
        <w:pStyle w:val="Heading3"/>
      </w:pPr>
      <w:bookmarkStart w:id="41" w:name="when-to-use-ctes"/>
      <w:r>
        <w:t>When to Use CTEs:</w:t>
      </w:r>
    </w:p>
    <w:p w14:paraId="6152058F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Complex queries</w:t>
      </w:r>
      <w:r>
        <w:t xml:space="preserve"> that need to be broken down</w:t>
      </w:r>
    </w:p>
    <w:p w14:paraId="22AC32CA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Recursive operations</w:t>
      </w:r>
      <w:r>
        <w:t xml:space="preserve"> (hierarchical data)</w:t>
      </w:r>
    </w:p>
    <w:p w14:paraId="4325422E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Multiple references</w:t>
      </w:r>
      <w:r>
        <w:t xml:space="preserve"> to the same subquery</w:t>
      </w:r>
    </w:p>
    <w:p w14:paraId="0768AD8A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Improved readability</w:t>
      </w:r>
      <w:r>
        <w:t xml:space="preserve"> is priority</w:t>
      </w:r>
    </w:p>
    <w:p w14:paraId="55D63DE8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Temporary calculations</w:t>
      </w:r>
      <w:r>
        <w:t xml:space="preserve"> within a single query</w:t>
      </w:r>
    </w:p>
    <w:p w14:paraId="1711BEA8" w14:textId="77777777" w:rsidR="00BF2240" w:rsidRDefault="00BF2240" w:rsidP="00BF2240">
      <w:pPr>
        <w:pStyle w:val="Heading3"/>
      </w:pPr>
      <w:bookmarkStart w:id="42" w:name="when-to-avoid-ctes"/>
      <w:bookmarkEnd w:id="41"/>
      <w:r>
        <w:t>When to Avoid CTEs:</w:t>
      </w:r>
    </w:p>
    <w:p w14:paraId="1ECBF08D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Simple queries</w:t>
      </w:r>
      <w:r>
        <w:t xml:space="preserve"> where a direct SELECT works</w:t>
      </w:r>
    </w:p>
    <w:p w14:paraId="10D80992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Performance critical</w:t>
      </w:r>
      <w:r>
        <w:t xml:space="preserve"> operations (consider temp tables)</w:t>
      </w:r>
    </w:p>
    <w:p w14:paraId="4AF3F04B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Cross-session</w:t>
      </w:r>
      <w:r>
        <w:t xml:space="preserve"> data sharing (use temp tables or views)</w:t>
      </w:r>
    </w:p>
    <w:p w14:paraId="0B564750" w14:textId="77777777" w:rsidR="00BF2240" w:rsidRDefault="00BF2240" w:rsidP="00BF2240">
      <w:pPr>
        <w:pStyle w:val="Compact"/>
        <w:numPr>
          <w:ilvl w:val="0"/>
          <w:numId w:val="8"/>
        </w:numPr>
      </w:pPr>
      <w:r>
        <w:rPr>
          <w:b/>
          <w:bCs/>
        </w:rPr>
        <w:t>Very large datasets</w:t>
      </w:r>
      <w:r>
        <w:t xml:space="preserve"> (temp tables might be better)</w:t>
      </w:r>
    </w:p>
    <w:p w14:paraId="07FA8848" w14:textId="77777777" w:rsidR="00BF2240" w:rsidRDefault="00000000" w:rsidP="00BF2240">
      <w:r>
        <w:pict w14:anchorId="795B3798">
          <v:rect id="_x0000_i1041" style="width:0;height:1.5pt" o:hralign="center" o:hrstd="t" o:hr="t"/>
        </w:pict>
      </w:r>
    </w:p>
    <w:p w14:paraId="314AD8D2" w14:textId="77777777" w:rsidR="00BF2240" w:rsidRDefault="00BF2240" w:rsidP="00BF2240">
      <w:pPr>
        <w:pStyle w:val="Heading2"/>
      </w:pPr>
      <w:bookmarkStart w:id="43" w:name="summary"/>
      <w:bookmarkEnd w:id="40"/>
      <w:bookmarkEnd w:id="42"/>
      <w:r>
        <w:t>Summary</w:t>
      </w:r>
    </w:p>
    <w:p w14:paraId="1F6CBFA4" w14:textId="77777777" w:rsidR="00BF2240" w:rsidRDefault="00BF2240" w:rsidP="00BF2240">
      <w:pPr>
        <w:pStyle w:val="FirstParagraph"/>
      </w:pPr>
      <w:r>
        <w:t>CTEs are powerful tools for: - Making complex SQL queries more readable and maintainable - Breaking down complex logic into manageable steps - Handling recursive operations elegantly - Improving code organization and debugging - Creating reusable query components within a single statement</w:t>
      </w:r>
    </w:p>
    <w:p w14:paraId="2A00B7C4" w14:textId="77777777" w:rsidR="00BF2240" w:rsidRDefault="00BF2240" w:rsidP="00BF2240">
      <w:pPr>
        <w:pStyle w:val="BodyText"/>
      </w:pPr>
    </w:p>
    <w:bookmarkEnd w:id="4"/>
    <w:bookmarkEnd w:id="43"/>
    <w:p w14:paraId="1C32E378" w14:textId="77777777" w:rsidR="007D7360" w:rsidRDefault="007D7360">
      <w:pPr>
        <w:pStyle w:val="BodyText"/>
        <w:rPr>
          <w:sz w:val="21"/>
        </w:rPr>
      </w:pPr>
    </w:p>
    <w:p w14:paraId="3ACC0373" w14:textId="77777777" w:rsidR="0039134B" w:rsidRDefault="0039134B">
      <w:pPr>
        <w:pStyle w:val="BodyText"/>
        <w:rPr>
          <w:sz w:val="21"/>
        </w:rPr>
      </w:pPr>
    </w:p>
    <w:p w14:paraId="71F736AC" w14:textId="77777777" w:rsidR="0039134B" w:rsidRDefault="0039134B">
      <w:pPr>
        <w:pStyle w:val="BodyText"/>
        <w:rPr>
          <w:sz w:val="21"/>
        </w:rPr>
      </w:pPr>
    </w:p>
    <w:p w14:paraId="483028ED" w14:textId="77777777" w:rsidR="0039134B" w:rsidRDefault="0039134B">
      <w:pPr>
        <w:pStyle w:val="BodyText"/>
        <w:rPr>
          <w:sz w:val="21"/>
        </w:rPr>
      </w:pPr>
    </w:p>
    <w:p w14:paraId="3DAB7111" w14:textId="77777777" w:rsidR="0039134B" w:rsidRDefault="0039134B">
      <w:pPr>
        <w:pStyle w:val="BodyText"/>
        <w:rPr>
          <w:sz w:val="21"/>
        </w:rPr>
      </w:pPr>
    </w:p>
    <w:p w14:paraId="5F71EB41" w14:textId="77777777" w:rsidR="0039134B" w:rsidRDefault="0039134B">
      <w:pPr>
        <w:pStyle w:val="BodyText"/>
        <w:rPr>
          <w:sz w:val="21"/>
        </w:rPr>
      </w:pPr>
    </w:p>
    <w:p w14:paraId="14E2698C" w14:textId="77777777" w:rsidR="0039134B" w:rsidRDefault="0039134B">
      <w:pPr>
        <w:pStyle w:val="BodyText"/>
        <w:rPr>
          <w:sz w:val="21"/>
        </w:rPr>
      </w:pPr>
    </w:p>
    <w:p w14:paraId="05A5FC3C" w14:textId="77777777" w:rsidR="0039134B" w:rsidRDefault="0039134B">
      <w:pPr>
        <w:pStyle w:val="BodyText"/>
        <w:rPr>
          <w:sz w:val="21"/>
        </w:rPr>
      </w:pPr>
    </w:p>
    <w:p w14:paraId="60025F61" w14:textId="77777777" w:rsidR="0039134B" w:rsidRDefault="0039134B">
      <w:pPr>
        <w:pStyle w:val="BodyText"/>
        <w:rPr>
          <w:sz w:val="21"/>
        </w:rPr>
      </w:pPr>
    </w:p>
    <w:p w14:paraId="6610590F" w14:textId="77777777" w:rsidR="0039134B" w:rsidRDefault="0039134B">
      <w:pPr>
        <w:pStyle w:val="BodyText"/>
        <w:rPr>
          <w:sz w:val="21"/>
        </w:rPr>
      </w:pPr>
    </w:p>
    <w:p w14:paraId="28982166" w14:textId="77777777" w:rsidR="0039134B" w:rsidRDefault="0039134B">
      <w:pPr>
        <w:pStyle w:val="BodyText"/>
        <w:rPr>
          <w:sz w:val="21"/>
        </w:rPr>
      </w:pPr>
    </w:p>
    <w:p w14:paraId="6C4313E7" w14:textId="77777777" w:rsidR="0039134B" w:rsidRDefault="0039134B">
      <w:pPr>
        <w:pStyle w:val="BodyText"/>
        <w:rPr>
          <w:sz w:val="21"/>
        </w:rPr>
      </w:pPr>
    </w:p>
    <w:p w14:paraId="3B1BFAB4" w14:textId="77777777" w:rsidR="0039134B" w:rsidRDefault="0039134B">
      <w:pPr>
        <w:pStyle w:val="BodyText"/>
        <w:rPr>
          <w:sz w:val="21"/>
        </w:rPr>
      </w:pPr>
    </w:p>
    <w:p w14:paraId="6553772F" w14:textId="77777777" w:rsidR="0039134B" w:rsidRDefault="0039134B">
      <w:pPr>
        <w:pStyle w:val="BodyText"/>
        <w:rPr>
          <w:sz w:val="21"/>
        </w:rPr>
      </w:pPr>
    </w:p>
    <w:p w14:paraId="5C20C01E" w14:textId="77777777" w:rsidR="0039134B" w:rsidRDefault="0039134B">
      <w:pPr>
        <w:pStyle w:val="BodyText"/>
        <w:rPr>
          <w:sz w:val="21"/>
        </w:rPr>
      </w:pPr>
    </w:p>
    <w:p w14:paraId="5B8848D6" w14:textId="77777777" w:rsidR="0039134B" w:rsidRDefault="0039134B">
      <w:pPr>
        <w:pStyle w:val="BodyText"/>
        <w:rPr>
          <w:sz w:val="21"/>
        </w:rPr>
      </w:pPr>
    </w:p>
    <w:p w14:paraId="4673E098" w14:textId="77777777" w:rsidR="0039134B" w:rsidRDefault="0039134B">
      <w:pPr>
        <w:pStyle w:val="BodyText"/>
        <w:rPr>
          <w:sz w:val="21"/>
        </w:rPr>
      </w:pPr>
    </w:p>
    <w:p w14:paraId="6244F424" w14:textId="77777777" w:rsidR="0039134B" w:rsidRDefault="0039134B">
      <w:pPr>
        <w:pStyle w:val="BodyText"/>
        <w:rPr>
          <w:sz w:val="21"/>
        </w:rPr>
      </w:pPr>
    </w:p>
    <w:p w14:paraId="694D7DBA" w14:textId="77777777" w:rsidR="0039134B" w:rsidRDefault="0039134B">
      <w:pPr>
        <w:pStyle w:val="BodyText"/>
        <w:rPr>
          <w:sz w:val="21"/>
        </w:rPr>
      </w:pPr>
    </w:p>
    <w:p w14:paraId="35C65146" w14:textId="6A55BD4E" w:rsidR="0039134B" w:rsidRPr="0021468F" w:rsidRDefault="0039134B" w:rsidP="0039134B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0" locked="0" layoutInCell="1" allowOverlap="1" wp14:anchorId="1428B18A" wp14:editId="782FBD11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62523056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7276" id="Graphic 5" o:spid="_x0000_s1026" style="position:absolute;margin-left:78pt;margin-top:-16.25pt;width:439.3pt;height:.7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7760" behindDoc="0" locked="0" layoutInCell="1" allowOverlap="1" wp14:anchorId="5A752F62" wp14:editId="5CA7A654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36334139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VIEW</w:t>
      </w:r>
    </w:p>
    <w:p w14:paraId="42044647" w14:textId="77777777" w:rsidR="0039134B" w:rsidRDefault="0039134B">
      <w:pPr>
        <w:pStyle w:val="BodyText"/>
        <w:rPr>
          <w:sz w:val="21"/>
        </w:rPr>
      </w:pPr>
    </w:p>
    <w:p w14:paraId="2C9A8265" w14:textId="75757350" w:rsidR="0039134B" w:rsidRDefault="0039134B" w:rsidP="0039134B">
      <w:pPr>
        <w:pStyle w:val="Heading1"/>
      </w:pPr>
      <w:bookmarkStart w:id="44" w:name="X878247757f9ef54090f7cfd3ed9af435e97dc7e"/>
      <w:r>
        <w:t>Complete Guide to Views in SSMS</w:t>
      </w:r>
    </w:p>
    <w:p w14:paraId="3E8929CB" w14:textId="77777777" w:rsidR="0039134B" w:rsidRDefault="0039134B" w:rsidP="0039134B">
      <w:pPr>
        <w:pStyle w:val="Heading2"/>
      </w:pPr>
      <w:r>
        <w:t>Table of Contents</w:t>
      </w:r>
    </w:p>
    <w:p w14:paraId="2F152711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what-is-a-view">
        <w:r>
          <w:rPr>
            <w:rStyle w:val="Hyperlink"/>
          </w:rPr>
          <w:t>What is a View?</w:t>
        </w:r>
      </w:hyperlink>
    </w:p>
    <w:p w14:paraId="5988743E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types-of-views">
        <w:r>
          <w:rPr>
            <w:rStyle w:val="Hyperlink"/>
          </w:rPr>
          <w:t>Types of Views</w:t>
        </w:r>
      </w:hyperlink>
    </w:p>
    <w:p w14:paraId="62E049C9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basic-view-syntax">
        <w:r>
          <w:rPr>
            <w:rStyle w:val="Hyperlink"/>
          </w:rPr>
          <w:t>Basic View Syntax</w:t>
        </w:r>
      </w:hyperlink>
    </w:p>
    <w:p w14:paraId="517B8700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creating-simple-views">
        <w:r>
          <w:rPr>
            <w:rStyle w:val="Hyperlink"/>
          </w:rPr>
          <w:t>Creating Simple Views</w:t>
        </w:r>
      </w:hyperlink>
    </w:p>
    <w:p w14:paraId="0AF6E2D2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joins">
        <w:r>
          <w:rPr>
            <w:rStyle w:val="Hyperlink"/>
          </w:rPr>
          <w:t>Views with Joins</w:t>
        </w:r>
      </w:hyperlink>
    </w:p>
    <w:p w14:paraId="3C684145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aggregations">
        <w:r>
          <w:rPr>
            <w:rStyle w:val="Hyperlink"/>
          </w:rPr>
          <w:t>Views with Aggregations</w:t>
        </w:r>
      </w:hyperlink>
    </w:p>
    <w:p w14:paraId="069CC9A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with-calculations">
        <w:r>
          <w:rPr>
            <w:rStyle w:val="Hyperlink"/>
          </w:rPr>
          <w:t>Views with Calculations</w:t>
        </w:r>
      </w:hyperlink>
    </w:p>
    <w:p w14:paraId="47F0365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parameterized-views">
        <w:r>
          <w:rPr>
            <w:rStyle w:val="Hyperlink"/>
          </w:rPr>
          <w:t>Parameterized Views (Table-Valued Functions)</w:t>
        </w:r>
      </w:hyperlink>
    </w:p>
    <w:p w14:paraId="6560EC4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indexed-views">
        <w:r>
          <w:rPr>
            <w:rStyle w:val="Hyperlink"/>
          </w:rPr>
          <w:t>Indexed Views (Materialized Views)</w:t>
        </w:r>
      </w:hyperlink>
    </w:p>
    <w:p w14:paraId="5254A59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updating-data-through-views">
        <w:r>
          <w:rPr>
            <w:rStyle w:val="Hyperlink"/>
          </w:rPr>
          <w:t>Updating Data Through Views</w:t>
        </w:r>
      </w:hyperlink>
    </w:p>
    <w:p w14:paraId="1460CD13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-security-and-permissions">
        <w:r>
          <w:rPr>
            <w:rStyle w:val="Hyperlink"/>
          </w:rPr>
          <w:t>View Security and Permissions</w:t>
        </w:r>
      </w:hyperlink>
    </w:p>
    <w:p w14:paraId="60A80F1E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-management-in-ssms">
        <w:r>
          <w:rPr>
            <w:rStyle w:val="Hyperlink"/>
          </w:rPr>
          <w:t>View Management in SSMS</w:t>
        </w:r>
      </w:hyperlink>
    </w:p>
    <w:p w14:paraId="2A58DB19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2DDA28D2" w14:textId="77777777" w:rsidR="0039134B" w:rsidRDefault="0039134B" w:rsidP="0039134B">
      <w:pPr>
        <w:pStyle w:val="Compact"/>
        <w:numPr>
          <w:ilvl w:val="0"/>
          <w:numId w:val="7"/>
        </w:numPr>
      </w:pPr>
      <w:hyperlink w:anchor="views-vs-alternatives">
        <w:r>
          <w:rPr>
            <w:rStyle w:val="Hyperlink"/>
          </w:rPr>
          <w:t>Views vs Alternatives</w:t>
        </w:r>
      </w:hyperlink>
    </w:p>
    <w:p w14:paraId="255CD8DB" w14:textId="77777777" w:rsidR="0039134B" w:rsidRDefault="00000000" w:rsidP="0039134B">
      <w:r>
        <w:pict w14:anchorId="5DC8C81B">
          <v:rect id="_x0000_i1042" style="width:0;height:1.5pt" o:hralign="center" o:hrstd="t" o:hr="t"/>
        </w:pict>
      </w:r>
    </w:p>
    <w:p w14:paraId="75F817DB" w14:textId="77777777" w:rsidR="0039134B" w:rsidRDefault="0039134B" w:rsidP="0039134B">
      <w:pPr>
        <w:pStyle w:val="Heading2"/>
      </w:pPr>
      <w:bookmarkStart w:id="45" w:name="what-is-a-view"/>
      <w:r>
        <w:t>What is a View?</w:t>
      </w:r>
    </w:p>
    <w:p w14:paraId="49B825A4" w14:textId="77777777" w:rsidR="0039134B" w:rsidRDefault="0039134B" w:rsidP="0039134B">
      <w:pPr>
        <w:pStyle w:val="FirstParagraph"/>
      </w:pPr>
      <w:r>
        <w:t xml:space="preserve">A </w:t>
      </w:r>
      <w:r>
        <w:rPr>
          <w:b/>
          <w:bCs/>
        </w:rPr>
        <w:t>View</w:t>
      </w:r>
      <w:r>
        <w:t xml:space="preserve"> in SQL Server is a virtual table that doesn’t store data physically. Instead, it stores a SQL query that generates data dynamically when the view is accessed. Views provide a way to present data from one or more tables in a specific format without duplicating the underlying data.</w:t>
      </w:r>
    </w:p>
    <w:p w14:paraId="3888F2CC" w14:textId="77777777" w:rsidR="0039134B" w:rsidRDefault="0039134B" w:rsidP="0039134B">
      <w:pPr>
        <w:pStyle w:val="Heading3"/>
      </w:pPr>
      <w:r>
        <w:t>Key Benefits:</w:t>
      </w:r>
    </w:p>
    <w:p w14:paraId="78D75D5D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Data Security</w:t>
      </w:r>
      <w:r>
        <w:t>: Hide sensitive columns and restrict data access</w:t>
      </w:r>
    </w:p>
    <w:p w14:paraId="7925B025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Simplification</w:t>
      </w:r>
      <w:r>
        <w:t>: Present complex joins in a simple format</w:t>
      </w:r>
    </w:p>
    <w:p w14:paraId="35E362EB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Consistency</w:t>
      </w:r>
      <w:r>
        <w:t>: Standardize data presentation across applications</w:t>
      </w:r>
    </w:p>
    <w:p w14:paraId="6F56A55D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Abstraction</w:t>
      </w:r>
      <w:r>
        <w:t>: Hide database schema complexity from users</w:t>
      </w:r>
    </w:p>
    <w:p w14:paraId="6A12D260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Reusability</w:t>
      </w:r>
      <w:r>
        <w:t>: Reuse common query logic across multiple applications</w:t>
      </w:r>
    </w:p>
    <w:p w14:paraId="6F1D94CC" w14:textId="77777777" w:rsidR="0039134B" w:rsidRDefault="00000000" w:rsidP="0039134B">
      <w:r>
        <w:pict w14:anchorId="7AB19822">
          <v:rect id="_x0000_i1043" style="width:0;height:1.5pt" o:hralign="center" o:hrstd="t" o:hr="t"/>
        </w:pict>
      </w:r>
    </w:p>
    <w:p w14:paraId="5CE253D6" w14:textId="77777777" w:rsidR="0039134B" w:rsidRDefault="0039134B" w:rsidP="0039134B">
      <w:pPr>
        <w:pStyle w:val="Heading2"/>
      </w:pPr>
      <w:bookmarkStart w:id="46" w:name="types-of-views"/>
      <w:bookmarkEnd w:id="45"/>
      <w:r>
        <w:t>Types of Views</w:t>
      </w:r>
    </w:p>
    <w:p w14:paraId="71B73126" w14:textId="77777777" w:rsidR="0039134B" w:rsidRDefault="0039134B" w:rsidP="0039134B">
      <w:pPr>
        <w:pStyle w:val="Heading3"/>
      </w:pPr>
      <w:bookmarkStart w:id="47" w:name="simple-views"/>
      <w:r>
        <w:t>1. Simple Views</w:t>
      </w:r>
    </w:p>
    <w:p w14:paraId="1BE57B0A" w14:textId="77777777" w:rsidR="0039134B" w:rsidRDefault="0039134B" w:rsidP="0039134B">
      <w:pPr>
        <w:pStyle w:val="Compact"/>
        <w:numPr>
          <w:ilvl w:val="0"/>
          <w:numId w:val="8"/>
        </w:numPr>
      </w:pPr>
      <w:r>
        <w:t>Based on a single table</w:t>
      </w:r>
    </w:p>
    <w:p w14:paraId="4DADE867" w14:textId="77777777" w:rsidR="0039134B" w:rsidRDefault="0039134B" w:rsidP="0039134B">
      <w:pPr>
        <w:pStyle w:val="Compact"/>
        <w:numPr>
          <w:ilvl w:val="0"/>
          <w:numId w:val="8"/>
        </w:numPr>
      </w:pPr>
      <w:r>
        <w:t>Can perform DML operations (INSERT, UPDATE, DELETE)</w:t>
      </w:r>
    </w:p>
    <w:p w14:paraId="23B992FB" w14:textId="77777777" w:rsidR="0039134B" w:rsidRDefault="0039134B" w:rsidP="0039134B">
      <w:pPr>
        <w:pStyle w:val="Heading3"/>
      </w:pPr>
      <w:bookmarkStart w:id="48" w:name="complex-views"/>
      <w:bookmarkEnd w:id="47"/>
      <w:r>
        <w:t>2. Complex Views</w:t>
      </w:r>
    </w:p>
    <w:p w14:paraId="21487FAD" w14:textId="77777777" w:rsidR="0039134B" w:rsidRDefault="0039134B" w:rsidP="0039134B">
      <w:pPr>
        <w:pStyle w:val="Compact"/>
        <w:numPr>
          <w:ilvl w:val="0"/>
          <w:numId w:val="8"/>
        </w:numPr>
      </w:pPr>
      <w:r>
        <w:t>Based on multiple tables with joins</w:t>
      </w:r>
    </w:p>
    <w:p w14:paraId="7556D72D" w14:textId="77777777" w:rsidR="0039134B" w:rsidRDefault="0039134B" w:rsidP="0039134B">
      <w:pPr>
        <w:pStyle w:val="Compact"/>
        <w:numPr>
          <w:ilvl w:val="0"/>
          <w:numId w:val="8"/>
        </w:numPr>
      </w:pPr>
      <w:r>
        <w:t>May include GROUP BY, aggregate functions</w:t>
      </w:r>
    </w:p>
    <w:p w14:paraId="1F89D68E" w14:textId="77777777" w:rsidR="0039134B" w:rsidRDefault="0039134B" w:rsidP="0039134B">
      <w:pPr>
        <w:pStyle w:val="Compact"/>
        <w:numPr>
          <w:ilvl w:val="0"/>
          <w:numId w:val="8"/>
        </w:numPr>
      </w:pPr>
      <w:r>
        <w:t>Limited DML operations</w:t>
      </w:r>
    </w:p>
    <w:p w14:paraId="05F8CD25" w14:textId="77777777" w:rsidR="0039134B" w:rsidRDefault="0039134B" w:rsidP="0039134B">
      <w:pPr>
        <w:pStyle w:val="Heading3"/>
      </w:pPr>
      <w:bookmarkStart w:id="49" w:name="indexed-views-materialized-views"/>
      <w:bookmarkEnd w:id="48"/>
      <w:r>
        <w:t>3. Indexed Views (Materialized Views)</w:t>
      </w:r>
    </w:p>
    <w:p w14:paraId="34E2C9D3" w14:textId="77777777" w:rsidR="0039134B" w:rsidRDefault="0039134B" w:rsidP="0039134B">
      <w:pPr>
        <w:pStyle w:val="Compact"/>
        <w:numPr>
          <w:ilvl w:val="0"/>
          <w:numId w:val="8"/>
        </w:numPr>
      </w:pPr>
      <w:r>
        <w:t>Physically store data for performance</w:t>
      </w:r>
    </w:p>
    <w:p w14:paraId="7B658521" w14:textId="77777777" w:rsidR="0039134B" w:rsidRDefault="0039134B" w:rsidP="0039134B">
      <w:pPr>
        <w:pStyle w:val="Compact"/>
        <w:numPr>
          <w:ilvl w:val="0"/>
          <w:numId w:val="8"/>
        </w:numPr>
      </w:pPr>
      <w:r>
        <w:t>Automatically updated when base tables change</w:t>
      </w:r>
    </w:p>
    <w:p w14:paraId="00B14F42" w14:textId="77777777" w:rsidR="0039134B" w:rsidRDefault="00000000" w:rsidP="0039134B">
      <w:r>
        <w:pict w14:anchorId="0A2658E0">
          <v:rect id="_x0000_i1044" style="width:0;height:1.5pt" o:hralign="center" o:hrstd="t" o:hr="t"/>
        </w:pict>
      </w:r>
    </w:p>
    <w:p w14:paraId="2D3A4BA7" w14:textId="77777777" w:rsidR="0039134B" w:rsidRDefault="0039134B" w:rsidP="0039134B">
      <w:pPr>
        <w:pStyle w:val="Heading2"/>
      </w:pPr>
      <w:bookmarkStart w:id="50" w:name="basic-view-syntax"/>
      <w:bookmarkEnd w:id="46"/>
      <w:bookmarkEnd w:id="49"/>
      <w:r>
        <w:t>Basic View Syntax</w:t>
      </w:r>
    </w:p>
    <w:p w14:paraId="307513BF" w14:textId="77777777" w:rsidR="0039134B" w:rsidRDefault="0039134B" w:rsidP="0039134B">
      <w:pPr>
        <w:pStyle w:val="SourceCode"/>
      </w:pPr>
      <w:r>
        <w:rPr>
          <w:rStyle w:val="CommentTok"/>
        </w:rPr>
        <w:lastRenderedPageBreak/>
        <w:t>-- Create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condition;</w:t>
      </w:r>
      <w:r>
        <w:br/>
      </w:r>
      <w:r>
        <w:br/>
      </w:r>
      <w:r>
        <w:rPr>
          <w:rStyle w:val="CommentTok"/>
        </w:rPr>
        <w:t>-- Use View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Modify View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new_condition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Drop View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view_name</w:t>
      </w:r>
      <w:proofErr w:type="spellEnd"/>
      <w:r>
        <w:rPr>
          <w:rStyle w:val="NormalTok"/>
        </w:rPr>
        <w:t>;</w:t>
      </w:r>
    </w:p>
    <w:p w14:paraId="16834FB5" w14:textId="77777777" w:rsidR="0039134B" w:rsidRDefault="00000000" w:rsidP="0039134B">
      <w:r>
        <w:pict w14:anchorId="7C2C3B0D">
          <v:rect id="_x0000_i1045" style="width:0;height:1.5pt" o:hralign="center" o:hrstd="t" o:hr="t"/>
        </w:pict>
      </w:r>
    </w:p>
    <w:p w14:paraId="46958F42" w14:textId="77777777" w:rsidR="0039134B" w:rsidRDefault="0039134B" w:rsidP="0039134B">
      <w:pPr>
        <w:pStyle w:val="Heading2"/>
      </w:pPr>
      <w:bookmarkStart w:id="51" w:name="creating-simple-views"/>
      <w:bookmarkEnd w:id="50"/>
      <w:r>
        <w:t>Creating Simple Views</w:t>
      </w:r>
    </w:p>
    <w:p w14:paraId="72A5B785" w14:textId="77777777" w:rsidR="0039134B" w:rsidRDefault="0039134B" w:rsidP="0039134B">
      <w:pPr>
        <w:pStyle w:val="FirstParagraph"/>
      </w:pPr>
      <w:r>
        <w:t>Let’s start with sample data:</w:t>
      </w:r>
    </w:p>
    <w:p w14:paraId="5A7E580F" w14:textId="77777777" w:rsidR="0039134B" w:rsidRDefault="0039134B" w:rsidP="0039134B">
      <w:pPr>
        <w:pStyle w:val="SourceCode"/>
      </w:pPr>
      <w:r>
        <w:rPr>
          <w:rStyle w:val="CommentTok"/>
        </w:rPr>
        <w:t>-- Create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</w:t>
      </w:r>
      <w:r>
        <w:rPr>
          <w:rStyle w:val="StringTok"/>
        </w:rPr>
        <w:lastRenderedPageBreak/>
        <w:t>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'charlie.wilson@company.com'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'555-1005'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'Junior Developer'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StringTok"/>
        </w:rPr>
        <w:t>'2022-02-14'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'diana.ross@company.com'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'555-1006'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'2017-11-30'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'elvis.king@company.com'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'555-1007'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'Accountant'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'2020-08-12'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'Human Resources'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>);</w:t>
      </w:r>
    </w:p>
    <w:p w14:paraId="3C052346" w14:textId="77777777" w:rsidR="0039134B" w:rsidRDefault="0039134B" w:rsidP="0039134B">
      <w:pPr>
        <w:pStyle w:val="Heading3"/>
      </w:pPr>
      <w:bookmarkStart w:id="52" w:name="basic-employee-view"/>
      <w:r>
        <w:t>Basic Employee View</w:t>
      </w:r>
    </w:p>
    <w:p w14:paraId="2C26F685" w14:textId="77777777" w:rsidR="0039134B" w:rsidRDefault="0039134B" w:rsidP="0039134B">
      <w:pPr>
        <w:pStyle w:val="SourceCode"/>
      </w:pPr>
      <w:r>
        <w:rPr>
          <w:rStyle w:val="CommentTok"/>
        </w:rPr>
        <w:t>-- Create a view showing active employees only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Use the view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6DCC07BB" w14:textId="77777777" w:rsidR="0039134B" w:rsidRDefault="0039134B" w:rsidP="0039134B">
      <w:pPr>
        <w:pStyle w:val="Heading3"/>
      </w:pPr>
      <w:bookmarkStart w:id="53" w:name="public-employee-directory-view"/>
      <w:bookmarkEnd w:id="52"/>
      <w:r>
        <w:t>Public Employee Directory View</w:t>
      </w:r>
    </w:p>
    <w:p w14:paraId="475192B6" w14:textId="77777777" w:rsidR="0039134B" w:rsidRDefault="0039134B" w:rsidP="0039134B">
      <w:pPr>
        <w:pStyle w:val="SourceCode"/>
      </w:pPr>
      <w:r>
        <w:rPr>
          <w:rStyle w:val="CommentTok"/>
        </w:rPr>
        <w:t>-- Create a view hiding sensitive information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vw_employee_directory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Hide salary and other sensitive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phone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'Not Available'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contact_available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lastRenderedPageBreak/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vw_employee_directory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;</w:t>
      </w:r>
    </w:p>
    <w:p w14:paraId="1F761AAC" w14:textId="77777777" w:rsidR="0039134B" w:rsidRDefault="00000000" w:rsidP="0039134B">
      <w:r>
        <w:pict w14:anchorId="47E24BF9">
          <v:rect id="_x0000_i1046" style="width:0;height:1.5pt" o:hralign="center" o:hrstd="t" o:hr="t"/>
        </w:pict>
      </w:r>
    </w:p>
    <w:p w14:paraId="10EA0810" w14:textId="77777777" w:rsidR="0039134B" w:rsidRDefault="0039134B" w:rsidP="0039134B">
      <w:pPr>
        <w:pStyle w:val="Heading2"/>
      </w:pPr>
      <w:bookmarkStart w:id="54" w:name="views-with-joins"/>
      <w:bookmarkEnd w:id="51"/>
      <w:bookmarkEnd w:id="53"/>
      <w:r>
        <w:t>Views with Joins</w:t>
      </w:r>
    </w:p>
    <w:p w14:paraId="7D43FD8A" w14:textId="77777777" w:rsidR="0039134B" w:rsidRDefault="0039134B" w:rsidP="0039134B">
      <w:pPr>
        <w:pStyle w:val="Heading3"/>
      </w:pPr>
      <w:bookmarkStart w:id="55" w:name="employee-department-view"/>
      <w:r>
        <w:t>Employee Department View</w:t>
      </w:r>
    </w:p>
    <w:p w14:paraId="34628C06" w14:textId="77777777" w:rsidR="0039134B" w:rsidRDefault="0039134B" w:rsidP="0039134B">
      <w:pPr>
        <w:pStyle w:val="SourceCode"/>
      </w:pPr>
      <w:r>
        <w:rPr>
          <w:rStyle w:val="CommentTok"/>
        </w:rPr>
        <w:t>-- Create view joining employees with departments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department_location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43A28371" w14:textId="77777777" w:rsidR="0039134B" w:rsidRDefault="0039134B" w:rsidP="0039134B">
      <w:pPr>
        <w:pStyle w:val="Heading3"/>
      </w:pPr>
      <w:bookmarkStart w:id="56" w:name="employee-hierarchy-view"/>
      <w:bookmarkEnd w:id="55"/>
      <w:r>
        <w:t>Employee Hierarchy View</w:t>
      </w:r>
    </w:p>
    <w:p w14:paraId="4C9967E8" w14:textId="77777777" w:rsidR="0039134B" w:rsidRDefault="0039134B" w:rsidP="0039134B">
      <w:pPr>
        <w:pStyle w:val="SourceCode"/>
      </w:pPr>
      <w:r>
        <w:rPr>
          <w:rStyle w:val="CommentTok"/>
        </w:rPr>
        <w:t>-- Create view showing manager-employee relationships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m.position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manager_position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vw_employee_hierarchy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;</w:t>
      </w:r>
    </w:p>
    <w:p w14:paraId="343411AA" w14:textId="77777777" w:rsidR="0039134B" w:rsidRDefault="0039134B" w:rsidP="0039134B">
      <w:pPr>
        <w:pStyle w:val="Heading3"/>
      </w:pPr>
      <w:bookmarkStart w:id="57" w:name="complex-multi-table-view"/>
      <w:bookmarkEnd w:id="56"/>
      <w:r>
        <w:t>Complex Multi-Table View</w:t>
      </w:r>
    </w:p>
    <w:p w14:paraId="4C966D31" w14:textId="77777777" w:rsidR="0039134B" w:rsidRDefault="0039134B" w:rsidP="0039134B">
      <w:pPr>
        <w:pStyle w:val="SourceCode"/>
      </w:pPr>
      <w:r>
        <w:rPr>
          <w:rStyle w:val="CommentTok"/>
        </w:rPr>
        <w:t>-- Create comprehensive employee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e.phone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office_location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'Mid-Level'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employee_level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rPr>
          <w:rStyle w:val="NormalTok"/>
        </w:rPr>
        <w:t>;</w:t>
      </w:r>
    </w:p>
    <w:p w14:paraId="41E7C0C0" w14:textId="77777777" w:rsidR="0039134B" w:rsidRDefault="00000000" w:rsidP="0039134B">
      <w:r>
        <w:pict w14:anchorId="4F8958D0">
          <v:rect id="_x0000_i1047" style="width:0;height:1.5pt" o:hralign="center" o:hrstd="t" o:hr="t"/>
        </w:pict>
      </w:r>
    </w:p>
    <w:p w14:paraId="72DA5851" w14:textId="77777777" w:rsidR="0039134B" w:rsidRDefault="0039134B" w:rsidP="0039134B">
      <w:pPr>
        <w:pStyle w:val="Heading2"/>
      </w:pPr>
      <w:bookmarkStart w:id="58" w:name="views-with-aggregations"/>
      <w:bookmarkEnd w:id="54"/>
      <w:bookmarkEnd w:id="57"/>
      <w:r>
        <w:t>Views with Aggregations</w:t>
      </w:r>
    </w:p>
    <w:p w14:paraId="3D7B2213" w14:textId="77777777" w:rsidR="0039134B" w:rsidRDefault="0039134B" w:rsidP="0039134B">
      <w:pPr>
        <w:pStyle w:val="Heading3"/>
      </w:pPr>
      <w:bookmarkStart w:id="59" w:name="department-statistics-view"/>
      <w:r>
        <w:t>Department Statistics View</w:t>
      </w:r>
    </w:p>
    <w:p w14:paraId="37D6F61D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total_salary_cost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CAC8DC0" w14:textId="77777777" w:rsidR="0039134B" w:rsidRDefault="0039134B" w:rsidP="0039134B">
      <w:pPr>
        <w:pStyle w:val="Heading3"/>
      </w:pPr>
      <w:bookmarkStart w:id="60" w:name="monthly-hiring-trends-view"/>
      <w:bookmarkEnd w:id="59"/>
      <w:r>
        <w:t>Monthly Hiring Trends View</w:t>
      </w:r>
    </w:p>
    <w:p w14:paraId="12C6E914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vw_hiring_trends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DATENAME(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avg_starting_salary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), DATENAME(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vw_hiring_trends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hire_month</w:t>
      </w:r>
      <w:proofErr w:type="spellEnd"/>
      <w:r>
        <w:rPr>
          <w:rStyle w:val="NormalTok"/>
        </w:rPr>
        <w:t>;</w:t>
      </w:r>
    </w:p>
    <w:p w14:paraId="73E84E13" w14:textId="77777777" w:rsidR="0039134B" w:rsidRDefault="0039134B" w:rsidP="0039134B">
      <w:pPr>
        <w:pStyle w:val="Heading3"/>
      </w:pPr>
      <w:bookmarkStart w:id="61" w:name="salary-analysis-view"/>
      <w:bookmarkEnd w:id="60"/>
      <w:r>
        <w:t>Salary Analysis View</w:t>
      </w:r>
    </w:p>
    <w:p w14:paraId="32081661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position_count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STDEV(salary)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salary_std_dev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r>
        <w:rPr>
          <w:rStyle w:val="FunctionTok"/>
        </w:rPr>
        <w:t>AVG</w:t>
      </w:r>
      <w:r>
        <w:rPr>
          <w:rStyle w:val="NormalTok"/>
        </w:rPr>
        <w:t xml:space="preserve">(salary),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salary_variation_percent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position, department;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vw_salary_analysis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position_count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salary_variation_percent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B4F5B3B" w14:textId="77777777" w:rsidR="0039134B" w:rsidRDefault="00000000" w:rsidP="0039134B">
      <w:r>
        <w:pict w14:anchorId="6320F6BB">
          <v:rect id="_x0000_i1048" style="width:0;height:1.5pt" o:hralign="center" o:hrstd="t" o:hr="t"/>
        </w:pict>
      </w:r>
    </w:p>
    <w:p w14:paraId="2E6BD807" w14:textId="77777777" w:rsidR="0039134B" w:rsidRDefault="0039134B" w:rsidP="0039134B">
      <w:pPr>
        <w:pStyle w:val="Heading2"/>
      </w:pPr>
      <w:bookmarkStart w:id="62" w:name="views-with-calculations"/>
      <w:bookmarkEnd w:id="58"/>
      <w:bookmarkEnd w:id="61"/>
      <w:r>
        <w:t>Views with Calculations</w:t>
      </w:r>
    </w:p>
    <w:p w14:paraId="7A4B461A" w14:textId="77777777" w:rsidR="0039134B" w:rsidRDefault="0039134B" w:rsidP="0039134B">
      <w:pPr>
        <w:pStyle w:val="Heading3"/>
      </w:pPr>
      <w:bookmarkStart w:id="63" w:name="employee-performance-metrics-view"/>
      <w:r>
        <w:t>Employee Performance Metrics View</w:t>
      </w:r>
    </w:p>
    <w:p w14:paraId="34CD512D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vw_employee_metrics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52.0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weekly_salary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2080.0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hourly_rate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>-- Assuming 40 hours/week * 52 weeks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'New Hire'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'Junior</w:t>
      </w:r>
      <w:r>
        <w:rPr>
          <w:rStyle w:val="StringTok"/>
        </w:rPr>
        <w:lastRenderedPageBreak/>
        <w:t>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'Experienced'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'Veteran'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experience_level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total_cost_with_benefits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-- Assuming 15% benefits cost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vw_employee_metrics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experience_level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'Veteran'</w:t>
      </w:r>
      <w:r>
        <w:rPr>
          <w:rStyle w:val="NormalTok"/>
        </w:rPr>
        <w:t>;</w:t>
      </w:r>
    </w:p>
    <w:p w14:paraId="43AFFD65" w14:textId="77777777" w:rsidR="0039134B" w:rsidRDefault="0039134B" w:rsidP="0039134B">
      <w:pPr>
        <w:pStyle w:val="Heading3"/>
      </w:pPr>
      <w:bookmarkStart w:id="64" w:name="budget-analysis-view"/>
      <w:bookmarkEnd w:id="63"/>
      <w:r>
        <w:t>Budget Analysis View</w:t>
      </w:r>
    </w:p>
    <w:p w14:paraId="5198E18F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vw_budget_analysis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allocated_budget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total_salaries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total_cost_with_benefits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remaining_budget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'On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Budget'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budget_status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budget_utilization_percent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d.location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d.budget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vw_budget_analysis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budget_utilization_percent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1120AEE" w14:textId="77777777" w:rsidR="0039134B" w:rsidRDefault="00000000" w:rsidP="0039134B">
      <w:r>
        <w:pict w14:anchorId="02A6559B">
          <v:rect id="_x0000_i1049" style="width:0;height:1.5pt" o:hralign="center" o:hrstd="t" o:hr="t"/>
        </w:pict>
      </w:r>
    </w:p>
    <w:p w14:paraId="5C3A4073" w14:textId="77777777" w:rsidR="0039134B" w:rsidRDefault="0039134B" w:rsidP="0039134B">
      <w:pPr>
        <w:pStyle w:val="Heading2"/>
      </w:pPr>
      <w:bookmarkStart w:id="65" w:name="Xd035dbe8c0d63c1557aa30b3637a991695d8173"/>
      <w:bookmarkEnd w:id="62"/>
      <w:bookmarkEnd w:id="64"/>
      <w:r>
        <w:t>Parameterized Views (Table-Valued Functions)</w:t>
      </w:r>
    </w:p>
    <w:p w14:paraId="41C75C83" w14:textId="77777777" w:rsidR="0039134B" w:rsidRDefault="0039134B" w:rsidP="0039134B">
      <w:pPr>
        <w:pStyle w:val="FirstParagraph"/>
      </w:pPr>
      <w:r>
        <w:t>Since views can’t accept parameters directly, we use Table-Valued Functions:</w:t>
      </w:r>
    </w:p>
    <w:p w14:paraId="1834D42D" w14:textId="77777777" w:rsidR="0039134B" w:rsidRDefault="0039134B" w:rsidP="0039134B">
      <w:pPr>
        <w:pStyle w:val="Heading3"/>
      </w:pPr>
      <w:bookmarkStart w:id="66" w:name="X55e21815c806886a5e06cfc5674a4b18e00ab08"/>
      <w:r>
        <w:t>Inline Table-Valued Function (Acts like a parameterized view)</w:t>
      </w:r>
    </w:p>
    <w:p w14:paraId="3DBC79DF" w14:textId="77777777" w:rsidR="0039134B" w:rsidRDefault="0039134B" w:rsidP="0039134B">
      <w:pPr>
        <w:pStyle w:val="SourceCode"/>
      </w:pPr>
      <w:r>
        <w:rPr>
          <w:rStyle w:val="CommentTok"/>
        </w:rPr>
        <w:t>-- Create a function that works like a parameterized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fn_employees_by_department</w:t>
      </w:r>
      <w:proofErr w:type="spellEnd"/>
      <w:r>
        <w:rPr>
          <w:rStyle w:val="NormalTok"/>
        </w:rPr>
        <w:t xml:space="preserve">(@department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lastRenderedPageBreak/>
        <w:t>RETURN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fn_employees_by_department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'IT'</w:t>
      </w:r>
      <w:r>
        <w:rPr>
          <w:rStyle w:val="NormalTok"/>
        </w:rPr>
        <w:t>);</w:t>
      </w:r>
    </w:p>
    <w:p w14:paraId="029C2A58" w14:textId="77777777" w:rsidR="0039134B" w:rsidRDefault="0039134B" w:rsidP="0039134B">
      <w:pPr>
        <w:pStyle w:val="Heading3"/>
      </w:pPr>
      <w:bookmarkStart w:id="67" w:name="multi-statement-table-valued-function"/>
      <w:bookmarkEnd w:id="66"/>
      <w:r>
        <w:t>Multi-Statement Table-Valued Function</w:t>
      </w:r>
    </w:p>
    <w:p w14:paraId="3C112CA3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fn_employee_salary_range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@result </w:t>
      </w:r>
      <w:r>
        <w:rPr>
          <w:rStyle w:val="KeywordTok"/>
        </w:rPr>
        <w:t>TABLE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salary_category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@result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(@min_salary </w:t>
      </w:r>
      <w:r>
        <w:rPr>
          <w:rStyle w:val="OperatorTok"/>
        </w:rPr>
        <w:t>+</w:t>
      </w:r>
      <w:r>
        <w:rPr>
          <w:rStyle w:val="NormalTok"/>
        </w:rPr>
        <w:t xml:space="preserve"> @max_salary)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KeywordTok"/>
        </w:rPr>
        <w:t>BETWEEN</w:t>
      </w:r>
      <w:r>
        <w:rPr>
          <w:rStyle w:val="NormalTok"/>
        </w:rPr>
        <w:t xml:space="preserve"> @min_salary </w:t>
      </w:r>
      <w:r>
        <w:rPr>
          <w:rStyle w:val="KeywordTok"/>
        </w:rPr>
        <w:t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fn_employee_salary_range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>);</w:t>
      </w:r>
    </w:p>
    <w:p w14:paraId="79EA4BAB" w14:textId="77777777" w:rsidR="0039134B" w:rsidRDefault="00000000" w:rsidP="0039134B">
      <w:r>
        <w:pict w14:anchorId="422EBD7A">
          <v:rect id="_x0000_i1050" style="width:0;height:1.5pt" o:hralign="center" o:hrstd="t" o:hr="t"/>
        </w:pict>
      </w:r>
    </w:p>
    <w:p w14:paraId="2C65E9E4" w14:textId="77777777" w:rsidR="0039134B" w:rsidRDefault="0039134B" w:rsidP="0039134B">
      <w:pPr>
        <w:pStyle w:val="Heading2"/>
      </w:pPr>
      <w:bookmarkStart w:id="68" w:name="indexed-views-materialized-views-1"/>
      <w:bookmarkEnd w:id="65"/>
      <w:bookmarkEnd w:id="67"/>
      <w:r>
        <w:t>Indexed Views (Materialized Views)</w:t>
      </w:r>
    </w:p>
    <w:p w14:paraId="5CCA9296" w14:textId="77777777" w:rsidR="0039134B" w:rsidRDefault="0039134B" w:rsidP="0039134B">
      <w:pPr>
        <w:pStyle w:val="FirstParagraph"/>
      </w:pPr>
      <w:r>
        <w:t>Indexed views physically store data and can significantly improve performance for complex queries.</w:t>
      </w:r>
    </w:p>
    <w:p w14:paraId="62667EA0" w14:textId="77777777" w:rsidR="0039134B" w:rsidRDefault="0039134B" w:rsidP="0039134B">
      <w:pPr>
        <w:pStyle w:val="Heading3"/>
      </w:pPr>
      <w:bookmarkStart w:id="69" w:name="creating-an-indexed-view"/>
      <w:r>
        <w:t>Creating an Indexed View</w:t>
      </w:r>
    </w:p>
    <w:p w14:paraId="11149CD1" w14:textId="77777777" w:rsidR="0039134B" w:rsidRDefault="0039134B" w:rsidP="0039134B">
      <w:pPr>
        <w:pStyle w:val="SourceCode"/>
      </w:pPr>
      <w:r>
        <w:rPr>
          <w:rStyle w:val="CommentTok"/>
        </w:rPr>
        <w:t>-- First create the view with specific requirements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COUNT_BIG(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dbo.employees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Create unique clustered index on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IX_vw_department_summary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(department);</w:t>
      </w:r>
      <w:r>
        <w:br/>
      </w:r>
      <w:r>
        <w:br/>
      </w:r>
      <w:r>
        <w:rPr>
          <w:rStyle w:val="CommentTok"/>
        </w:rPr>
        <w:t>-- Optionally create additional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IX_vw_department_summary_salary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Usage (SQL Server may automatically use the indexed view)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>;</w:t>
      </w:r>
    </w:p>
    <w:p w14:paraId="5ED0A57D" w14:textId="77777777" w:rsidR="0039134B" w:rsidRDefault="0039134B" w:rsidP="0039134B">
      <w:pPr>
        <w:pStyle w:val="Heading3"/>
      </w:pPr>
      <w:bookmarkStart w:id="70" w:name="requirements-for-indexed-views"/>
      <w:bookmarkEnd w:id="69"/>
      <w:r>
        <w:t>Requirements for Indexed Views:</w:t>
      </w:r>
    </w:p>
    <w:p w14:paraId="056982A8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use SCHEMABINDING</w:t>
      </w:r>
    </w:p>
    <w:p w14:paraId="3BC61D21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reference tables with schema prefix (</w:t>
      </w:r>
      <w:proofErr w:type="spellStart"/>
      <w:proofErr w:type="gramStart"/>
      <w:r>
        <w:t>dbo.table</w:t>
      </w:r>
      <w:proofErr w:type="gramEnd"/>
      <w:r>
        <w:t>_name</w:t>
      </w:r>
      <w:proofErr w:type="spellEnd"/>
      <w:r>
        <w:t>)</w:t>
      </w:r>
    </w:p>
    <w:p w14:paraId="3A585A5F" w14:textId="77777777" w:rsidR="0039134B" w:rsidRDefault="0039134B" w:rsidP="0039134B">
      <w:pPr>
        <w:pStyle w:val="Compact"/>
        <w:numPr>
          <w:ilvl w:val="0"/>
          <w:numId w:val="8"/>
        </w:numPr>
      </w:pPr>
      <w:r>
        <w:t xml:space="preserve">Cannot use certain functions (e.g., </w:t>
      </w:r>
      <w:proofErr w:type="gramStart"/>
      <w:r>
        <w:t>GETDATE(</w:t>
      </w:r>
      <w:proofErr w:type="gramEnd"/>
      <w:r>
        <w:t>), USER)</w:t>
      </w:r>
    </w:p>
    <w:p w14:paraId="6A8FD11D" w14:textId="77777777" w:rsidR="0039134B" w:rsidRDefault="0039134B" w:rsidP="0039134B">
      <w:pPr>
        <w:pStyle w:val="Compact"/>
        <w:numPr>
          <w:ilvl w:val="0"/>
          <w:numId w:val="8"/>
        </w:numPr>
      </w:pPr>
      <w:r>
        <w:t>First index must be unique and clustered</w:t>
      </w:r>
    </w:p>
    <w:p w14:paraId="2A56473D" w14:textId="77777777" w:rsidR="0039134B" w:rsidRDefault="0039134B" w:rsidP="0039134B">
      <w:pPr>
        <w:pStyle w:val="Compact"/>
        <w:numPr>
          <w:ilvl w:val="0"/>
          <w:numId w:val="8"/>
        </w:numPr>
      </w:pPr>
      <w:r>
        <w:t>Must use COUNT_BIG instead of COUNT</w:t>
      </w:r>
    </w:p>
    <w:p w14:paraId="4AF7B2BF" w14:textId="77777777" w:rsidR="0039134B" w:rsidRDefault="00000000" w:rsidP="0039134B">
      <w:r>
        <w:pict w14:anchorId="1627C492">
          <v:rect id="_x0000_i1051" style="width:0;height:1.5pt" o:hralign="center" o:hrstd="t" o:hr="t"/>
        </w:pict>
      </w:r>
    </w:p>
    <w:p w14:paraId="1B911D16" w14:textId="77777777" w:rsidR="0039134B" w:rsidRDefault="0039134B" w:rsidP="0039134B">
      <w:pPr>
        <w:pStyle w:val="Heading2"/>
      </w:pPr>
      <w:bookmarkStart w:id="71" w:name="updating-data-through-views"/>
      <w:bookmarkEnd w:id="68"/>
      <w:bookmarkEnd w:id="70"/>
      <w:r>
        <w:t>Updating Data Through Views</w:t>
      </w:r>
    </w:p>
    <w:p w14:paraId="29158459" w14:textId="77777777" w:rsidR="0039134B" w:rsidRDefault="0039134B" w:rsidP="0039134B">
      <w:pPr>
        <w:pStyle w:val="Heading3"/>
      </w:pPr>
      <w:bookmarkStart w:id="72" w:name="simple-view-updates"/>
      <w:r>
        <w:t>Simple View Updates</w:t>
      </w:r>
    </w:p>
    <w:p w14:paraId="39831C61" w14:textId="77777777" w:rsidR="0039134B" w:rsidRDefault="0039134B" w:rsidP="0039134B">
      <w:pPr>
        <w:pStyle w:val="SourceCode"/>
      </w:pPr>
      <w:r>
        <w:rPr>
          <w:rStyle w:val="CommentTok"/>
        </w:rPr>
        <w:t>-- Create updatable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phone,</w:t>
      </w:r>
      <w:r>
        <w:br/>
      </w:r>
      <w:r>
        <w:rPr>
          <w:rStyle w:val="NormalTok"/>
        </w:rPr>
        <w:lastRenderedPageBreak/>
        <w:t xml:space="preserve">    position,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Update through view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77000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through view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email, position, salary)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'New'</w:t>
      </w:r>
      <w:r>
        <w:rPr>
          <w:rStyle w:val="NormalTok"/>
        </w:rPr>
        <w:t xml:space="preserve">, </w:t>
      </w:r>
      <w:r>
        <w:rPr>
          <w:rStyle w:val="StringTok"/>
        </w:rPr>
        <w:t>'Employee'</w:t>
      </w:r>
      <w:r>
        <w:rPr>
          <w:rStyle w:val="NormalTok"/>
        </w:rPr>
        <w:t xml:space="preserve">, </w:t>
      </w:r>
      <w:r>
        <w:rPr>
          <w:rStyle w:val="StringTok"/>
        </w:rPr>
        <w:t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>'Analyst'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Delete through view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;</w:t>
      </w:r>
    </w:p>
    <w:p w14:paraId="75E48B1A" w14:textId="77777777" w:rsidR="0039134B" w:rsidRDefault="0039134B" w:rsidP="0039134B">
      <w:pPr>
        <w:pStyle w:val="Heading3"/>
      </w:pPr>
      <w:bookmarkStart w:id="73" w:name="view-with-check-option"/>
      <w:bookmarkEnd w:id="72"/>
      <w:r>
        <w:t>View with CHECK OPTION</w:t>
      </w:r>
    </w:p>
    <w:p w14:paraId="5BB96ACA" w14:textId="77777777" w:rsidR="0039134B" w:rsidRDefault="0039134B" w:rsidP="0039134B">
      <w:pPr>
        <w:pStyle w:val="SourceCode"/>
      </w:pPr>
      <w:r>
        <w:rPr>
          <w:rStyle w:val="CommentTok"/>
        </w:rPr>
        <w:t>-- Create view with CHECK OPTION to maintain data integrity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</w:t>
      </w:r>
      <w:r>
        <w:rPr>
          <w:rStyle w:val="KeywordTok"/>
        </w:rPr>
        <w:t>OPTION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will succeed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75000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will fail due to CHECK OPTION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vw_high_salary_employees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7342BB72" w14:textId="77777777" w:rsidR="0039134B" w:rsidRDefault="0039134B" w:rsidP="0039134B">
      <w:pPr>
        <w:pStyle w:val="Heading3"/>
      </w:pPr>
      <w:bookmarkStart w:id="74" w:name="instead-of-triggers-for-complex-views"/>
      <w:bookmarkEnd w:id="73"/>
      <w:r>
        <w:t>INSTEAD OF Triggers for Complex Views</w:t>
      </w:r>
    </w:p>
    <w:p w14:paraId="621DEC1D" w14:textId="77777777" w:rsidR="0039134B" w:rsidRDefault="0039134B" w:rsidP="0039134B">
      <w:pPr>
        <w:pStyle w:val="SourceCode"/>
      </w:pPr>
      <w:r>
        <w:rPr>
          <w:rStyle w:val="CommentTok"/>
        </w:rPr>
        <w:t>-- Create view that can't be directly updated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d.location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lastRenderedPageBreak/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Create INSTEAD OF trigger to handle updates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tr_update_employee_department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Now we can update through the view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vw_employee_department_info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30F7FD5C" w14:textId="77777777" w:rsidR="0039134B" w:rsidRDefault="00000000" w:rsidP="0039134B">
      <w:r>
        <w:pict w14:anchorId="0EACD7F4">
          <v:rect id="_x0000_i1052" style="width:0;height:1.5pt" o:hralign="center" o:hrstd="t" o:hr="t"/>
        </w:pict>
      </w:r>
    </w:p>
    <w:p w14:paraId="34BF90AF" w14:textId="77777777" w:rsidR="0039134B" w:rsidRDefault="0039134B" w:rsidP="0039134B">
      <w:pPr>
        <w:pStyle w:val="Heading2"/>
      </w:pPr>
      <w:bookmarkStart w:id="75" w:name="view-security-and-permissions"/>
      <w:bookmarkEnd w:id="71"/>
      <w:bookmarkEnd w:id="74"/>
      <w:r>
        <w:t>View Security and Permissions</w:t>
      </w:r>
    </w:p>
    <w:p w14:paraId="341E5062" w14:textId="77777777" w:rsidR="0039134B" w:rsidRDefault="0039134B" w:rsidP="0039134B">
      <w:pPr>
        <w:pStyle w:val="Heading3"/>
      </w:pPr>
      <w:bookmarkStart w:id="76" w:name="column-level-security"/>
      <w:r>
        <w:t>Column-Level Security</w:t>
      </w:r>
    </w:p>
    <w:p w14:paraId="09FE8C08" w14:textId="77777777" w:rsidR="0039134B" w:rsidRDefault="0039134B" w:rsidP="0039134B">
      <w:pPr>
        <w:pStyle w:val="SourceCode"/>
      </w:pPr>
      <w:r>
        <w:rPr>
          <w:rStyle w:val="CommentTok"/>
        </w:rPr>
        <w:t>-- Create view that hides sensitive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Hide exact salary, show only 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'$80,000+'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'$60,000-$79,999'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'$40,000-$59,999'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$40,000'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054ECCE0" w14:textId="77777777" w:rsidR="0039134B" w:rsidRDefault="0039134B" w:rsidP="0039134B">
      <w:pPr>
        <w:pStyle w:val="Heading3"/>
      </w:pPr>
      <w:bookmarkStart w:id="77" w:name="row-level-security-with-views"/>
      <w:bookmarkEnd w:id="76"/>
      <w:r>
        <w:t>Row-Level Security with Views</w:t>
      </w:r>
    </w:p>
    <w:p w14:paraId="3B16692B" w14:textId="77777777" w:rsidR="0039134B" w:rsidRDefault="0039134B" w:rsidP="0039134B">
      <w:pPr>
        <w:pStyle w:val="SourceCode"/>
      </w:pPr>
      <w:r>
        <w:rPr>
          <w:rStyle w:val="CommentTok"/>
        </w:rPr>
        <w:t>-- Create view for department managers (they can only see their department)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vw_manager_employees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lastRenderedPageBreak/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USER_ID() </w:t>
      </w:r>
      <w:r>
        <w:rPr>
          <w:rStyle w:val="CommentTok"/>
        </w:rPr>
        <w:t xml:space="preserve">-- Assuming USER_ID() returns current user's </w:t>
      </w:r>
      <w:proofErr w:type="spellStart"/>
      <w:r>
        <w:rPr>
          <w:rStyle w:val="CommentTok"/>
        </w:rPr>
        <w:t>employee_id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65CD6E83" w14:textId="77777777" w:rsidR="0039134B" w:rsidRDefault="0039134B" w:rsidP="0039134B">
      <w:pPr>
        <w:pStyle w:val="Heading3"/>
      </w:pPr>
      <w:bookmarkStart w:id="78" w:name="granting-permissions-on-views"/>
      <w:bookmarkEnd w:id="77"/>
      <w:r>
        <w:t>Granting Permissions on Views</w:t>
      </w:r>
    </w:p>
    <w:p w14:paraId="151573E8" w14:textId="77777777" w:rsidR="0039134B" w:rsidRDefault="0039134B" w:rsidP="0039134B">
      <w:pPr>
        <w:pStyle w:val="SourceCode"/>
      </w:pPr>
      <w:r>
        <w:rPr>
          <w:rStyle w:val="CommentTok"/>
        </w:rPr>
        <w:t>-- Grant permissions on view without giving access to underlying tables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PublicUsers</w:t>
      </w:r>
      <w:proofErr w:type="spellEnd"/>
      <w:r>
        <w:rPr>
          <w:rStyle w:val="NormalTok"/>
        </w:rPr>
        <w:t>];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HRManagers</w:t>
      </w:r>
      <w:proofErr w:type="spellEnd"/>
      <w:r>
        <w:rPr>
          <w:rStyle w:val="NormalTok"/>
        </w:rPr>
        <w:t>];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[Executives];</w:t>
      </w:r>
      <w:r>
        <w:br/>
      </w:r>
      <w:r>
        <w:br/>
      </w:r>
      <w:r>
        <w:rPr>
          <w:rStyle w:val="CommentTok"/>
        </w:rPr>
        <w:t>-- Revoke permissions</w:t>
      </w:r>
      <w:r>
        <w:br/>
      </w:r>
      <w:r>
        <w:rPr>
          <w:rStyle w:val="KeywordTok"/>
        </w:rPr>
        <w:t>REVOKE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vw_employee_public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PublicUsers</w:t>
      </w:r>
      <w:proofErr w:type="spellEnd"/>
      <w:proofErr w:type="gramStart"/>
      <w:r>
        <w:rPr>
          <w:rStyle w:val="NormalTok"/>
        </w:rPr>
        <w:t>];</w:t>
      </w:r>
      <w:proofErr w:type="gramEnd"/>
    </w:p>
    <w:p w14:paraId="730C365D" w14:textId="77777777" w:rsidR="0039134B" w:rsidRDefault="00000000" w:rsidP="0039134B">
      <w:r>
        <w:pict w14:anchorId="17E566FD">
          <v:rect id="_x0000_i1053" style="width:0;height:1.5pt" o:hralign="center" o:hrstd="t" o:hr="t"/>
        </w:pict>
      </w:r>
    </w:p>
    <w:p w14:paraId="368E78A2" w14:textId="77777777" w:rsidR="0039134B" w:rsidRDefault="0039134B" w:rsidP="0039134B">
      <w:pPr>
        <w:pStyle w:val="Heading2"/>
      </w:pPr>
      <w:bookmarkStart w:id="79" w:name="view-management-in-ssms"/>
      <w:bookmarkEnd w:id="75"/>
      <w:bookmarkEnd w:id="78"/>
      <w:r>
        <w:t>View Management in SSMS</w:t>
      </w:r>
    </w:p>
    <w:p w14:paraId="12B6B998" w14:textId="77777777" w:rsidR="0039134B" w:rsidRDefault="0039134B" w:rsidP="0039134B">
      <w:pPr>
        <w:pStyle w:val="Heading3"/>
      </w:pPr>
      <w:bookmarkStart w:id="80" w:name="using-ssms-interface"/>
      <w:r>
        <w:t>Using SSMS Interface</w:t>
      </w:r>
    </w:p>
    <w:p w14:paraId="06FAAE6D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Creating Views through SSMS:</w:t>
      </w:r>
    </w:p>
    <w:p w14:paraId="5A023388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on “Views” folder → “New View”</w:t>
      </w:r>
    </w:p>
    <w:p w14:paraId="217FE17E" w14:textId="77777777" w:rsidR="0039134B" w:rsidRDefault="0039134B" w:rsidP="0039134B">
      <w:pPr>
        <w:pStyle w:val="Compact"/>
        <w:numPr>
          <w:ilvl w:val="1"/>
          <w:numId w:val="8"/>
        </w:numPr>
      </w:pPr>
      <w:r>
        <w:t>Use graphical query designer or write SQL directly</w:t>
      </w:r>
    </w:p>
    <w:p w14:paraId="41FA66A1" w14:textId="77777777" w:rsidR="0039134B" w:rsidRDefault="0039134B" w:rsidP="0039134B">
      <w:pPr>
        <w:pStyle w:val="Compact"/>
        <w:numPr>
          <w:ilvl w:val="1"/>
          <w:numId w:val="8"/>
        </w:numPr>
      </w:pPr>
      <w:r>
        <w:t>Save with appropriate naming convention</w:t>
      </w:r>
    </w:p>
    <w:p w14:paraId="3E400FBF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Modifying Views:</w:t>
      </w:r>
    </w:p>
    <w:p w14:paraId="3AA8E363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“Design” for graphical editor</w:t>
      </w:r>
    </w:p>
    <w:p w14:paraId="7C280E00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“Script View as” → “ALTER To” for SQL script</w:t>
      </w:r>
    </w:p>
    <w:p w14:paraId="27AE0951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Viewing Dependencies:</w:t>
      </w:r>
    </w:p>
    <w:p w14:paraId="5AA830E1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“View Dependencies”</w:t>
      </w:r>
    </w:p>
    <w:p w14:paraId="01681A62" w14:textId="77777777" w:rsidR="0039134B" w:rsidRDefault="0039134B" w:rsidP="0039134B">
      <w:pPr>
        <w:pStyle w:val="Compact"/>
        <w:numPr>
          <w:ilvl w:val="1"/>
          <w:numId w:val="8"/>
        </w:numPr>
      </w:pPr>
      <w:r>
        <w:t>Shows which objects depend on this view and what this view depends on</w:t>
      </w:r>
    </w:p>
    <w:p w14:paraId="11C8D1A2" w14:textId="77777777" w:rsidR="0039134B" w:rsidRDefault="0039134B" w:rsidP="0039134B">
      <w:pPr>
        <w:pStyle w:val="Compact"/>
        <w:numPr>
          <w:ilvl w:val="0"/>
          <w:numId w:val="9"/>
        </w:numPr>
      </w:pPr>
      <w:r>
        <w:rPr>
          <w:b/>
          <w:bCs/>
        </w:rPr>
        <w:t>Checking View Definition:</w:t>
      </w:r>
    </w:p>
    <w:p w14:paraId="601EF7E3" w14:textId="77777777" w:rsidR="0039134B" w:rsidRDefault="0039134B" w:rsidP="0039134B">
      <w:pPr>
        <w:pStyle w:val="Compact"/>
        <w:numPr>
          <w:ilvl w:val="1"/>
          <w:numId w:val="8"/>
        </w:numPr>
      </w:pPr>
      <w:r>
        <w:t>Right-click view → “Script View as” → “CREATE To”</w:t>
      </w:r>
    </w:p>
    <w:p w14:paraId="1F18A21C" w14:textId="77777777" w:rsidR="0039134B" w:rsidRDefault="0039134B" w:rsidP="0039134B">
      <w:pPr>
        <w:pStyle w:val="Compact"/>
        <w:numPr>
          <w:ilvl w:val="1"/>
          <w:numId w:val="8"/>
        </w:numPr>
      </w:pPr>
      <w:r>
        <w:t xml:space="preserve">Use system views: </w:t>
      </w:r>
      <w:r>
        <w:rPr>
          <w:rStyle w:val="VerbatimChar"/>
        </w:rPr>
        <w:t>SELECT * FROM INFORMATION_SCHEMA.VIEWS</w:t>
      </w:r>
    </w:p>
    <w:p w14:paraId="0F0FD7DA" w14:textId="77777777" w:rsidR="0039134B" w:rsidRDefault="0039134B" w:rsidP="0039134B">
      <w:pPr>
        <w:pStyle w:val="Heading3"/>
      </w:pPr>
      <w:bookmarkStart w:id="81" w:name="system-views-for-view-information"/>
      <w:bookmarkEnd w:id="80"/>
      <w:r>
        <w:t>System Views for View Information</w:t>
      </w:r>
    </w:p>
    <w:p w14:paraId="6DD88B34" w14:textId="77777777" w:rsidR="0039134B" w:rsidRDefault="0039134B" w:rsidP="0039134B">
      <w:pPr>
        <w:pStyle w:val="SourceCode"/>
      </w:pPr>
      <w:r>
        <w:rPr>
          <w:rStyle w:val="CommentTok"/>
        </w:rPr>
        <w:t>-- List all views in database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TABLE_SCHEMA,</w:t>
      </w:r>
      <w:r>
        <w:br/>
      </w:r>
      <w:r>
        <w:rPr>
          <w:rStyle w:val="NormalTok"/>
        </w:rPr>
        <w:t xml:space="preserve">    TABLE_NAME,</w:t>
      </w:r>
      <w:r>
        <w:br/>
      </w:r>
      <w:r>
        <w:rPr>
          <w:rStyle w:val="NormalTok"/>
        </w:rPr>
        <w:t xml:space="preserve">    VIEW_DEFINITION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INFORMATION_SCHEMA.VIEWS;</w:t>
      </w:r>
      <w:r>
        <w:br/>
      </w:r>
      <w:r>
        <w:br/>
      </w:r>
      <w:r>
        <w:rPr>
          <w:rStyle w:val="CommentTok"/>
        </w:rPr>
        <w:t>-- Get view definition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OBJECT_DEFINITION(OBJECT_ID(</w:t>
      </w:r>
      <w:r>
        <w:rPr>
          <w:rStyle w:val="StringTok"/>
        </w:rPr>
        <w:t>'</w:t>
      </w:r>
      <w:proofErr w:type="spellStart"/>
      <w:r>
        <w:rPr>
          <w:rStyle w:val="StringTok"/>
        </w:rPr>
        <w:t>vw_employee_directory</w:t>
      </w:r>
      <w:proofErr w:type="spellEnd"/>
      <w:r>
        <w:rPr>
          <w:rStyle w:val="StringTok"/>
        </w:rPr>
        <w:t>'</w:t>
      </w:r>
      <w:r>
        <w:rPr>
          <w:rStyle w:val="NormalTok"/>
        </w:rPr>
        <w:t>));</w:t>
      </w:r>
      <w:r>
        <w:br/>
      </w:r>
      <w:r>
        <w:br/>
      </w:r>
      <w:r>
        <w:rPr>
          <w:rStyle w:val="CommentTok"/>
        </w:rPr>
        <w:t>-- Check view dependencies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dependent_object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d.referenced_entity_name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sys.sql_dependencies</w:t>
      </w:r>
      <w:proofErr w:type="spellEnd"/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d.referenced_entity_name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'employees'</w:t>
      </w:r>
      <w:r>
        <w:rPr>
          <w:rStyle w:val="NormalTok"/>
        </w:rPr>
        <w:t>;</w:t>
      </w:r>
    </w:p>
    <w:p w14:paraId="27612EE5" w14:textId="77777777" w:rsidR="0039134B" w:rsidRDefault="00000000" w:rsidP="0039134B">
      <w:r>
        <w:pict w14:anchorId="56ACA5FD">
          <v:rect id="_x0000_i1054" style="width:0;height:1.5pt" o:hralign="center" o:hrstd="t" o:hr="t"/>
        </w:pict>
      </w:r>
    </w:p>
    <w:p w14:paraId="5650DB56" w14:textId="77777777" w:rsidR="0039134B" w:rsidRDefault="0039134B" w:rsidP="0039134B">
      <w:pPr>
        <w:pStyle w:val="Heading2"/>
      </w:pPr>
      <w:bookmarkStart w:id="82" w:name="advanced-view-examples"/>
      <w:bookmarkEnd w:id="79"/>
      <w:bookmarkEnd w:id="81"/>
      <w:r>
        <w:t>Advanced View Examples</w:t>
      </w:r>
    </w:p>
    <w:p w14:paraId="76FB4B67" w14:textId="77777777" w:rsidR="0039134B" w:rsidRDefault="0039134B" w:rsidP="0039134B">
      <w:pPr>
        <w:pStyle w:val="Heading3"/>
      </w:pPr>
      <w:bookmarkStart w:id="83" w:name="pivot-view-for-salary-comparison"/>
      <w:r>
        <w:t xml:space="preserve">Pivot View </w:t>
      </w:r>
      <w:proofErr w:type="gramStart"/>
      <w:r>
        <w:t>for</w:t>
      </w:r>
      <w:proofErr w:type="gramEnd"/>
      <w:r>
        <w:t xml:space="preserve"> Salary Comparison</w:t>
      </w:r>
    </w:p>
    <w:p w14:paraId="2188B478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vw_salary_by_department_position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ISNULL([IT],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ISNULL([Sales],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ISNULL([HR],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HR_salary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ISNULL([Finance],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Finance_salary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position,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position, department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SourceTable</w:t>
      </w:r>
      <w:proofErr w:type="spellEnd"/>
      <w:r>
        <w:br/>
      </w:r>
      <w:r>
        <w:rPr>
          <w:rStyle w:val="NormalTok"/>
        </w:rPr>
        <w:t>PIVOT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department </w:t>
      </w:r>
      <w:r>
        <w:rPr>
          <w:rStyle w:val="KeywordTok"/>
        </w:rPr>
        <w:t>IN</w:t>
      </w:r>
      <w:r>
        <w:rPr>
          <w:rStyle w:val="NormalTok"/>
        </w:rPr>
        <w:t xml:space="preserve"> ([IT], [Sales], [HR], [Finance])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PivotTable;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vw_salary_by_department_position</w:t>
      </w:r>
      <w:proofErr w:type="spellEnd"/>
      <w:r>
        <w:rPr>
          <w:rStyle w:val="NormalTok"/>
        </w:rPr>
        <w:t>;</w:t>
      </w:r>
    </w:p>
    <w:p w14:paraId="1480116D" w14:textId="77777777" w:rsidR="0039134B" w:rsidRDefault="0039134B" w:rsidP="0039134B">
      <w:pPr>
        <w:pStyle w:val="Heading3"/>
      </w:pPr>
      <w:bookmarkStart w:id="84" w:name="ranking-view"/>
      <w:bookmarkEnd w:id="83"/>
      <w:r>
        <w:t>Ranking View</w:t>
      </w:r>
    </w:p>
    <w:p w14:paraId="10292E0F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salary_dense_rank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16D8B66A" w14:textId="77777777" w:rsidR="0039134B" w:rsidRDefault="0039134B" w:rsidP="0039134B">
      <w:pPr>
        <w:pStyle w:val="Heading3"/>
      </w:pPr>
      <w:bookmarkStart w:id="85" w:name="time-based-analysis-view"/>
      <w:bookmarkEnd w:id="84"/>
      <w:r>
        <w:lastRenderedPageBreak/>
        <w:t>Time-Based Analysis View</w:t>
      </w:r>
    </w:p>
    <w:p w14:paraId="12DAC67E" w14:textId="77777777" w:rsidR="0039134B" w:rsidRDefault="0039134B" w:rsidP="0039134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vw_employee_tenure_analysis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'New (0-6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'Growing (6-24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'Experienced (2-5 years)'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'Veteran (5+ years)'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salary_per_month_tenure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'Q1'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'Q2'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DATEPART(QUARTER,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'Q3'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'Q4'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hire_quarter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vw_employee_tenure_analysis</w:t>
      </w:r>
      <w:proofErr w:type="spellEnd"/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tenure_category</w:t>
      </w:r>
      <w:proofErr w:type="spellEnd"/>
      <w:r>
        <w:rPr>
          <w:rStyle w:val="NormalTok"/>
        </w:rPr>
        <w:t>;</w:t>
      </w:r>
    </w:p>
    <w:p w14:paraId="6DFD9C46" w14:textId="77777777" w:rsidR="0039134B" w:rsidRDefault="00000000" w:rsidP="0039134B">
      <w:r>
        <w:pict w14:anchorId="3868CFF3">
          <v:rect id="_x0000_i1055" style="width:0;height:1.5pt" o:hralign="center" o:hrstd="t" o:hr="t"/>
        </w:pict>
      </w:r>
    </w:p>
    <w:p w14:paraId="356114BA" w14:textId="77777777" w:rsidR="0039134B" w:rsidRDefault="0039134B" w:rsidP="0039134B">
      <w:pPr>
        <w:pStyle w:val="Heading2"/>
      </w:pPr>
      <w:bookmarkStart w:id="86" w:name="best-practices"/>
      <w:bookmarkEnd w:id="82"/>
      <w:bookmarkEnd w:id="85"/>
      <w:r>
        <w:t>Best Practices</w:t>
      </w:r>
    </w:p>
    <w:p w14:paraId="6865019A" w14:textId="77777777" w:rsidR="0039134B" w:rsidRDefault="0039134B" w:rsidP="0039134B">
      <w:pPr>
        <w:pStyle w:val="Heading3"/>
      </w:pPr>
      <w:bookmarkStart w:id="87" w:name="naming-conventions"/>
      <w:r>
        <w:t>1. Naming Conventions</w:t>
      </w:r>
    </w:p>
    <w:p w14:paraId="05FB6F94" w14:textId="77777777" w:rsidR="0039134B" w:rsidRDefault="0039134B" w:rsidP="0039134B">
      <w:pPr>
        <w:pStyle w:val="SourceCode"/>
      </w:pPr>
      <w:r>
        <w:rPr>
          <w:rStyle w:val="CommentTok"/>
        </w:rPr>
        <w:t>-- Use consistent prefixes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OperatorTok"/>
        </w:rPr>
        <w:t>..</w:t>
      </w:r>
      <w:r>
        <w:rPr>
          <w:rStyle w:val="NormalTok"/>
        </w:rPr>
        <w:t xml:space="preserve">.  </w:t>
      </w:r>
      <w:r>
        <w:rPr>
          <w:rStyle w:val="CommentTok"/>
        </w:rPr>
        <w:t>-- "</w:t>
      </w:r>
      <w:proofErr w:type="spellStart"/>
      <w:r>
        <w:rPr>
          <w:rStyle w:val="CommentTok"/>
        </w:rPr>
        <w:t>vw</w:t>
      </w:r>
      <w:proofErr w:type="spellEnd"/>
      <w:r>
        <w:rPr>
          <w:rStyle w:val="CommentTok"/>
        </w:rPr>
        <w:t>_" prefix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OperatorTok"/>
        </w:rPr>
        <w:t>..</w:t>
      </w:r>
      <w:r>
        <w:rPr>
          <w:rStyle w:val="NormalTok"/>
        </w:rPr>
        <w:t xml:space="preserve">.   </w:t>
      </w:r>
      <w:r>
        <w:rPr>
          <w:rStyle w:val="CommentTok"/>
        </w:rPr>
        <w:t>-- "v_" prefix (alternative)</w:t>
      </w:r>
    </w:p>
    <w:p w14:paraId="19F43332" w14:textId="77777777" w:rsidR="0039134B" w:rsidRDefault="0039134B" w:rsidP="0039134B">
      <w:pPr>
        <w:pStyle w:val="Heading3"/>
      </w:pPr>
      <w:bookmarkStart w:id="88" w:name="documentation-and-comments"/>
      <w:bookmarkEnd w:id="87"/>
      <w:r>
        <w:t>2. Documentation and Comments</w:t>
      </w:r>
    </w:p>
    <w:p w14:paraId="485CC201" w14:textId="77777777" w:rsidR="0039134B" w:rsidRDefault="0039134B" w:rsidP="0039134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View: </w:t>
      </w:r>
      <w:proofErr w:type="spellStart"/>
      <w:r>
        <w:rPr>
          <w:rStyle w:val="CommentTok"/>
        </w:rPr>
        <w:t>vw_employee_complete</w:t>
      </w:r>
      <w:proofErr w:type="spellEnd"/>
      <w:r>
        <w:br/>
      </w:r>
      <w:r>
        <w:rPr>
          <w:rStyle w:val="CommentTok"/>
        </w:rPr>
        <w:t>Purpose: Comprehensive employee information for reporting</w:t>
      </w:r>
      <w:r>
        <w:br/>
      </w:r>
      <w:r>
        <w:rPr>
          <w:rStyle w:val="CommentTok"/>
        </w:rPr>
        <w:t>Author: Database Team</w:t>
      </w:r>
      <w:r>
        <w:br/>
      </w:r>
      <w:r>
        <w:rPr>
          <w:rStyle w:val="CommentTok"/>
        </w:rPr>
        <w:t>Created: 2023-01-01</w:t>
      </w:r>
      <w:r>
        <w:br/>
      </w:r>
      <w:r>
        <w:rPr>
          <w:rStyle w:val="CommentTok"/>
        </w:rPr>
        <w:t>Last Modified: 2023-06-01</w:t>
      </w:r>
      <w:r>
        <w:br/>
      </w:r>
      <w:r>
        <w:rPr>
          <w:rStyle w:val="CommentTok"/>
        </w:rPr>
        <w:t>Notes: Includes department and manager information</w:t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vw_employee_complete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Employee basic info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... other columns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CommentTok"/>
        </w:rPr>
        <w:t>-- Join with departments for location info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d.dept_name</w:t>
      </w:r>
      <w:proofErr w:type="spellEnd"/>
      <w:r>
        <w:br/>
      </w:r>
      <w:r>
        <w:rPr>
          <w:rStyle w:val="CommentTok"/>
        </w:rPr>
        <w:t>-- Join with managers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m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298B8D16" w14:textId="77777777" w:rsidR="0039134B" w:rsidRDefault="0039134B" w:rsidP="0039134B">
      <w:pPr>
        <w:pStyle w:val="Heading3"/>
      </w:pPr>
      <w:bookmarkStart w:id="89" w:name="performance-considerations"/>
      <w:bookmarkEnd w:id="88"/>
      <w:r>
        <w:t>3. Performance Considerations</w:t>
      </w:r>
    </w:p>
    <w:p w14:paraId="69B04DF8" w14:textId="77777777" w:rsidR="0039134B" w:rsidRDefault="0039134B" w:rsidP="0039134B">
      <w:pPr>
        <w:pStyle w:val="SourceCode"/>
      </w:pPr>
      <w:r>
        <w:rPr>
          <w:rStyle w:val="CommentTok"/>
        </w:rPr>
        <w:t>-- Create indexes on base tables for columns used in views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employees(department)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employees(salary)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Use appropriate WHERE clauses in views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vw_active_employees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-- Filter early for performance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2BAC2027" w14:textId="77777777" w:rsidR="0039134B" w:rsidRDefault="0039134B" w:rsidP="0039134B">
      <w:pPr>
        <w:pStyle w:val="Heading3"/>
      </w:pPr>
      <w:bookmarkStart w:id="90" w:name="avoid-select-in-views"/>
      <w:bookmarkEnd w:id="89"/>
      <w:r>
        <w:t>4. Avoid SELECT * in Views</w:t>
      </w:r>
    </w:p>
    <w:p w14:paraId="055A31B8" w14:textId="77777777" w:rsidR="0039134B" w:rsidRDefault="0039134B" w:rsidP="0039134B">
      <w:pPr>
        <w:pStyle w:val="SourceCode"/>
      </w:pPr>
      <w:r>
        <w:rPr>
          <w:rStyle w:val="CommentTok"/>
        </w:rPr>
        <w:t>-- Good: Specify columns explicitly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vw_employee_basic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>-- Avoid: SELECT * makes view fragile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vw_employee_all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employees;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Avoid this</w:t>
      </w:r>
    </w:p>
    <w:p w14:paraId="70320023" w14:textId="77777777" w:rsidR="0039134B" w:rsidRDefault="00000000" w:rsidP="0039134B">
      <w:r>
        <w:pict w14:anchorId="27FE6C7A">
          <v:rect id="_x0000_i1056" style="width:0;height:1.5pt" o:hralign="center" o:hrstd="t" o:hr="t"/>
        </w:pict>
      </w:r>
    </w:p>
    <w:p w14:paraId="493C2391" w14:textId="77777777" w:rsidR="0039134B" w:rsidRDefault="0039134B" w:rsidP="0039134B">
      <w:pPr>
        <w:pStyle w:val="Heading2"/>
      </w:pPr>
      <w:bookmarkStart w:id="91" w:name="views-vs-alternatives"/>
      <w:bookmarkEnd w:id="86"/>
      <w:bookmarkEnd w:id="90"/>
      <w:r>
        <w:t>Views vs Alternatives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2"/>
        <w:gridCol w:w="2209"/>
        <w:gridCol w:w="1366"/>
        <w:gridCol w:w="1929"/>
        <w:gridCol w:w="1672"/>
      </w:tblGrid>
      <w:tr w:rsidR="0039134B" w14:paraId="4E21AAA1" w14:textId="77777777" w:rsidTr="0004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2D5E66" w14:textId="77777777" w:rsidR="0039134B" w:rsidRDefault="0039134B" w:rsidP="000433F3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1E8B380A" w14:textId="77777777" w:rsidR="0039134B" w:rsidRDefault="0039134B" w:rsidP="000433F3">
            <w:pPr>
              <w:pStyle w:val="Compact"/>
            </w:pPr>
            <w:r>
              <w:t>Views</w:t>
            </w:r>
          </w:p>
        </w:tc>
        <w:tc>
          <w:tcPr>
            <w:tcW w:w="0" w:type="auto"/>
          </w:tcPr>
          <w:p w14:paraId="5DF187F6" w14:textId="77777777" w:rsidR="0039134B" w:rsidRDefault="0039134B" w:rsidP="000433F3">
            <w:pPr>
              <w:pStyle w:val="Compact"/>
            </w:pPr>
            <w:r>
              <w:t>CTEs</w:t>
            </w:r>
          </w:p>
        </w:tc>
        <w:tc>
          <w:tcPr>
            <w:tcW w:w="0" w:type="auto"/>
          </w:tcPr>
          <w:p w14:paraId="15F9C847" w14:textId="77777777" w:rsidR="0039134B" w:rsidRDefault="0039134B" w:rsidP="000433F3">
            <w:pPr>
              <w:pStyle w:val="Compact"/>
            </w:pPr>
            <w:r>
              <w:t>Stored Procedures</w:t>
            </w:r>
          </w:p>
        </w:tc>
        <w:tc>
          <w:tcPr>
            <w:tcW w:w="0" w:type="auto"/>
          </w:tcPr>
          <w:p w14:paraId="2A851274" w14:textId="77777777" w:rsidR="0039134B" w:rsidRDefault="0039134B" w:rsidP="000433F3">
            <w:pPr>
              <w:pStyle w:val="Compact"/>
            </w:pPr>
            <w:r>
              <w:t>Table Functions</w:t>
            </w:r>
          </w:p>
        </w:tc>
      </w:tr>
      <w:tr w:rsidR="0039134B" w14:paraId="22F43C8D" w14:textId="77777777" w:rsidTr="000433F3">
        <w:tc>
          <w:tcPr>
            <w:tcW w:w="0" w:type="auto"/>
          </w:tcPr>
          <w:p w14:paraId="7C9BCF0E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Reusability</w:t>
            </w:r>
          </w:p>
        </w:tc>
        <w:tc>
          <w:tcPr>
            <w:tcW w:w="0" w:type="auto"/>
          </w:tcPr>
          <w:p w14:paraId="006353DC" w14:textId="77777777" w:rsidR="0039134B" w:rsidRDefault="0039134B" w:rsidP="000433F3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7D94D77D" w14:textId="77777777" w:rsidR="0039134B" w:rsidRDefault="0039134B" w:rsidP="000433F3">
            <w:pPr>
              <w:pStyle w:val="Compact"/>
            </w:pPr>
            <w:r>
              <w:t>Single Query</w:t>
            </w:r>
          </w:p>
        </w:tc>
        <w:tc>
          <w:tcPr>
            <w:tcW w:w="0" w:type="auto"/>
          </w:tcPr>
          <w:p w14:paraId="521BDBEF" w14:textId="77777777" w:rsidR="0039134B" w:rsidRDefault="0039134B" w:rsidP="000433F3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11D13BEA" w14:textId="77777777" w:rsidR="0039134B" w:rsidRDefault="0039134B" w:rsidP="000433F3">
            <w:pPr>
              <w:pStyle w:val="Compact"/>
            </w:pPr>
            <w:r>
              <w:t>High</w:t>
            </w:r>
          </w:p>
        </w:tc>
      </w:tr>
      <w:tr w:rsidR="0039134B" w14:paraId="3BBBA20B" w14:textId="77777777" w:rsidTr="000433F3">
        <w:tc>
          <w:tcPr>
            <w:tcW w:w="0" w:type="auto"/>
          </w:tcPr>
          <w:p w14:paraId="0EC3BE13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14:paraId="065F9202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B71058F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9EF0694" w14:textId="77777777" w:rsidR="0039134B" w:rsidRDefault="0039134B" w:rsidP="000433F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1DC4E7B" w14:textId="77777777" w:rsidR="0039134B" w:rsidRDefault="0039134B" w:rsidP="000433F3">
            <w:pPr>
              <w:pStyle w:val="Compact"/>
            </w:pPr>
            <w:r>
              <w:t>Yes</w:t>
            </w:r>
          </w:p>
        </w:tc>
      </w:tr>
      <w:tr w:rsidR="0039134B" w14:paraId="2E5FAA98" w14:textId="77777777" w:rsidTr="000433F3">
        <w:tc>
          <w:tcPr>
            <w:tcW w:w="0" w:type="auto"/>
          </w:tcPr>
          <w:p w14:paraId="28446646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631462F2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2024BDC0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3C902E71" w14:textId="77777777" w:rsidR="0039134B" w:rsidRDefault="0039134B" w:rsidP="000433F3">
            <w:pPr>
              <w:pStyle w:val="Compact"/>
            </w:pPr>
            <w:r>
              <w:t>Excellent</w:t>
            </w:r>
          </w:p>
        </w:tc>
        <w:tc>
          <w:tcPr>
            <w:tcW w:w="0" w:type="auto"/>
          </w:tcPr>
          <w:p w14:paraId="025267AB" w14:textId="77777777" w:rsidR="0039134B" w:rsidRDefault="0039134B" w:rsidP="000433F3">
            <w:pPr>
              <w:pStyle w:val="Compact"/>
            </w:pPr>
            <w:r>
              <w:t>Good</w:t>
            </w:r>
          </w:p>
        </w:tc>
      </w:tr>
      <w:tr w:rsidR="0039134B" w14:paraId="03C3D23C" w14:textId="77777777" w:rsidTr="000433F3">
        <w:tc>
          <w:tcPr>
            <w:tcW w:w="0" w:type="auto"/>
          </w:tcPr>
          <w:p w14:paraId="272047CA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</w:tcPr>
          <w:p w14:paraId="1C6ECE33" w14:textId="77777777" w:rsidR="0039134B" w:rsidRDefault="0039134B" w:rsidP="000433F3">
            <w:pPr>
              <w:pStyle w:val="Compact"/>
            </w:pPr>
            <w:r>
              <w:t>Excellent</w:t>
            </w:r>
          </w:p>
        </w:tc>
        <w:tc>
          <w:tcPr>
            <w:tcW w:w="0" w:type="auto"/>
          </w:tcPr>
          <w:p w14:paraId="61E94EBF" w14:textId="77777777" w:rsidR="0039134B" w:rsidRDefault="0039134B" w:rsidP="000433F3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4E7ED585" w14:textId="77777777" w:rsidR="0039134B" w:rsidRDefault="0039134B" w:rsidP="000433F3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72D22AE0" w14:textId="77777777" w:rsidR="0039134B" w:rsidRDefault="0039134B" w:rsidP="000433F3">
            <w:pPr>
              <w:pStyle w:val="Compact"/>
            </w:pPr>
            <w:r>
              <w:t>Good</w:t>
            </w:r>
          </w:p>
        </w:tc>
      </w:tr>
      <w:tr w:rsidR="0039134B" w14:paraId="22B57192" w14:textId="77777777" w:rsidTr="000433F3">
        <w:tc>
          <w:tcPr>
            <w:tcW w:w="0" w:type="auto"/>
          </w:tcPr>
          <w:p w14:paraId="0A64E8D8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lastRenderedPageBreak/>
              <w:t>Data Persistence</w:t>
            </w:r>
          </w:p>
        </w:tc>
        <w:tc>
          <w:tcPr>
            <w:tcW w:w="0" w:type="auto"/>
          </w:tcPr>
          <w:p w14:paraId="5C455DEA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C30C3BB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5D1C217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B0FA838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  <w:tr w:rsidR="0039134B" w14:paraId="33B33D95" w14:textId="77777777" w:rsidTr="000433F3">
        <w:tc>
          <w:tcPr>
            <w:tcW w:w="0" w:type="auto"/>
          </w:tcPr>
          <w:p w14:paraId="25D2A005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Indexed</w:t>
            </w:r>
          </w:p>
        </w:tc>
        <w:tc>
          <w:tcPr>
            <w:tcW w:w="0" w:type="auto"/>
          </w:tcPr>
          <w:p w14:paraId="1C519937" w14:textId="77777777" w:rsidR="0039134B" w:rsidRDefault="0039134B" w:rsidP="000433F3">
            <w:pPr>
              <w:pStyle w:val="Compact"/>
            </w:pPr>
            <w:r>
              <w:t>Yes (with restrictions)</w:t>
            </w:r>
          </w:p>
        </w:tc>
        <w:tc>
          <w:tcPr>
            <w:tcW w:w="0" w:type="auto"/>
          </w:tcPr>
          <w:p w14:paraId="016F8BB5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F4F3F20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E357417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  <w:tr w:rsidR="0039134B" w14:paraId="21E0BCE5" w14:textId="77777777" w:rsidTr="000433F3">
        <w:tc>
          <w:tcPr>
            <w:tcW w:w="0" w:type="auto"/>
          </w:tcPr>
          <w:p w14:paraId="7E4E4731" w14:textId="77777777" w:rsidR="0039134B" w:rsidRDefault="0039134B" w:rsidP="000433F3">
            <w:pPr>
              <w:pStyle w:val="Compact"/>
            </w:pPr>
            <w:r>
              <w:rPr>
                <w:b/>
                <w:bCs/>
              </w:rPr>
              <w:t>DML Operations</w:t>
            </w:r>
          </w:p>
        </w:tc>
        <w:tc>
          <w:tcPr>
            <w:tcW w:w="0" w:type="auto"/>
          </w:tcPr>
          <w:p w14:paraId="1C0E24FE" w14:textId="77777777" w:rsidR="0039134B" w:rsidRDefault="0039134B" w:rsidP="000433F3">
            <w:pPr>
              <w:pStyle w:val="Compact"/>
            </w:pPr>
            <w:r>
              <w:t>Limited</w:t>
            </w:r>
          </w:p>
        </w:tc>
        <w:tc>
          <w:tcPr>
            <w:tcW w:w="0" w:type="auto"/>
          </w:tcPr>
          <w:p w14:paraId="65ADDBA5" w14:textId="77777777" w:rsidR="0039134B" w:rsidRDefault="0039134B" w:rsidP="000433F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9D02BB2" w14:textId="77777777" w:rsidR="0039134B" w:rsidRDefault="0039134B" w:rsidP="000433F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22934F1" w14:textId="77777777" w:rsidR="0039134B" w:rsidRDefault="0039134B" w:rsidP="000433F3">
            <w:pPr>
              <w:pStyle w:val="Compact"/>
            </w:pPr>
            <w:r>
              <w:t>No</w:t>
            </w:r>
          </w:p>
        </w:tc>
      </w:tr>
    </w:tbl>
    <w:p w14:paraId="45BB71A3" w14:textId="77777777" w:rsidR="0039134B" w:rsidRDefault="0039134B" w:rsidP="0039134B">
      <w:pPr>
        <w:pStyle w:val="Heading3"/>
      </w:pPr>
      <w:bookmarkStart w:id="92" w:name="when-to-use-views"/>
      <w:r>
        <w:t>When to Use Views:</w:t>
      </w:r>
    </w:p>
    <w:p w14:paraId="430348E4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Data Security</w:t>
      </w:r>
      <w:r>
        <w:t>: Hide sensitive columns or rows</w:t>
      </w:r>
    </w:p>
    <w:p w14:paraId="70102206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Simplification</w:t>
      </w:r>
      <w:r>
        <w:t>: Present complex joins simply</w:t>
      </w:r>
    </w:p>
    <w:p w14:paraId="35F64028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Standardization</w:t>
      </w:r>
      <w:r>
        <w:t>: Consistent data presentation</w:t>
      </w:r>
    </w:p>
    <w:p w14:paraId="430821A9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Legacy System Integration</w:t>
      </w:r>
      <w:r>
        <w:t>: Abstract schema changes</w:t>
      </w:r>
    </w:p>
    <w:p w14:paraId="2A003626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Reporting</w:t>
      </w:r>
      <w:r>
        <w:t>: Pre-built queries for reports</w:t>
      </w:r>
    </w:p>
    <w:p w14:paraId="652A1CE7" w14:textId="77777777" w:rsidR="0039134B" w:rsidRDefault="0039134B" w:rsidP="0039134B">
      <w:pPr>
        <w:pStyle w:val="Heading3"/>
      </w:pPr>
      <w:bookmarkStart w:id="93" w:name="when-not-to-use-views"/>
      <w:bookmarkEnd w:id="92"/>
      <w:r>
        <w:t>When Not to Use Views:</w:t>
      </w:r>
    </w:p>
    <w:p w14:paraId="1BA3C69A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Parameter Requirements</w:t>
      </w:r>
      <w:r>
        <w:t>: Use functions instead</w:t>
      </w:r>
    </w:p>
    <w:p w14:paraId="7506BF02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Complex Logic</w:t>
      </w:r>
      <w:r>
        <w:t>: Use stored procedures</w:t>
      </w:r>
    </w:p>
    <w:p w14:paraId="1EDAB15B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Temporary Results</w:t>
      </w:r>
      <w:r>
        <w:t>: Use CTEs</w:t>
      </w:r>
    </w:p>
    <w:p w14:paraId="46D2ACD3" w14:textId="77777777" w:rsidR="0039134B" w:rsidRDefault="0039134B" w:rsidP="0039134B">
      <w:pPr>
        <w:pStyle w:val="Compact"/>
        <w:numPr>
          <w:ilvl w:val="0"/>
          <w:numId w:val="8"/>
        </w:numPr>
      </w:pPr>
      <w:r>
        <w:rPr>
          <w:b/>
          <w:bCs/>
        </w:rPr>
        <w:t>Performance Critical</w:t>
      </w:r>
      <w:r>
        <w:t>: Consider indexed views or tables</w:t>
      </w:r>
    </w:p>
    <w:p w14:paraId="1B3D0068" w14:textId="77777777" w:rsidR="0039134B" w:rsidRDefault="00000000" w:rsidP="0039134B">
      <w:r>
        <w:pict w14:anchorId="66945DEF">
          <v:rect id="_x0000_i1057" style="width:0;height:1.5pt" o:hralign="center" o:hrstd="t" o:hr="t"/>
        </w:pict>
      </w:r>
    </w:p>
    <w:p w14:paraId="0E4562E3" w14:textId="77777777" w:rsidR="0039134B" w:rsidRDefault="0039134B" w:rsidP="0039134B">
      <w:pPr>
        <w:pStyle w:val="Heading2"/>
      </w:pPr>
      <w:bookmarkStart w:id="94" w:name="troubleshooting-common-issues"/>
      <w:bookmarkEnd w:id="91"/>
      <w:bookmarkEnd w:id="93"/>
      <w:r>
        <w:t>Troubleshooting Common Issues</w:t>
      </w:r>
    </w:p>
    <w:p w14:paraId="16EF4E6C" w14:textId="77777777" w:rsidR="0039134B" w:rsidRDefault="0039134B" w:rsidP="0039134B">
      <w:pPr>
        <w:pStyle w:val="Heading3"/>
      </w:pPr>
      <w:bookmarkStart w:id="95" w:name="issue-1-view-not-updatable"/>
      <w:r>
        <w:t>Issue 1: View Not Updatable</w:t>
      </w:r>
    </w:p>
    <w:p w14:paraId="75A0424C" w14:textId="77777777" w:rsidR="0039134B" w:rsidRDefault="0039134B" w:rsidP="0039134B">
      <w:pPr>
        <w:pStyle w:val="SourceCode"/>
      </w:pPr>
      <w:r>
        <w:rPr>
          <w:rStyle w:val="CommentTok"/>
        </w:rPr>
        <w:t>-- Problem: Complex view with joins can't be updated</w:t>
      </w:r>
      <w:r>
        <w:br/>
      </w:r>
      <w:r>
        <w:rPr>
          <w:rStyle w:val="CommentTok"/>
        </w:rPr>
        <w:t>-- Solution: Create INSTEAD OF triggers or use stored procedures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tr_update_complex_view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vw_complex_view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Custom update logic here</w:t>
      </w:r>
      <w:r>
        <w:br/>
      </w:r>
      <w:proofErr w:type="gramStart"/>
      <w:r>
        <w:rPr>
          <w:rStyle w:val="ControlFlowTok"/>
        </w:rPr>
        <w:t>END</w:t>
      </w:r>
      <w:r>
        <w:rPr>
          <w:rStyle w:val="NormalTok"/>
        </w:rPr>
        <w:t>;</w:t>
      </w:r>
      <w:proofErr w:type="gramEnd"/>
    </w:p>
    <w:p w14:paraId="201C5F3D" w14:textId="77777777" w:rsidR="0039134B" w:rsidRDefault="0039134B" w:rsidP="0039134B">
      <w:pPr>
        <w:pStyle w:val="Heading3"/>
      </w:pPr>
      <w:bookmarkStart w:id="96" w:name="issue-2-view-performance-problems"/>
      <w:bookmarkEnd w:id="95"/>
      <w:r>
        <w:t>Issue 2: View Performance Problems</w:t>
      </w:r>
    </w:p>
    <w:p w14:paraId="7B7E63EC" w14:textId="77777777" w:rsidR="0039134B" w:rsidRDefault="0039134B" w:rsidP="0039134B">
      <w:pPr>
        <w:pStyle w:val="SourceCode"/>
      </w:pPr>
      <w:r>
        <w:rPr>
          <w:rStyle w:val="CommentTok"/>
        </w:rPr>
        <w:t>-- Problem: View is slow</w:t>
      </w:r>
      <w:r>
        <w:br/>
      </w:r>
      <w:r>
        <w:rPr>
          <w:rStyle w:val="CommentTok"/>
        </w:rPr>
        <w:t>-- Solutions:</w:t>
      </w:r>
      <w:r>
        <w:br/>
      </w:r>
      <w:r>
        <w:rPr>
          <w:rStyle w:val="CommentTok"/>
        </w:rPr>
        <w:t>-- 1. Add indexes to base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employees(</w:t>
      </w:r>
      <w:proofErr w:type="gramEnd"/>
      <w:r>
        <w:rPr>
          <w:rStyle w:val="NormalTok"/>
        </w:rPr>
        <w:t>department, salary);</w:t>
      </w:r>
      <w:r>
        <w:br/>
      </w:r>
      <w:r>
        <w:br/>
      </w:r>
      <w:r>
        <w:rPr>
          <w:rStyle w:val="CommentTok"/>
        </w:rPr>
        <w:t>-- 2. Create indexed view (if possible)</w:t>
      </w:r>
      <w:r>
        <w:br/>
      </w:r>
      <w:r>
        <w:rPr>
          <w:rStyle w:val="CommentTok"/>
        </w:rPr>
        <w:t>-- 3. Use NOEXPAND hint for indexed views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vw_department_summary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(NOEXPAND</w:t>
      </w:r>
      <w:proofErr w:type="gramStart"/>
      <w:r>
        <w:rPr>
          <w:rStyle w:val="NormalTok"/>
        </w:rPr>
        <w:t>);</w:t>
      </w:r>
      <w:proofErr w:type="gramEnd"/>
    </w:p>
    <w:p w14:paraId="3ACC60DA" w14:textId="77777777" w:rsidR="0039134B" w:rsidRDefault="0039134B" w:rsidP="0039134B">
      <w:pPr>
        <w:pStyle w:val="Heading3"/>
      </w:pPr>
      <w:bookmarkStart w:id="97" w:name="issue-3-schema-binding-issues"/>
      <w:bookmarkEnd w:id="96"/>
      <w:r>
        <w:t>Issue 3: Schema Binding Issues</w:t>
      </w:r>
    </w:p>
    <w:p w14:paraId="4DAC5872" w14:textId="77777777" w:rsidR="0039134B" w:rsidRDefault="0039134B" w:rsidP="0039134B">
      <w:pPr>
        <w:pStyle w:val="SourceCode"/>
      </w:pPr>
      <w:r>
        <w:rPr>
          <w:rStyle w:val="CommentTok"/>
        </w:rPr>
        <w:t>-- Problem: Can't create indexed view</w:t>
      </w:r>
      <w:r>
        <w:br/>
      </w:r>
      <w:r>
        <w:rPr>
          <w:rStyle w:val="CommentTok"/>
        </w:rPr>
        <w:t>-- Solution: Use SCHEMABINDING and proper syntax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vw_indexed_view</w:t>
      </w:r>
      <w:proofErr w:type="spellEnd"/>
      <w:r>
        <w:br/>
      </w:r>
      <w:r>
        <w:rPr>
          <w:rStyle w:val="KeywordTok"/>
        </w:rPr>
        <w:lastRenderedPageBreak/>
        <w:t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</w:t>
      </w:r>
      <w:proofErr w:type="gramStart"/>
      <w:r>
        <w:rPr>
          <w:rStyle w:val="NormalTok"/>
        </w:rPr>
        <w:t>BIG(</w:t>
      </w:r>
      <w:proofErr w:type="gramEnd"/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dbo.employees</w:t>
      </w:r>
      <w:proofErr w:type="spellEnd"/>
      <w:proofErr w:type="gramEnd"/>
      <w:r>
        <w:rPr>
          <w:rStyle w:val="NormalTok"/>
        </w:rPr>
        <w:t xml:space="preserve">  </w:t>
      </w:r>
      <w:r>
        <w:rPr>
          <w:rStyle w:val="CommentTok"/>
        </w:rPr>
        <w:t>-- Must use schema prefix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department;</w:t>
      </w:r>
      <w:proofErr w:type="gramEnd"/>
    </w:p>
    <w:p w14:paraId="67C9F1AA" w14:textId="77777777" w:rsidR="0039134B" w:rsidRDefault="00000000" w:rsidP="0039134B">
      <w:r>
        <w:pict w14:anchorId="64E47CF4">
          <v:rect id="_x0000_i1058" style="width:0;height:1.5pt" o:hralign="center" o:hrstd="t" o:hr="t"/>
        </w:pict>
      </w:r>
    </w:p>
    <w:bookmarkEnd w:id="94"/>
    <w:bookmarkEnd w:id="97"/>
    <w:p w14:paraId="4949084F" w14:textId="77777777" w:rsidR="0039134B" w:rsidRDefault="0039134B" w:rsidP="0039134B">
      <w:pPr>
        <w:pStyle w:val="Heading2"/>
      </w:pPr>
      <w:r>
        <w:t>Summary</w:t>
      </w:r>
    </w:p>
    <w:p w14:paraId="11D09AB7" w14:textId="77777777" w:rsidR="0039134B" w:rsidRDefault="0039134B" w:rsidP="0039134B">
      <w:pPr>
        <w:pStyle w:val="FirstParagraph"/>
      </w:pPr>
      <w:r>
        <w:t xml:space="preserve">Views in SQL Server are powerful tools for: - </w:t>
      </w:r>
      <w:r>
        <w:rPr>
          <w:b/>
          <w:bCs/>
        </w:rPr>
        <w:t>Data Security</w:t>
      </w:r>
      <w:r>
        <w:t xml:space="preserve">: Controlling access to sensitive information - </w:t>
      </w:r>
      <w:r>
        <w:rPr>
          <w:b/>
          <w:bCs/>
        </w:rPr>
        <w:t>Code Reusability</w:t>
      </w:r>
      <w:r>
        <w:t xml:space="preserve">: Creating reusable query logic - </w:t>
      </w:r>
      <w:r>
        <w:rPr>
          <w:b/>
          <w:bCs/>
        </w:rPr>
        <w:t>Simplification</w:t>
      </w:r>
      <w:r>
        <w:t xml:space="preserve">: Making complex queries accessible - </w:t>
      </w:r>
      <w:r>
        <w:rPr>
          <w:b/>
          <w:bCs/>
        </w:rPr>
        <w:t>Performance</w:t>
      </w:r>
      <w:r>
        <w:t xml:space="preserve">: Improving query performance with indexed views - </w:t>
      </w:r>
      <w:r>
        <w:rPr>
          <w:b/>
          <w:bCs/>
        </w:rPr>
        <w:t>Maintenance</w:t>
      </w:r>
      <w:r>
        <w:t>: Centralizing business logic in the database</w:t>
      </w:r>
    </w:p>
    <w:bookmarkEnd w:id="44"/>
    <w:p w14:paraId="7DC731A7" w14:textId="77777777" w:rsidR="0039134B" w:rsidRDefault="0039134B">
      <w:pPr>
        <w:pStyle w:val="BodyText"/>
      </w:pPr>
    </w:p>
    <w:p w14:paraId="2CCE0D2D" w14:textId="77777777" w:rsidR="0039134B" w:rsidRDefault="0039134B">
      <w:pPr>
        <w:pStyle w:val="BodyText"/>
      </w:pPr>
    </w:p>
    <w:p w14:paraId="687489B1" w14:textId="77777777" w:rsidR="0039134B" w:rsidRDefault="0039134B">
      <w:pPr>
        <w:pStyle w:val="BodyText"/>
      </w:pPr>
    </w:p>
    <w:p w14:paraId="164450BC" w14:textId="77777777" w:rsidR="0039134B" w:rsidRDefault="0039134B">
      <w:pPr>
        <w:pStyle w:val="BodyText"/>
      </w:pPr>
    </w:p>
    <w:p w14:paraId="240CD966" w14:textId="77777777" w:rsidR="0039134B" w:rsidRDefault="0039134B">
      <w:pPr>
        <w:pStyle w:val="BodyText"/>
      </w:pPr>
    </w:p>
    <w:p w14:paraId="4EAE4CAE" w14:textId="77777777" w:rsidR="0039134B" w:rsidRDefault="0039134B">
      <w:pPr>
        <w:pStyle w:val="BodyText"/>
      </w:pPr>
    </w:p>
    <w:p w14:paraId="679E91AB" w14:textId="77777777" w:rsidR="0039134B" w:rsidRDefault="0039134B">
      <w:pPr>
        <w:pStyle w:val="BodyText"/>
      </w:pPr>
    </w:p>
    <w:p w14:paraId="4EA503E0" w14:textId="77777777" w:rsidR="0039134B" w:rsidRDefault="0039134B">
      <w:pPr>
        <w:pStyle w:val="BodyText"/>
      </w:pPr>
    </w:p>
    <w:p w14:paraId="3185A807" w14:textId="77777777" w:rsidR="0039134B" w:rsidRDefault="0039134B">
      <w:pPr>
        <w:pStyle w:val="BodyText"/>
      </w:pPr>
    </w:p>
    <w:p w14:paraId="669B3364" w14:textId="77777777" w:rsidR="0039134B" w:rsidRDefault="0039134B">
      <w:pPr>
        <w:pStyle w:val="BodyText"/>
      </w:pPr>
    </w:p>
    <w:p w14:paraId="4BDCD999" w14:textId="77777777" w:rsidR="0039134B" w:rsidRDefault="0039134B">
      <w:pPr>
        <w:pStyle w:val="BodyText"/>
      </w:pPr>
    </w:p>
    <w:p w14:paraId="499534AA" w14:textId="77777777" w:rsidR="0039134B" w:rsidRDefault="0039134B">
      <w:pPr>
        <w:pStyle w:val="BodyText"/>
      </w:pPr>
    </w:p>
    <w:p w14:paraId="646F9D48" w14:textId="77777777" w:rsidR="0039134B" w:rsidRDefault="0039134B">
      <w:pPr>
        <w:pStyle w:val="BodyText"/>
      </w:pPr>
    </w:p>
    <w:p w14:paraId="5FDEC6BF" w14:textId="77777777" w:rsidR="0039134B" w:rsidRDefault="0039134B">
      <w:pPr>
        <w:pStyle w:val="BodyText"/>
      </w:pPr>
    </w:p>
    <w:p w14:paraId="1E1EF51A" w14:textId="77777777" w:rsidR="0039134B" w:rsidRDefault="0039134B">
      <w:pPr>
        <w:pStyle w:val="BodyText"/>
      </w:pPr>
    </w:p>
    <w:p w14:paraId="329AD40C" w14:textId="77777777" w:rsidR="0039134B" w:rsidRDefault="0039134B">
      <w:pPr>
        <w:pStyle w:val="BodyText"/>
      </w:pPr>
    </w:p>
    <w:p w14:paraId="510414F0" w14:textId="77777777" w:rsidR="0039134B" w:rsidRDefault="0039134B">
      <w:pPr>
        <w:pStyle w:val="BodyText"/>
      </w:pPr>
    </w:p>
    <w:p w14:paraId="462EFA8F" w14:textId="77777777" w:rsidR="0039134B" w:rsidRDefault="0039134B">
      <w:pPr>
        <w:pStyle w:val="BodyText"/>
      </w:pPr>
    </w:p>
    <w:p w14:paraId="5D4F6409" w14:textId="77777777" w:rsidR="0039134B" w:rsidRDefault="0039134B">
      <w:pPr>
        <w:pStyle w:val="BodyText"/>
      </w:pPr>
    </w:p>
    <w:p w14:paraId="08D7F91F" w14:textId="77777777" w:rsidR="0039134B" w:rsidRDefault="0039134B">
      <w:pPr>
        <w:pStyle w:val="BodyText"/>
      </w:pPr>
    </w:p>
    <w:p w14:paraId="2E976137" w14:textId="77777777" w:rsidR="0039134B" w:rsidRDefault="0039134B">
      <w:pPr>
        <w:pStyle w:val="BodyText"/>
      </w:pPr>
    </w:p>
    <w:p w14:paraId="452E8235" w14:textId="77777777" w:rsidR="0039134B" w:rsidRDefault="0039134B">
      <w:pPr>
        <w:pStyle w:val="BodyText"/>
      </w:pPr>
    </w:p>
    <w:p w14:paraId="2F776D40" w14:textId="77777777" w:rsidR="0039134B" w:rsidRDefault="0039134B">
      <w:pPr>
        <w:pStyle w:val="BodyText"/>
      </w:pPr>
    </w:p>
    <w:p w14:paraId="0769667E" w14:textId="77777777" w:rsidR="0039134B" w:rsidRDefault="0039134B">
      <w:pPr>
        <w:pStyle w:val="BodyText"/>
      </w:pPr>
    </w:p>
    <w:p w14:paraId="6174C327" w14:textId="77777777" w:rsidR="0039134B" w:rsidRDefault="0039134B">
      <w:pPr>
        <w:pStyle w:val="BodyText"/>
      </w:pPr>
    </w:p>
    <w:p w14:paraId="70CA76A6" w14:textId="77777777" w:rsidR="0039134B" w:rsidRDefault="0039134B">
      <w:pPr>
        <w:pStyle w:val="BodyText"/>
      </w:pPr>
    </w:p>
    <w:p w14:paraId="282EDEE0" w14:textId="77777777" w:rsidR="0039134B" w:rsidRDefault="0039134B">
      <w:pPr>
        <w:pStyle w:val="BodyText"/>
      </w:pPr>
    </w:p>
    <w:p w14:paraId="22141B61" w14:textId="77777777" w:rsidR="0039134B" w:rsidRDefault="0039134B">
      <w:pPr>
        <w:pStyle w:val="BodyText"/>
      </w:pPr>
    </w:p>
    <w:p w14:paraId="3E2E9755" w14:textId="77777777" w:rsidR="0039134B" w:rsidRDefault="0039134B">
      <w:pPr>
        <w:pStyle w:val="BodyText"/>
      </w:pPr>
    </w:p>
    <w:p w14:paraId="21AD672C" w14:textId="77777777" w:rsidR="0039134B" w:rsidRDefault="0039134B">
      <w:pPr>
        <w:pStyle w:val="BodyText"/>
      </w:pPr>
    </w:p>
    <w:p w14:paraId="1FB8446B" w14:textId="77777777" w:rsidR="0039134B" w:rsidRDefault="0039134B">
      <w:pPr>
        <w:pStyle w:val="BodyText"/>
      </w:pPr>
    </w:p>
    <w:p w14:paraId="67FD44DD" w14:textId="77777777" w:rsidR="0039134B" w:rsidRDefault="0039134B">
      <w:pPr>
        <w:pStyle w:val="BodyText"/>
      </w:pPr>
    </w:p>
    <w:p w14:paraId="2B2D1317" w14:textId="77777777" w:rsidR="0039134B" w:rsidRDefault="0039134B">
      <w:pPr>
        <w:pStyle w:val="BodyText"/>
      </w:pPr>
    </w:p>
    <w:p w14:paraId="34C161B3" w14:textId="77777777" w:rsidR="0039134B" w:rsidRDefault="0039134B">
      <w:pPr>
        <w:pStyle w:val="BodyText"/>
      </w:pPr>
    </w:p>
    <w:p w14:paraId="6BA8BA49" w14:textId="77777777" w:rsidR="0039134B" w:rsidRDefault="0039134B">
      <w:pPr>
        <w:pStyle w:val="BodyText"/>
      </w:pPr>
    </w:p>
    <w:p w14:paraId="5A4A7E60" w14:textId="77777777" w:rsidR="0039134B" w:rsidRDefault="0039134B">
      <w:pPr>
        <w:pStyle w:val="BodyText"/>
      </w:pPr>
    </w:p>
    <w:p w14:paraId="63B1A113" w14:textId="77777777" w:rsidR="0039134B" w:rsidRDefault="0039134B">
      <w:pPr>
        <w:pStyle w:val="BodyText"/>
      </w:pPr>
    </w:p>
    <w:p w14:paraId="4FED830E" w14:textId="77777777" w:rsidR="0039134B" w:rsidRDefault="0039134B">
      <w:pPr>
        <w:pStyle w:val="BodyText"/>
      </w:pPr>
    </w:p>
    <w:p w14:paraId="7EEE2414" w14:textId="77777777" w:rsidR="0039134B" w:rsidRDefault="0039134B">
      <w:pPr>
        <w:pStyle w:val="BodyText"/>
      </w:pPr>
    </w:p>
    <w:p w14:paraId="23BE86B5" w14:textId="77777777" w:rsidR="0039134B" w:rsidRDefault="0039134B">
      <w:pPr>
        <w:pStyle w:val="BodyText"/>
      </w:pPr>
    </w:p>
    <w:p w14:paraId="17D44A0B" w14:textId="77777777" w:rsidR="0039134B" w:rsidRDefault="0039134B">
      <w:pPr>
        <w:pStyle w:val="BodyText"/>
      </w:pPr>
    </w:p>
    <w:p w14:paraId="3AC0D5C1" w14:textId="77777777" w:rsidR="0039134B" w:rsidRDefault="0039134B">
      <w:pPr>
        <w:pStyle w:val="BodyText"/>
      </w:pPr>
    </w:p>
    <w:p w14:paraId="149DA354" w14:textId="77777777" w:rsidR="0039134B" w:rsidRDefault="0039134B">
      <w:pPr>
        <w:pStyle w:val="BodyText"/>
      </w:pPr>
    </w:p>
    <w:p w14:paraId="610F908F" w14:textId="77777777" w:rsidR="0039134B" w:rsidRDefault="0039134B">
      <w:pPr>
        <w:pStyle w:val="BodyText"/>
      </w:pPr>
    </w:p>
    <w:p w14:paraId="306EA985" w14:textId="77777777" w:rsidR="0039134B" w:rsidRDefault="0039134B">
      <w:pPr>
        <w:pStyle w:val="BodyText"/>
      </w:pPr>
    </w:p>
    <w:p w14:paraId="23BDAFEE" w14:textId="77777777" w:rsidR="0039134B" w:rsidRDefault="0039134B">
      <w:pPr>
        <w:pStyle w:val="BodyText"/>
      </w:pPr>
    </w:p>
    <w:p w14:paraId="57FF12D6" w14:textId="77777777" w:rsidR="0039134B" w:rsidRDefault="0039134B">
      <w:pPr>
        <w:pStyle w:val="BodyText"/>
      </w:pPr>
    </w:p>
    <w:p w14:paraId="7D3B8BE6" w14:textId="77777777" w:rsidR="0039134B" w:rsidRDefault="0039134B">
      <w:pPr>
        <w:pStyle w:val="BodyText"/>
      </w:pPr>
    </w:p>
    <w:p w14:paraId="6B40201D" w14:textId="77777777" w:rsidR="0039134B" w:rsidRDefault="0039134B">
      <w:pPr>
        <w:pStyle w:val="BodyText"/>
      </w:pPr>
    </w:p>
    <w:p w14:paraId="60F2F4A2" w14:textId="2F443A8D" w:rsidR="0039134B" w:rsidRPr="0021468F" w:rsidRDefault="0039134B" w:rsidP="0039134B">
      <w:pPr>
        <w:pStyle w:val="Heading1"/>
        <w:numPr>
          <w:ilvl w:val="0"/>
          <w:numId w:val="1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0" locked="0" layoutInCell="1" allowOverlap="1" wp14:anchorId="639FC7FC" wp14:editId="03C80649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141596500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C8CB" id="Graphic 5" o:spid="_x0000_s1026" style="position:absolute;margin-left:78pt;margin-top:-16.25pt;width:439.3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9024" behindDoc="0" locked="0" layoutInCell="1" allowOverlap="1" wp14:anchorId="2BA5DC0A" wp14:editId="14F723FB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446718817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Stored Procedure</w:t>
      </w:r>
    </w:p>
    <w:p w14:paraId="6BD4E21A" w14:textId="77777777" w:rsidR="0039134B" w:rsidRDefault="0039134B">
      <w:pPr>
        <w:pStyle w:val="BodyText"/>
        <w:rPr>
          <w:sz w:val="21"/>
        </w:rPr>
      </w:pPr>
    </w:p>
    <w:p w14:paraId="674D3700" w14:textId="116DC915" w:rsidR="007D7360" w:rsidRDefault="007D7360">
      <w:pPr>
        <w:pStyle w:val="BodyText"/>
        <w:rPr>
          <w:sz w:val="21"/>
        </w:rPr>
      </w:pPr>
    </w:p>
    <w:p w14:paraId="377B7150" w14:textId="77777777" w:rsidR="009B206D" w:rsidRDefault="009B206D" w:rsidP="009B206D">
      <w:pPr>
        <w:pStyle w:val="Heading1"/>
      </w:pPr>
      <w:bookmarkStart w:id="98" w:name="Xcc1b57916d666cb42e6363d9688e6b7bea48dd0"/>
      <w:r>
        <w:t>Complete Guide to Stored Procedures in SSMS</w:t>
      </w:r>
    </w:p>
    <w:p w14:paraId="15B6EB06" w14:textId="77777777" w:rsidR="009B206D" w:rsidRDefault="009B206D" w:rsidP="009B206D">
      <w:pPr>
        <w:pStyle w:val="Heading2"/>
      </w:pPr>
      <w:r>
        <w:t>Table of Contents</w:t>
      </w:r>
    </w:p>
    <w:p w14:paraId="2562FA4E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what-is-a-stored-procedure">
        <w:r>
          <w:rPr>
            <w:rStyle w:val="Hyperlink"/>
          </w:rPr>
          <w:t>What is a Stored Procedure?</w:t>
        </w:r>
      </w:hyperlink>
    </w:p>
    <w:p w14:paraId="612953DB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enefits-of-stored-procedures">
        <w:r>
          <w:rPr>
            <w:rStyle w:val="Hyperlink"/>
          </w:rPr>
          <w:t>Benefits of Stored Procedures</w:t>
        </w:r>
      </w:hyperlink>
    </w:p>
    <w:p w14:paraId="0982EA61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asic-stored-procedure-syntax">
        <w:r>
          <w:rPr>
            <w:rStyle w:val="Hyperlink"/>
          </w:rPr>
          <w:t>Basic Stored Procedure Syntax</w:t>
        </w:r>
      </w:hyperlink>
    </w:p>
    <w:p w14:paraId="7E663B57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imple-stored-procedures">
        <w:r>
          <w:rPr>
            <w:rStyle w:val="Hyperlink"/>
          </w:rPr>
          <w:t>Simple Stored Procedures</w:t>
        </w:r>
      </w:hyperlink>
    </w:p>
    <w:p w14:paraId="32FF69F9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tored-procedures-with-parameters">
        <w:r>
          <w:rPr>
            <w:rStyle w:val="Hyperlink"/>
          </w:rPr>
          <w:t>Stored Procedures with Parameters</w:t>
        </w:r>
      </w:hyperlink>
    </w:p>
    <w:p w14:paraId="0B91488E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input-and-output-parameters">
        <w:r>
          <w:rPr>
            <w:rStyle w:val="Hyperlink"/>
          </w:rPr>
          <w:t>Input and Output Parameters</w:t>
        </w:r>
      </w:hyperlink>
    </w:p>
    <w:p w14:paraId="5F9933EB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return-values-and-status">
        <w:r>
          <w:rPr>
            <w:rStyle w:val="Hyperlink"/>
          </w:rPr>
          <w:t>Return Values and Status</w:t>
        </w:r>
      </w:hyperlink>
    </w:p>
    <w:p w14:paraId="1369B164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control-flow-in-stored-procedures">
        <w:r>
          <w:rPr>
            <w:rStyle w:val="Hyperlink"/>
          </w:rPr>
          <w:t>Control Flow in Stored Procedures</w:t>
        </w:r>
      </w:hyperlink>
    </w:p>
    <w:p w14:paraId="58C6F5D6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error-handling">
        <w:r>
          <w:rPr>
            <w:rStyle w:val="Hyperlink"/>
          </w:rPr>
          <w:t>Error Handling</w:t>
        </w:r>
      </w:hyperlink>
    </w:p>
    <w:p w14:paraId="63D1E889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dynamic-sql-in-stored-procedures">
        <w:r>
          <w:rPr>
            <w:rStyle w:val="Hyperlink"/>
          </w:rPr>
          <w:t>Dynamic SQL in Stored Procedures</w:t>
        </w:r>
      </w:hyperlink>
    </w:p>
    <w:p w14:paraId="06D2A8CA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cursors-in-stored-procedures">
        <w:r>
          <w:rPr>
            <w:rStyle w:val="Hyperlink"/>
          </w:rPr>
          <w:t>Cursors in Stored Procedures</w:t>
        </w:r>
      </w:hyperlink>
    </w:p>
    <w:p w14:paraId="5AA1F8C4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advanced-stored-procedures">
        <w:r>
          <w:rPr>
            <w:rStyle w:val="Hyperlink"/>
          </w:rPr>
          <w:t>Advanced Stored Procedures</w:t>
        </w:r>
      </w:hyperlink>
    </w:p>
    <w:p w14:paraId="12D15790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performance-optimization">
        <w:r>
          <w:rPr>
            <w:rStyle w:val="Hyperlink"/>
          </w:rPr>
          <w:t>Performance Optimization</w:t>
        </w:r>
      </w:hyperlink>
    </w:p>
    <w:p w14:paraId="0418F96C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security-and-permissions">
        <w:r>
          <w:rPr>
            <w:rStyle w:val="Hyperlink"/>
          </w:rPr>
          <w:t>Security and Permissions</w:t>
        </w:r>
      </w:hyperlink>
    </w:p>
    <w:p w14:paraId="4D2549FF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managing-stored-procedures-in-ssms">
        <w:r>
          <w:rPr>
            <w:rStyle w:val="Hyperlink"/>
          </w:rPr>
          <w:t>Managing Stored Procedures in SSMS</w:t>
        </w:r>
      </w:hyperlink>
    </w:p>
    <w:p w14:paraId="2A94AA75" w14:textId="77777777" w:rsidR="009B206D" w:rsidRDefault="009B206D" w:rsidP="009B206D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245C16C8" w14:textId="77777777" w:rsidR="009B206D" w:rsidRDefault="00000000" w:rsidP="009B206D">
      <w:r>
        <w:pict w14:anchorId="7105FCF7">
          <v:rect id="_x0000_i1059" style="width:0;height:1.5pt" o:hralign="center" o:hrstd="t" o:hr="t"/>
        </w:pict>
      </w:r>
    </w:p>
    <w:p w14:paraId="7BE2CD0C" w14:textId="77777777" w:rsidR="009B206D" w:rsidRDefault="009B206D" w:rsidP="009B206D">
      <w:pPr>
        <w:pStyle w:val="Heading2"/>
      </w:pPr>
      <w:bookmarkStart w:id="99" w:name="what-is-a-stored-procedure"/>
      <w:r>
        <w:t>What is a Stored Procedure?</w:t>
      </w:r>
    </w:p>
    <w:p w14:paraId="46E12FC2" w14:textId="77777777" w:rsidR="009B206D" w:rsidRDefault="009B206D" w:rsidP="009B206D">
      <w:pPr>
        <w:pStyle w:val="FirstParagraph"/>
      </w:pPr>
      <w:r>
        <w:t xml:space="preserve">A </w:t>
      </w:r>
      <w:r>
        <w:rPr>
          <w:b/>
          <w:bCs/>
        </w:rPr>
        <w:t>Stored Procedure</w:t>
      </w:r>
      <w:r>
        <w:t xml:space="preserve"> is a precompiled collection of SQL statements and optional control-flow statements stored in the database. Stored procedures can accept parameters, return values, and execute complex business logic.</w:t>
      </w:r>
    </w:p>
    <w:p w14:paraId="47F1FC9E" w14:textId="77777777" w:rsidR="009B206D" w:rsidRDefault="009B206D" w:rsidP="009B206D">
      <w:pPr>
        <w:pStyle w:val="Heading3"/>
      </w:pPr>
      <w:bookmarkStart w:id="100" w:name="key-characteristics"/>
      <w:r>
        <w:t>Key Characteristics:</w:t>
      </w:r>
    </w:p>
    <w:p w14:paraId="29751CC1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Precompiled</w:t>
      </w:r>
      <w:r>
        <w:t>: Execution plan is cached for better performance</w:t>
      </w:r>
    </w:p>
    <w:p w14:paraId="0CDCEC69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Parameterized</w:t>
      </w:r>
      <w:r>
        <w:t>: Can accept input and output parameters</w:t>
      </w:r>
    </w:p>
    <w:p w14:paraId="126638E3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Reusable</w:t>
      </w:r>
      <w:r>
        <w:t xml:space="preserve">: Can be called multiple times </w:t>
      </w:r>
      <w:proofErr w:type="gramStart"/>
      <w:r>
        <w:t>from</w:t>
      </w:r>
      <w:proofErr w:type="gramEnd"/>
      <w:r>
        <w:t xml:space="preserve"> different applications</w:t>
      </w:r>
    </w:p>
    <w:p w14:paraId="76A10D8A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Secure</w:t>
      </w:r>
      <w:r>
        <w:t>: Provides controlled access to database objects</w:t>
      </w:r>
    </w:p>
    <w:p w14:paraId="1B91665D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Centralized</w:t>
      </w:r>
      <w:r>
        <w:t>: Business logic is centralized in the database</w:t>
      </w:r>
    </w:p>
    <w:p w14:paraId="3410C1BF" w14:textId="77777777" w:rsidR="009B206D" w:rsidRDefault="00000000" w:rsidP="009B206D">
      <w:r>
        <w:pict w14:anchorId="0DC6782F">
          <v:rect id="_x0000_i1060" style="width:0;height:1.5pt" o:hralign="center" o:hrstd="t" o:hr="t"/>
        </w:pict>
      </w:r>
    </w:p>
    <w:p w14:paraId="01E58C90" w14:textId="77777777" w:rsidR="009B206D" w:rsidRDefault="009B206D" w:rsidP="009B206D">
      <w:pPr>
        <w:pStyle w:val="Heading2"/>
      </w:pPr>
      <w:bookmarkStart w:id="101" w:name="benefits-of-stored-procedures"/>
      <w:bookmarkEnd w:id="99"/>
      <w:bookmarkEnd w:id="100"/>
      <w:r>
        <w:t>Benefits of Stored Procedures</w:t>
      </w:r>
    </w:p>
    <w:p w14:paraId="5E4E316C" w14:textId="77777777" w:rsidR="009B206D" w:rsidRDefault="009B206D" w:rsidP="009B206D">
      <w:pPr>
        <w:pStyle w:val="Heading3"/>
      </w:pPr>
      <w:bookmarkStart w:id="102" w:name="performance-benefits"/>
      <w:r>
        <w:t>Performance Benefits</w:t>
      </w:r>
    </w:p>
    <w:p w14:paraId="78CAF684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Execution Plan Caching</w:t>
      </w:r>
      <w:r>
        <w:t xml:space="preserve">: Plans are compiled and </w:t>
      </w:r>
      <w:proofErr w:type="gramStart"/>
      <w:r>
        <w:t>cached</w:t>
      </w:r>
      <w:proofErr w:type="gramEnd"/>
    </w:p>
    <w:p w14:paraId="1D602795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Reduced Network Traffic</w:t>
      </w:r>
      <w:r>
        <w:t>: Only procedure name and parameters sent</w:t>
      </w:r>
    </w:p>
    <w:p w14:paraId="0CDB3BE6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Batch Processing</w:t>
      </w:r>
      <w:r>
        <w:t>: Multiple statements executed together</w:t>
      </w:r>
    </w:p>
    <w:p w14:paraId="5195A5F1" w14:textId="77777777" w:rsidR="009B206D" w:rsidRDefault="009B206D" w:rsidP="009B206D">
      <w:pPr>
        <w:pStyle w:val="Heading3"/>
      </w:pPr>
      <w:bookmarkStart w:id="103" w:name="security-benefits"/>
      <w:bookmarkEnd w:id="102"/>
      <w:r>
        <w:t>Security Benefits</w:t>
      </w:r>
    </w:p>
    <w:p w14:paraId="750C0203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SQL Injection Prevention</w:t>
      </w:r>
      <w:r>
        <w:t>: Parameters are strongly typed</w:t>
      </w:r>
    </w:p>
    <w:p w14:paraId="68B629C5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Controlled Access</w:t>
      </w:r>
      <w:r>
        <w:t>: Users can execute procedures without direct table access</w:t>
      </w:r>
    </w:p>
    <w:p w14:paraId="2F6D4DFF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Permission Management</w:t>
      </w:r>
      <w:r>
        <w:t>: Grant execute permissions without table permissions</w:t>
      </w:r>
    </w:p>
    <w:p w14:paraId="0F560AE7" w14:textId="77777777" w:rsidR="009B206D" w:rsidRDefault="009B206D" w:rsidP="009B206D">
      <w:pPr>
        <w:pStyle w:val="Heading3"/>
      </w:pPr>
      <w:bookmarkStart w:id="104" w:name="maintenance-benefits"/>
      <w:bookmarkEnd w:id="103"/>
      <w:r>
        <w:t>Maintenance Benefits</w:t>
      </w:r>
    </w:p>
    <w:p w14:paraId="72ECFC88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Centralized Logic</w:t>
      </w:r>
      <w:r>
        <w:t>: Business rules in one location</w:t>
      </w:r>
    </w:p>
    <w:p w14:paraId="08A0EB97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Code Reusability</w:t>
      </w:r>
      <w:r>
        <w:t>: Same logic used across multiple applications</w:t>
      </w:r>
    </w:p>
    <w:p w14:paraId="207AAED6" w14:textId="77777777" w:rsidR="009B206D" w:rsidRDefault="009B206D" w:rsidP="009B206D">
      <w:pPr>
        <w:pStyle w:val="Compact"/>
        <w:numPr>
          <w:ilvl w:val="0"/>
          <w:numId w:val="8"/>
        </w:numPr>
      </w:pPr>
      <w:r>
        <w:rPr>
          <w:b/>
          <w:bCs/>
        </w:rPr>
        <w:t>Easier Updates</w:t>
      </w:r>
      <w:r>
        <w:t>: Change logic without updating applications</w:t>
      </w:r>
    </w:p>
    <w:p w14:paraId="1D921D50" w14:textId="77777777" w:rsidR="009B206D" w:rsidRDefault="00000000" w:rsidP="009B206D">
      <w:r>
        <w:pict w14:anchorId="11FD5EA5">
          <v:rect id="_x0000_i1061" style="width:0;height:1.5pt" o:hralign="center" o:hrstd="t" o:hr="t"/>
        </w:pict>
      </w:r>
    </w:p>
    <w:p w14:paraId="097B4A2D" w14:textId="77777777" w:rsidR="009B206D" w:rsidRDefault="009B206D" w:rsidP="009B206D">
      <w:pPr>
        <w:pStyle w:val="Heading2"/>
      </w:pPr>
      <w:bookmarkStart w:id="105" w:name="basic-stored-procedure-syntax"/>
      <w:bookmarkEnd w:id="101"/>
      <w:bookmarkEnd w:id="104"/>
      <w:r>
        <w:t>Basic Stored Procedure Syntax</w:t>
      </w:r>
    </w:p>
    <w:p w14:paraId="59D95818" w14:textId="77777777" w:rsidR="009B206D" w:rsidRDefault="009B206D" w:rsidP="009B206D">
      <w:pPr>
        <w:pStyle w:val="SourceCode"/>
      </w:pPr>
      <w:r>
        <w:rPr>
          <w:rStyle w:val="CommentTok"/>
        </w:rPr>
        <w:t>-- Create Stored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br/>
      </w:r>
      <w:r>
        <w:rPr>
          <w:rStyle w:val="NormalTok"/>
        </w:rPr>
        <w:t xml:space="preserve">    @parameter1 datatype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@parameter2 datatype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default_value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SQL statements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statements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Control flow statements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, </w:t>
      </w:r>
      <w:r>
        <w:rPr>
          <w:rStyle w:val="ControlFlowTok"/>
        </w:rPr>
        <w:t>WHILE</w:t>
      </w:r>
      <w:r>
        <w:rPr>
          <w:rStyle w:val="NormalTok"/>
        </w:rPr>
        <w:t>, TRY</w:t>
      </w:r>
      <w:r>
        <w:rPr>
          <w:rStyle w:val="OperatorTok"/>
        </w:rPr>
        <w:t>-</w:t>
      </w:r>
      <w:r>
        <w:rPr>
          <w:rStyle w:val="NormalTok"/>
        </w:rPr>
        <w:t>CATCH, etc.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Stored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rPr>
          <w:rStyle w:val="NormalTok"/>
        </w:rPr>
        <w:t xml:space="preserve"> @parameter1 </w:t>
      </w:r>
      <w:r>
        <w:rPr>
          <w:rStyle w:val="OperatorTok"/>
        </w:rPr>
        <w:t>=</w:t>
      </w:r>
      <w:r>
        <w:rPr>
          <w:rStyle w:val="NormalTok"/>
        </w:rPr>
        <w:t xml:space="preserve"> value1, @parameter2 </w:t>
      </w:r>
      <w:r>
        <w:rPr>
          <w:rStyle w:val="OperatorTok"/>
        </w:rPr>
        <w:t>=</w:t>
      </w:r>
      <w:r>
        <w:rPr>
          <w:rStyle w:val="NormalTok"/>
        </w:rPr>
        <w:t xml:space="preserve"> value2</w:t>
      </w:r>
      <w:r>
        <w:br/>
      </w:r>
      <w:r>
        <w:rPr>
          <w:rStyle w:val="CommentTok"/>
        </w:rPr>
        <w:t>-- or</w:t>
      </w:r>
      <w:r>
        <w:br/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rPr>
          <w:rStyle w:val="NormalTok"/>
        </w:rPr>
        <w:t xml:space="preserve"> value1, value2</w:t>
      </w:r>
      <w:r>
        <w:br/>
      </w:r>
      <w:r>
        <w:br/>
      </w:r>
      <w:r>
        <w:rPr>
          <w:rStyle w:val="CommentTok"/>
        </w:rPr>
        <w:t>-- Modify Stored Procedure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Modified SQL statements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Drop Stored Procedure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procedure_name</w:t>
      </w:r>
      <w:proofErr w:type="spellEnd"/>
    </w:p>
    <w:p w14:paraId="02156FF5" w14:textId="77777777" w:rsidR="009B206D" w:rsidRDefault="00000000" w:rsidP="009B206D">
      <w:r>
        <w:pict w14:anchorId="4024A2ED">
          <v:rect id="_x0000_i1062" style="width:0;height:1.5pt" o:hralign="center" o:hrstd="t" o:hr="t"/>
        </w:pict>
      </w:r>
    </w:p>
    <w:p w14:paraId="0B74B850" w14:textId="77777777" w:rsidR="009B206D" w:rsidRDefault="009B206D" w:rsidP="009B206D">
      <w:pPr>
        <w:pStyle w:val="Heading2"/>
      </w:pPr>
      <w:bookmarkStart w:id="106" w:name="simple-stored-procedures"/>
      <w:bookmarkEnd w:id="105"/>
      <w:r>
        <w:t>Simple Stored Procedures</w:t>
      </w:r>
    </w:p>
    <w:p w14:paraId="17CF9249" w14:textId="77777777" w:rsidR="009B206D" w:rsidRDefault="009B206D" w:rsidP="009B206D">
      <w:pPr>
        <w:pStyle w:val="FirstParagraph"/>
      </w:pPr>
      <w:r>
        <w:t>Let’s start with sample tables:</w:t>
      </w:r>
    </w:p>
    <w:p w14:paraId="112BADFD" w14:textId="77777777" w:rsidR="009B206D" w:rsidRDefault="009B206D" w:rsidP="009B206D">
      <w:pPr>
        <w:pStyle w:val="SourceCode"/>
      </w:pPr>
      <w:r>
        <w:rPr>
          <w:rStyle w:val="CommentTok"/>
        </w:rPr>
        <w:t>-- Create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dept_id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timestamp</w:t>
      </w:r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details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'Human Resources'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>);</w:t>
      </w:r>
    </w:p>
    <w:p w14:paraId="53BE8555" w14:textId="77777777" w:rsidR="009B206D" w:rsidRDefault="009B206D" w:rsidP="009B206D">
      <w:pPr>
        <w:pStyle w:val="Heading3"/>
      </w:pPr>
      <w:bookmarkStart w:id="107" w:name="basic-select-procedure"/>
      <w:r>
        <w:t>Basic Select Procedure</w:t>
      </w:r>
    </w:p>
    <w:p w14:paraId="4F0DFBD6" w14:textId="77777777" w:rsidR="009B206D" w:rsidRDefault="009B206D" w:rsidP="009B206D">
      <w:pPr>
        <w:pStyle w:val="SourceCode"/>
      </w:pPr>
      <w:r>
        <w:rPr>
          <w:rStyle w:val="CommentTok"/>
        </w:rPr>
        <w:t>-- Simple procedure to get all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sp_GetAllEmployees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lastRenderedPageBreak/>
        <w:t>-- Execute the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sp_GetAllEmployees</w:t>
      </w:r>
      <w:proofErr w:type="spellEnd"/>
      <w:r>
        <w:rPr>
          <w:rStyle w:val="NormalTok"/>
        </w:rPr>
        <w:t>;</w:t>
      </w:r>
    </w:p>
    <w:p w14:paraId="66831CC1" w14:textId="77777777" w:rsidR="009B206D" w:rsidRDefault="009B206D" w:rsidP="009B206D">
      <w:pPr>
        <w:pStyle w:val="Heading3"/>
      </w:pPr>
      <w:bookmarkStart w:id="108" w:name="basic-insert-procedure"/>
      <w:bookmarkEnd w:id="107"/>
      <w:r>
        <w:t>Basic Insert Procedure</w:t>
      </w:r>
    </w:p>
    <w:p w14:paraId="4EF2F40D" w14:textId="77777777" w:rsidR="009B206D" w:rsidRDefault="009B206D" w:rsidP="009B206D">
      <w:pPr>
        <w:pStyle w:val="SourceCode"/>
      </w:pPr>
      <w:r>
        <w:rPr>
          <w:rStyle w:val="CommentTok"/>
        </w:rPr>
        <w:t>-- Procedure to add new employee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sp_AddEmployee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email, department, position,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'New'</w:t>
      </w:r>
      <w:r>
        <w:rPr>
          <w:rStyle w:val="NormalTok"/>
        </w:rPr>
        <w:t xml:space="preserve">, </w:t>
      </w:r>
      <w:r>
        <w:rPr>
          <w:rStyle w:val="StringTok"/>
        </w:rPr>
        <w:t>'Employee'</w:t>
      </w:r>
      <w:r>
        <w:rPr>
          <w:rStyle w:val="NormalTok"/>
        </w:rPr>
        <w:t xml:space="preserve">, </w:t>
      </w:r>
      <w:r>
        <w:rPr>
          <w:rStyle w:val="StringTok"/>
        </w:rPr>
        <w:t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'Trainee'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>, 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the new employee 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SCOPE_IDENTITY()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sp_AddEmployee</w:t>
      </w:r>
      <w:proofErr w:type="spellEnd"/>
      <w:r>
        <w:rPr>
          <w:rStyle w:val="NormalTok"/>
        </w:rPr>
        <w:t>;</w:t>
      </w:r>
    </w:p>
    <w:p w14:paraId="59896BB1" w14:textId="77777777" w:rsidR="009B206D" w:rsidRDefault="00000000" w:rsidP="009B206D">
      <w:r>
        <w:pict w14:anchorId="588B46C5">
          <v:rect id="_x0000_i1063" style="width:0;height:1.5pt" o:hralign="center" o:hrstd="t" o:hr="t"/>
        </w:pict>
      </w:r>
    </w:p>
    <w:p w14:paraId="07F53E65" w14:textId="77777777" w:rsidR="009B206D" w:rsidRDefault="009B206D" w:rsidP="009B206D">
      <w:pPr>
        <w:pStyle w:val="Heading2"/>
      </w:pPr>
      <w:bookmarkStart w:id="109" w:name="stored-procedures-with-parameters"/>
      <w:bookmarkEnd w:id="106"/>
      <w:bookmarkEnd w:id="108"/>
      <w:r>
        <w:t>Stored Procedures with Parameters</w:t>
      </w:r>
    </w:p>
    <w:p w14:paraId="66675B0B" w14:textId="77777777" w:rsidR="009B206D" w:rsidRDefault="009B206D" w:rsidP="009B206D">
      <w:pPr>
        <w:pStyle w:val="Heading3"/>
      </w:pPr>
      <w:bookmarkStart w:id="110" w:name="input-parameters"/>
      <w:r>
        <w:t>Input Parameters</w:t>
      </w:r>
    </w:p>
    <w:p w14:paraId="261C913C" w14:textId="77777777" w:rsidR="009B206D" w:rsidRDefault="009B206D" w:rsidP="009B206D">
      <w:pPr>
        <w:pStyle w:val="SourceCode"/>
      </w:pPr>
      <w:r>
        <w:rPr>
          <w:rStyle w:val="CommentTok"/>
        </w:rPr>
        <w:t>-- Procedure with input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-- Default value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@min_salary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,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sp_GetEmployeesByDepartment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Using default </w:t>
      </w:r>
      <w:proofErr w:type="spellStart"/>
      <w:r>
        <w:rPr>
          <w:rStyle w:val="CommentTok"/>
        </w:rPr>
        <w:t>min_salary</w:t>
      </w:r>
      <w:proofErr w:type="spellEnd"/>
    </w:p>
    <w:p w14:paraId="30FC7547" w14:textId="77777777" w:rsidR="009B206D" w:rsidRDefault="009B206D" w:rsidP="009B206D">
      <w:pPr>
        <w:pStyle w:val="Heading3"/>
      </w:pPr>
      <w:bookmarkStart w:id="111" w:name="multiple-input-parameters"/>
      <w:bookmarkEnd w:id="110"/>
      <w:r>
        <w:t>Multiple Input Parameters</w:t>
      </w:r>
    </w:p>
    <w:p w14:paraId="602BED66" w14:textId="77777777" w:rsidR="009B206D" w:rsidRDefault="009B206D" w:rsidP="009B206D">
      <w:pPr>
        <w:pStyle w:val="SourceCode"/>
      </w:pPr>
      <w:r>
        <w:rPr>
          <w:rStyle w:val="CommentTok"/>
        </w:rPr>
        <w:t>-- Procedure with multiple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br/>
      </w:r>
      <w:r>
        <w:rPr>
          <w:rStyle w:val="NormalTok"/>
        </w:rPr>
        <w:lastRenderedPageBreak/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@hire_date_from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'1900-01-01'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@hire_date_to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Set default for @hire_date_to if 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@hire_date_to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@hire_date_to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KeywordTok"/>
        </w:rPr>
        <w:t>BETWEEN</w:t>
      </w:r>
      <w:r>
        <w:rPr>
          <w:rStyle w:val="NormalTok"/>
        </w:rPr>
        <w:t xml:space="preserve"> @min_salary </w:t>
      </w:r>
      <w:r>
        <w:rPr>
          <w:rStyle w:val="KeywordTok"/>
        </w:rPr>
        <w:t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@hire_date_from </w:t>
      </w:r>
      <w:r>
        <w:rPr>
          <w:rStyle w:val="KeywordTok"/>
        </w:rPr>
        <w:t>AND</w:t>
      </w:r>
      <w:r>
        <w:rPr>
          <w:rStyle w:val="NormalTok"/>
        </w:rPr>
        <w:t xml:space="preserve"> @hire_date_to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Various execution examples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, @max_salary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sp_GetEmployeesFiltered</w:t>
      </w:r>
      <w:proofErr w:type="spellEnd"/>
      <w:r>
        <w:rPr>
          <w:rStyle w:val="NormalTok"/>
        </w:rPr>
        <w:t xml:space="preserve"> @hire_date_from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</w:p>
    <w:p w14:paraId="103F3C46" w14:textId="77777777" w:rsidR="009B206D" w:rsidRDefault="00000000" w:rsidP="009B206D">
      <w:r>
        <w:pict w14:anchorId="7226EA40">
          <v:rect id="_x0000_i1064" style="width:0;height:1.5pt" o:hralign="center" o:hrstd="t" o:hr="t"/>
        </w:pict>
      </w:r>
    </w:p>
    <w:p w14:paraId="64F7F137" w14:textId="77777777" w:rsidR="009B206D" w:rsidRDefault="009B206D" w:rsidP="009B206D">
      <w:pPr>
        <w:pStyle w:val="Heading2"/>
      </w:pPr>
      <w:bookmarkStart w:id="112" w:name="input-and-output-parameters"/>
      <w:bookmarkEnd w:id="109"/>
      <w:bookmarkEnd w:id="111"/>
      <w:r>
        <w:t>Input and Output Parameters</w:t>
      </w:r>
    </w:p>
    <w:p w14:paraId="16EDB621" w14:textId="77777777" w:rsidR="009B206D" w:rsidRDefault="009B206D" w:rsidP="009B206D">
      <w:pPr>
        <w:pStyle w:val="Heading3"/>
      </w:pPr>
      <w:bookmarkStart w:id="113" w:name="output-parameters"/>
      <w:r>
        <w:t>Output Parameters</w:t>
      </w:r>
    </w:p>
    <w:p w14:paraId="3870E016" w14:textId="77777777" w:rsidR="009B206D" w:rsidRDefault="009B206D" w:rsidP="009B206D">
      <w:pPr>
        <w:pStyle w:val="SourceCode"/>
      </w:pPr>
      <w:r>
        <w:rPr>
          <w:rStyle w:val="CommentTok"/>
        </w:rPr>
        <w:t>-- Procedure with output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sp_GetDepartmentStats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@employee_count </w:t>
      </w:r>
      <w:r>
        <w:rPr>
          <w:rStyle w:val="DataTypeTok"/>
        </w:rPr>
        <w:t>INT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@avg_salary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@avg_salary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(salary),</w:t>
      </w:r>
      <w:r>
        <w:br/>
      </w:r>
      <w:r>
        <w:rPr>
          <w:rStyle w:val="NormalTok"/>
        </w:rPr>
        <w:t xml:space="preserve">        @total_salary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Also return a result 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-</w:t>
      </w:r>
      <w:r>
        <w:rPr>
          <w:rStyle w:val="NormalTok"/>
        </w:rPr>
        <w:t xml:space="preserve"> @avg_salary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salary_diff_from_avg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output parameters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@count </w:t>
      </w:r>
      <w:r>
        <w:rPr>
          <w:rStyle w:val="DataTypeTok"/>
        </w:rPr>
        <w:t>INT</w:t>
      </w:r>
      <w:r>
        <w:rPr>
          <w:rStyle w:val="NormalTok"/>
        </w:rPr>
        <w:t xml:space="preserve">, @avg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@total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sp_GetDepartmentStats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@count OUTPUT,</w:t>
      </w:r>
      <w:r>
        <w:br/>
      </w:r>
      <w:r>
        <w:rPr>
          <w:rStyle w:val="NormalTok"/>
        </w:rPr>
        <w:t xml:space="preserve">    @avg_salary </w:t>
      </w:r>
      <w:r>
        <w:rPr>
          <w:rStyle w:val="OperatorTok"/>
        </w:rPr>
        <w:t>=</w:t>
      </w:r>
      <w:r>
        <w:rPr>
          <w:rStyle w:val="NormalTok"/>
        </w:rPr>
        <w:t xml:space="preserve"> @avg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OperatorTok"/>
        </w:rPr>
        <w:t>=</w:t>
      </w:r>
      <w:r>
        <w:rPr>
          <w:rStyle w:val="NormalTok"/>
        </w:rPr>
        <w:t xml:space="preserve"> @total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@avg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@total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TotalSalary</w:t>
      </w:r>
      <w:proofErr w:type="spellEnd"/>
      <w:r>
        <w:rPr>
          <w:rStyle w:val="NormalTok"/>
        </w:rPr>
        <w:t>;</w:t>
      </w:r>
    </w:p>
    <w:p w14:paraId="5D518C80" w14:textId="77777777" w:rsidR="009B206D" w:rsidRDefault="009B206D" w:rsidP="009B206D">
      <w:pPr>
        <w:pStyle w:val="Heading3"/>
      </w:pPr>
      <w:bookmarkStart w:id="114" w:name="inputoutput-parameters"/>
      <w:bookmarkEnd w:id="113"/>
      <w:r>
        <w:t>Input/Output Parameters</w:t>
      </w:r>
    </w:p>
    <w:p w14:paraId="1C87E28B" w14:textId="77777777" w:rsidR="009B206D" w:rsidRDefault="009B206D" w:rsidP="009B206D">
      <w:pPr>
        <w:pStyle w:val="SourceCode"/>
      </w:pPr>
      <w:r>
        <w:rPr>
          <w:rStyle w:val="CommentTok"/>
        </w:rPr>
        <w:t>-- Procedure with input/output parameter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sp_CalculateBonus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bonus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(@bonus_percentage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employee info with bonus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@bonus_percentage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bonus_percentage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@bonus_amount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bonus_amount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salary </w:t>
      </w:r>
      <w:r>
        <w:rPr>
          <w:rStyle w:val="OperatorTok"/>
        </w:rPr>
        <w:t>+</w:t>
      </w:r>
      <w:r>
        <w:rPr>
          <w:rStyle w:val="NormalTok"/>
        </w:rPr>
        <w:t xml:space="preserve"> @bonus_amount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total_compensation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@bonus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sp_CalculateBonus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OperatorTok"/>
        </w:rPr>
        <w:t>=</w:t>
      </w:r>
      <w:r>
        <w:rPr>
          <w:rStyle w:val="NormalTok"/>
        </w:rPr>
        <w:t xml:space="preserve"> @bonus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@bonus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CalculatedBonus</w:t>
      </w:r>
      <w:proofErr w:type="spellEnd"/>
      <w:r>
        <w:rPr>
          <w:rStyle w:val="NormalTok"/>
        </w:rPr>
        <w:t>;</w:t>
      </w:r>
    </w:p>
    <w:p w14:paraId="240AB262" w14:textId="77777777" w:rsidR="009B206D" w:rsidRDefault="00000000" w:rsidP="009B206D">
      <w:r>
        <w:pict w14:anchorId="59F58EA9">
          <v:rect id="_x0000_i1065" style="width:0;height:1.5pt" o:hralign="center" o:hrstd="t" o:hr="t"/>
        </w:pict>
      </w:r>
    </w:p>
    <w:p w14:paraId="496A22CE" w14:textId="77777777" w:rsidR="009B206D" w:rsidRDefault="009B206D" w:rsidP="009B206D">
      <w:pPr>
        <w:pStyle w:val="Heading2"/>
      </w:pPr>
      <w:bookmarkStart w:id="115" w:name="return-values-and-status"/>
      <w:bookmarkEnd w:id="112"/>
      <w:bookmarkEnd w:id="114"/>
      <w:r>
        <w:t>Return Values and Status</w:t>
      </w:r>
    </w:p>
    <w:p w14:paraId="07C62470" w14:textId="77777777" w:rsidR="009B206D" w:rsidRDefault="009B206D" w:rsidP="009B206D">
      <w:pPr>
        <w:pStyle w:val="Heading3"/>
      </w:pPr>
      <w:bookmarkStart w:id="116" w:name="using-return-values"/>
      <w:r>
        <w:t>Using Return Values</w:t>
      </w:r>
    </w:p>
    <w:p w14:paraId="577089DE" w14:textId="77777777" w:rsidR="009B206D" w:rsidRDefault="009B206D" w:rsidP="009B206D">
      <w:pPr>
        <w:pStyle w:val="SourceCode"/>
      </w:pPr>
      <w:r>
        <w:rPr>
          <w:rStyle w:val="CommentTok"/>
        </w:rPr>
        <w:t>-- Procedure with return values for status codes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sp_UpdateEmployeeSalary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if employee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-- Employee not found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rPr>
          <w:rStyle w:val="CommentTok"/>
        </w:rPr>
        <w:t>-- Invalid salary amount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; </w:t>
      </w:r>
      <w:r>
        <w:rPr>
          <w:rStyle w:val="CommentTok"/>
        </w:rPr>
        <w:t>-- Salary decrease too large (more than 20%)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change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'UPDATE'</w:t>
      </w:r>
      <w:r>
        <w:rPr>
          <w:rStyle w:val="NormalTok"/>
        </w:rPr>
        <w:t xml:space="preserve">, USER_NAME(), GETDATE(),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 updated for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(@current_salary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-- Success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and check return value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@return_value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@return_value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sp_UpdateEmployeeSalary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@return_value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'Success: Salary updated'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Employee not found'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Invalid salary amount'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Salary decrease too large'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'Unknown error'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Result;</w:t>
      </w:r>
    </w:p>
    <w:p w14:paraId="1365F7CC" w14:textId="77777777" w:rsidR="009B206D" w:rsidRDefault="00000000" w:rsidP="009B206D">
      <w:r>
        <w:pict w14:anchorId="3C6EDB83">
          <v:rect id="_x0000_i1066" style="width:0;height:1.5pt" o:hralign="center" o:hrstd="t" o:hr="t"/>
        </w:pict>
      </w:r>
    </w:p>
    <w:p w14:paraId="49E00109" w14:textId="77777777" w:rsidR="009B206D" w:rsidRDefault="009B206D" w:rsidP="009B206D">
      <w:pPr>
        <w:pStyle w:val="Heading2"/>
      </w:pPr>
      <w:bookmarkStart w:id="117" w:name="control-flow-in-stored-procedures"/>
      <w:bookmarkEnd w:id="115"/>
      <w:bookmarkEnd w:id="116"/>
      <w:r>
        <w:t>Control Flow in Stored Procedures</w:t>
      </w:r>
    </w:p>
    <w:p w14:paraId="31948B64" w14:textId="77777777" w:rsidR="009B206D" w:rsidRDefault="009B206D" w:rsidP="009B206D">
      <w:pPr>
        <w:pStyle w:val="Heading3"/>
      </w:pPr>
      <w:bookmarkStart w:id="118" w:name="if-else-statements"/>
      <w:r>
        <w:t>IF-ELSE Statements</w:t>
      </w:r>
    </w:p>
    <w:p w14:paraId="2AB43BFE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sp_PromoteEmployee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@salary_increase_percent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@current_position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salary, @current_position </w:t>
      </w:r>
      <w:r>
        <w:rPr>
          <w:rStyle w:val="OperatorTok"/>
        </w:rPr>
        <w:t>=</w:t>
      </w:r>
      <w:r>
        <w:rPr>
          <w:rStyle w:val="NormalTok"/>
        </w:rPr>
        <w:t xml:space="preserve">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new salary based on position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'%Manager%'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'%Director%'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Management positions get at least 15%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'%Senior%'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Senior positions get at least 10%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Default 5% increase for other promotions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position </w:t>
      </w:r>
      <w:r>
        <w:rPr>
          <w:rStyle w:val="OperatorTok"/>
        </w:rPr>
        <w:t>=</w:t>
      </w:r>
      <w:r>
        <w:rPr>
          <w:rStyle w:val="NormalTok"/>
        </w:rPr>
        <w:t xml:space="preserve"> @new_position,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promotion details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@current_position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@new_position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@current_salary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@salary_increase_percent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increase_percentage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'Promotion successful'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sp_PromoteEmployee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'Senior Developer'</w:t>
      </w:r>
      <w:r>
        <w:rPr>
          <w:rStyle w:val="NormalTok"/>
        </w:rPr>
        <w:t>;</w:t>
      </w:r>
    </w:p>
    <w:p w14:paraId="5F6E4FBF" w14:textId="77777777" w:rsidR="009B206D" w:rsidRDefault="009B206D" w:rsidP="009B206D">
      <w:pPr>
        <w:pStyle w:val="Heading3"/>
      </w:pPr>
      <w:bookmarkStart w:id="119" w:name="while-loops"/>
      <w:bookmarkEnd w:id="118"/>
      <w:r>
        <w:t>WHILE Loops</w:t>
      </w:r>
    </w:p>
    <w:p w14:paraId="25F62F60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sp_ProcessSalaryReview</w:t>
      </w:r>
      <w:proofErr w:type="spellEnd"/>
      <w:r>
        <w:br/>
      </w:r>
      <w:r>
        <w:rPr>
          <w:rStyle w:val="NormalTok"/>
        </w:rPr>
        <w:t xml:space="preserve">    @review_year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@review_year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@employee_id </w:t>
      </w:r>
      <w:r>
        <w:rPr>
          <w:rStyle w:val="DataTypeTok"/>
        </w:rPr>
        <w:t>INT</w:t>
      </w:r>
      <w:r>
        <w:rPr>
          <w:rStyle w:val="NormalTok"/>
        </w:rPr>
        <w:t xml:space="preserve">,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@years_service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lastRenderedPageBreak/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@processed_count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Cursor to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 salary,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Determine increase based on years of service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;  </w:t>
      </w:r>
      <w:r>
        <w:rPr>
          <w:rStyle w:val="CommentTok"/>
        </w:rPr>
        <w:t>-- 8% for 10+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;  </w:t>
      </w:r>
      <w:r>
        <w:rPr>
          <w:rStyle w:val="CommentTok"/>
        </w:rPr>
        <w:t>-- 6% for 5+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;  </w:t>
      </w:r>
      <w:r>
        <w:rPr>
          <w:rStyle w:val="CommentTok"/>
        </w:rPr>
        <w:t>-- 4% for 2+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;  </w:t>
      </w:r>
      <w:r>
        <w:rPr>
          <w:rStyle w:val="CommentTok"/>
        </w:rPr>
        <w:t>-- 2% for newer employees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review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'REVIEW'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'Annual salary review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(@review_year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-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increased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(@increase_percent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@processed_count </w:t>
      </w:r>
      <w:r>
        <w:rPr>
          <w:rStyle w:val="OperatorTok"/>
        </w:rPr>
        <w:t>=</w:t>
      </w:r>
      <w:r>
        <w:rPr>
          <w:rStyle w:val="NormalTok"/>
        </w:rPr>
        <w:t xml:space="preserve"> @processed_count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@processed_count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employees_processed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@review_year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review_year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'Salary review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sp_ProcessSalaryReview</w:t>
      </w:r>
      <w:proofErr w:type="spellEnd"/>
      <w:r>
        <w:rPr>
          <w:rStyle w:val="NormalTok"/>
        </w:rPr>
        <w:t xml:space="preserve">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2024</w:t>
      </w:r>
      <w:r>
        <w:rPr>
          <w:rStyle w:val="NormalTok"/>
        </w:rPr>
        <w:t>;</w:t>
      </w:r>
    </w:p>
    <w:p w14:paraId="7084394F" w14:textId="77777777" w:rsidR="009B206D" w:rsidRDefault="00000000" w:rsidP="009B206D">
      <w:r>
        <w:pict w14:anchorId="03E7FC92">
          <v:rect id="_x0000_i1067" style="width:0;height:1.5pt" o:hralign="center" o:hrstd="t" o:hr="t"/>
        </w:pict>
      </w:r>
    </w:p>
    <w:p w14:paraId="1B9777D3" w14:textId="77777777" w:rsidR="009B206D" w:rsidRDefault="009B206D" w:rsidP="009B206D">
      <w:pPr>
        <w:pStyle w:val="Heading2"/>
      </w:pPr>
      <w:bookmarkStart w:id="120" w:name="error-handling"/>
      <w:bookmarkEnd w:id="117"/>
      <w:bookmarkEnd w:id="119"/>
      <w:r>
        <w:t>Error Handling</w:t>
      </w:r>
    </w:p>
    <w:p w14:paraId="1CDC9154" w14:textId="77777777" w:rsidR="009B206D" w:rsidRDefault="009B206D" w:rsidP="009B206D">
      <w:pPr>
        <w:pStyle w:val="Heading3"/>
      </w:pPr>
      <w:bookmarkStart w:id="121" w:name="try-catch-blocks"/>
      <w:r>
        <w:t>TRY-CATCH Blocks</w:t>
      </w:r>
    </w:p>
    <w:p w14:paraId="54BFF56B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sp_TransferEmployee</w:t>
      </w:r>
      <w:proofErr w:type="spellEnd"/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@effective_date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@effective_date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@effective_date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@old_department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@employee_name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@error_message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Start transaction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OperatorTok"/>
        </w:rPr>
        <w:t>=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@employee_name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department exists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@new_department)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'Department does not exist'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it's actually a transfer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@old_department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is already in the specified department'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employee 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transfer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'TRANSFER'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@employee_name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transferred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@old_department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effective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(@effective_date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Commit transaction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COMMIT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success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from_department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@new_department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to_department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@effective_date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effective_date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'Transfer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Rollback transaction on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@@TRANCOUNT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error information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 (Error Number: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(ERROR_NUMBER()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', Line: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(ERROR_LINE()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audit_log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'ERROR'</w:t>
      </w:r>
      <w:r>
        <w:rPr>
          <w:rStyle w:val="NormalTok"/>
        </w:rPr>
        <w:t>, USER_NAME(), GETDATE(), @error_message);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error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@error_message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Re-raise the error</w:t>
      </w:r>
      <w:r>
        <w:br/>
      </w:r>
      <w:r>
        <w:rPr>
          <w:rStyle w:val="NormalTok"/>
        </w:rPr>
        <w:t xml:space="preserve">       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sp_TransferEmployee</w:t>
      </w:r>
      <w:proofErr w:type="spellEnd"/>
      <w:r>
        <w:rPr>
          <w:rStyle w:val="NormalTok"/>
        </w:rPr>
        <w:t xml:space="preserve">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6336E2A9" w14:textId="77777777" w:rsidR="009B206D" w:rsidRDefault="00000000" w:rsidP="009B206D">
      <w:r>
        <w:pict w14:anchorId="75D1278E">
          <v:rect id="_x0000_i1068" style="width:0;height:1.5pt" o:hralign="center" o:hrstd="t" o:hr="t"/>
        </w:pict>
      </w:r>
    </w:p>
    <w:p w14:paraId="4BA25099" w14:textId="77777777" w:rsidR="009B206D" w:rsidRDefault="009B206D" w:rsidP="009B206D">
      <w:pPr>
        <w:pStyle w:val="Heading2"/>
      </w:pPr>
      <w:bookmarkStart w:id="122" w:name="dynamic-sql-in-stored-procedures"/>
      <w:bookmarkEnd w:id="120"/>
      <w:bookmarkEnd w:id="121"/>
      <w:r>
        <w:t>Dynamic SQL in Stored Procedures</w:t>
      </w:r>
    </w:p>
    <w:p w14:paraId="2CFAEA4E" w14:textId="77777777" w:rsidR="009B206D" w:rsidRDefault="009B206D" w:rsidP="009B206D">
      <w:pPr>
        <w:pStyle w:val="Heading3"/>
      </w:pPr>
      <w:bookmarkStart w:id="123" w:name="basic-dynamic-sql"/>
      <w:r>
        <w:t>Basic Dynamic SQL</w:t>
      </w:r>
    </w:p>
    <w:p w14:paraId="30FB7B51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sp_GetEmployeesDynamic</w:t>
      </w:r>
      <w:proofErr w:type="spellEnd"/>
      <w:r>
        <w:br/>
      </w:r>
      <w:r>
        <w:rPr>
          <w:rStyle w:val="NormalTok"/>
        </w:rPr>
        <w:t xml:space="preserve">    @columns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'*'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'SELECT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FROM employees WHERE </w:t>
      </w:r>
      <w:proofErr w:type="spellStart"/>
      <w:r>
        <w:rPr>
          <w:rStyle w:val="StringTok"/>
        </w:rPr>
        <w:t>is_active</w:t>
      </w:r>
      <w:proofErr w:type="spellEnd"/>
      <w:r>
        <w:rPr>
          <w:rStyle w:val="StringTok"/>
        </w:rPr>
        <w:t xml:space="preserve">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@where_clause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@where_clause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@order_by;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Print the SQL for debugging</w:t>
      </w:r>
      <w:r>
        <w:br/>
      </w:r>
      <w:r>
        <w:rPr>
          <w:rStyle w:val="NormalTok"/>
        </w:rPr>
        <w:t xml:space="preserve">    PRINT @sql;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dynamic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different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sp_GetEmployeesDynamic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,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, department, 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&gt; 60000'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DESC'</w:t>
      </w:r>
      <w:r>
        <w:rPr>
          <w:rStyle w:val="NormalTok"/>
        </w:rPr>
        <w:t>;</w:t>
      </w:r>
    </w:p>
    <w:p w14:paraId="3AB6A91E" w14:textId="77777777" w:rsidR="009B206D" w:rsidRDefault="009B206D" w:rsidP="009B206D">
      <w:pPr>
        <w:pStyle w:val="Heading3"/>
      </w:pPr>
      <w:bookmarkStart w:id="124" w:name="advanced-dynamic-sql-with-parameters"/>
      <w:bookmarkEnd w:id="123"/>
      <w:r>
        <w:t>Advanced Dynamic SQL with Parameters</w:t>
      </w:r>
    </w:p>
    <w:p w14:paraId="0C82C3CF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sp_SearchEmployees</w:t>
      </w:r>
      <w:proofErr w:type="spellEnd"/>
      <w:r>
        <w:br/>
      </w:r>
      <w:r>
        <w:rPr>
          <w:rStyle w:val="NormalTok"/>
        </w:rPr>
        <w:t xml:space="preserve">    @search_term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@sort_direction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@where_conditions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@params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@offset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@offset </w:t>
      </w:r>
      <w:r>
        <w:rPr>
          <w:rStyle w:val="OperatorTok"/>
        </w:rPr>
        <w:t>=</w:t>
      </w:r>
      <w:r>
        <w:rPr>
          <w:rStyle w:val="NormalTok"/>
        </w:rPr>
        <w:t xml:space="preserve"> (@page_number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@page_size;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WHERE conditions dynamically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'WHERE </w:t>
      </w:r>
      <w:proofErr w:type="spellStart"/>
      <w:r>
        <w:rPr>
          <w:rStyle w:val="StringTok"/>
        </w:rPr>
        <w:t>is_active</w:t>
      </w:r>
      <w:proofErr w:type="spellEnd"/>
      <w:r>
        <w:rPr>
          <w:rStyle w:val="StringTok"/>
        </w:rPr>
        <w:t xml:space="preserve">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@search_term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 AND (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 xml:space="preserve">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email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>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department = @department'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@min_salary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&gt;= @min_salary'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@max_salary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&lt;= @max_salary'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the complete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SELECT 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employee_id</w:t>
      </w:r>
      <w:proofErr w:type="spellEnd"/>
      <w:r>
        <w:rPr>
          <w:rStyle w:val="StringTok"/>
        </w:rPr>
        <w:t>,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 xml:space="preserve"> + </w:t>
      </w:r>
      <w:r>
        <w:rPr>
          <w:rStyle w:val="CharTok"/>
        </w:rPr>
        <w:t>''</w:t>
      </w:r>
      <w:r>
        <w:rPr>
          <w:rStyle w:val="StringTok"/>
        </w:rPr>
        <w:t xml:space="preserve"> </w:t>
      </w:r>
      <w:r>
        <w:rPr>
          <w:rStyle w:val="CharTok"/>
        </w:rPr>
        <w:t>''</w:t>
      </w:r>
      <w:r>
        <w:rPr>
          <w:rStyle w:val="StringTok"/>
        </w:rPr>
        <w:t xml:space="preserve"> + 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 xml:space="preserve"> AS </w:t>
      </w:r>
      <w:proofErr w:type="spellStart"/>
      <w:r>
        <w:rPr>
          <w:rStyle w:val="StringTok"/>
        </w:rPr>
        <w:t>full_name</w:t>
      </w:r>
      <w:proofErr w:type="spellEnd"/>
      <w:r>
        <w:rPr>
          <w:rStyle w:val="StringTok"/>
        </w:rPr>
        <w:t>,</w:t>
      </w:r>
      <w:r>
        <w:br/>
      </w:r>
      <w:r>
        <w:rPr>
          <w:rStyle w:val="StringTok"/>
        </w:rPr>
        <w:t xml:space="preserve">            email,</w:t>
      </w:r>
      <w:r>
        <w:br/>
      </w:r>
      <w:r>
        <w:rPr>
          <w:rStyle w:val="StringTok"/>
        </w:rPr>
        <w:t xml:space="preserve">            department,</w:t>
      </w:r>
      <w:r>
        <w:br/>
      </w:r>
      <w:r>
        <w:rPr>
          <w:rStyle w:val="StringTok"/>
        </w:rPr>
        <w:t xml:space="preserve">            position,</w:t>
      </w:r>
      <w:r>
        <w:br/>
      </w:r>
      <w:r>
        <w:rPr>
          <w:rStyle w:val="StringTok"/>
        </w:rPr>
        <w:t xml:space="preserve">            salary,</w:t>
      </w:r>
      <w:r>
        <w:br/>
      </w:r>
      <w:r>
        <w:rPr>
          <w:rStyle w:val="StringTok"/>
        </w:rPr>
        <w:t xml:space="preserve">            </w:t>
      </w:r>
      <w:proofErr w:type="spellStart"/>
      <w:r>
        <w:rPr>
          <w:rStyle w:val="StringTok"/>
        </w:rPr>
        <w:t>hire_date</w:t>
      </w:r>
      <w:proofErr w:type="spellEnd"/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QUOTENAME(@sort_column)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@sort_direction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OFFSET @offset ROWS</w:t>
      </w:r>
      <w:r>
        <w:br/>
      </w:r>
      <w:r>
        <w:rPr>
          <w:rStyle w:val="StringTok"/>
        </w:rPr>
        <w:t xml:space="preserve">        FETCH NEXT @page_size ROWS ONLY;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-- Also return total count</w:t>
      </w:r>
      <w:r>
        <w:br/>
      </w:r>
      <w:r>
        <w:rPr>
          <w:rStyle w:val="StringTok"/>
        </w:rPr>
        <w:t xml:space="preserve">        SELECT COUNT(*) as </w:t>
      </w:r>
      <w:proofErr w:type="spellStart"/>
      <w:r>
        <w:rPr>
          <w:rStyle w:val="StringTok"/>
        </w:rPr>
        <w:t>total_records</w:t>
      </w:r>
      <w:proofErr w:type="spellEnd"/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Define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'@</w:t>
      </w:r>
      <w:proofErr w:type="spellStart"/>
      <w:r>
        <w:rPr>
          <w:rStyle w:val="StringTok"/>
        </w:rPr>
        <w:t>search_term</w:t>
      </w:r>
      <w:proofErr w:type="spellEnd"/>
      <w:r>
        <w:rPr>
          <w:rStyle w:val="StringTok"/>
        </w:rPr>
        <w:t xml:space="preserve"> VARCHAR(100), @department VARCHAR(50), @min_salary DECIMAL(10,2), @max_salary DECIMAL(10,2), @offset INT, @page_size INT'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with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@sql, @params, </w:t>
      </w:r>
      <w:r>
        <w:br/>
      </w:r>
      <w:r>
        <w:rPr>
          <w:rStyle w:val="NormalTok"/>
        </w:rPr>
        <w:t xml:space="preserve">        @search_term </w:t>
      </w:r>
      <w:r>
        <w:rPr>
          <w:rStyle w:val="OperatorTok"/>
        </w:rPr>
        <w:t>=</w:t>
      </w:r>
      <w:r>
        <w:rPr>
          <w:rStyle w:val="NormalTok"/>
        </w:rPr>
        <w:t xml:space="preserve"> @search_term,</w:t>
      </w:r>
      <w:r>
        <w:br/>
      </w:r>
      <w:r>
        <w:rPr>
          <w:rStyle w:val="NormalTok"/>
        </w:rPr>
        <w:t xml:space="preserve">        @department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@department,</w:t>
      </w:r>
      <w:r>
        <w:br/>
      </w:r>
      <w:r>
        <w:rPr>
          <w:rStyle w:val="NormalTok"/>
        </w:rPr>
        <w:t xml:space="preserve">        @min_salary </w:t>
      </w:r>
      <w:r>
        <w:rPr>
          <w:rStyle w:val="OperatorTok"/>
        </w:rPr>
        <w:t>=</w:t>
      </w:r>
      <w:r>
        <w:rPr>
          <w:rStyle w:val="NormalTok"/>
        </w:rPr>
        <w:t xml:space="preserve"> @min_salary,</w:t>
      </w:r>
      <w:r>
        <w:br/>
      </w:r>
      <w:r>
        <w:rPr>
          <w:rStyle w:val="NormalTok"/>
        </w:rPr>
        <w:t xml:space="preserve">        @max_salary </w:t>
      </w:r>
      <w:r>
        <w:rPr>
          <w:rStyle w:val="OperatorTok"/>
        </w:rPr>
        <w:t>=</w:t>
      </w:r>
      <w:r>
        <w:rPr>
          <w:rStyle w:val="NormalTok"/>
        </w:rPr>
        <w:t xml:space="preserve"> @max_salary,</w:t>
      </w:r>
      <w:r>
        <w:br/>
      </w:r>
      <w:r>
        <w:rPr>
          <w:rStyle w:val="NormalTok"/>
        </w:rPr>
        <w:t xml:space="preserve">        @offset </w:t>
      </w:r>
      <w:r>
        <w:rPr>
          <w:rStyle w:val="OperatorTok"/>
        </w:rPr>
        <w:t>=</w:t>
      </w:r>
      <w:r>
        <w:rPr>
          <w:rStyle w:val="NormalTok"/>
        </w:rPr>
        <w:t xml:space="preserve"> @offset,</w:t>
      </w:r>
      <w:r>
        <w:br/>
      </w:r>
      <w:r>
        <w:rPr>
          <w:rStyle w:val="NormalTok"/>
        </w:rPr>
        <w:t xml:space="preserve">        @page_size </w:t>
      </w:r>
      <w:r>
        <w:rPr>
          <w:rStyle w:val="OperatorTok"/>
        </w:rPr>
        <w:t>=</w:t>
      </w:r>
      <w:r>
        <w:rPr>
          <w:rStyle w:val="NormalTok"/>
        </w:rPr>
        <w:t xml:space="preserve"> @page_size;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sp_SearchEmployees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@search_term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@sort_direction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F9EA2DC" w14:textId="77777777" w:rsidR="009B206D" w:rsidRDefault="00000000" w:rsidP="009B206D">
      <w:r>
        <w:pict w14:anchorId="73E76D77">
          <v:rect id="_x0000_i1069" style="width:0;height:1.5pt" o:hralign="center" o:hrstd="t" o:hr="t"/>
        </w:pict>
      </w:r>
    </w:p>
    <w:p w14:paraId="53DA9069" w14:textId="77777777" w:rsidR="009B206D" w:rsidRDefault="009B206D" w:rsidP="009B206D">
      <w:pPr>
        <w:pStyle w:val="Heading2"/>
      </w:pPr>
      <w:bookmarkStart w:id="125" w:name="advanced-stored-procedures"/>
      <w:bookmarkEnd w:id="122"/>
      <w:bookmarkEnd w:id="124"/>
      <w:r>
        <w:t>Advanced Stored Procedures</w:t>
      </w:r>
    </w:p>
    <w:p w14:paraId="02E2F8B8" w14:textId="77777777" w:rsidR="009B206D" w:rsidRDefault="009B206D" w:rsidP="009B206D">
      <w:pPr>
        <w:pStyle w:val="Heading3"/>
      </w:pPr>
      <w:bookmarkStart w:id="126" w:name="procedure-with-multiple-result-sets"/>
      <w:r>
        <w:t>Procedure with Multiple Result Sets</w:t>
      </w:r>
    </w:p>
    <w:p w14:paraId="586C65E3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sp_ComprehensiveEmployeeReport</w:t>
      </w:r>
      <w:proofErr w:type="spellEnd"/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1: Employee 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years_of_service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2: Department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3: Salary Distribution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avg_salary_in_range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avg_salary_in_range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sp_ComprehensiveEmployeeReport</w:t>
      </w:r>
      <w:proofErr w:type="spellEnd"/>
      <w:r>
        <w:rPr>
          <w:rStyle w:val="NormalTok"/>
        </w:rPr>
        <w:t xml:space="preserve">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518D9467" w14:textId="77777777" w:rsidR="009B206D" w:rsidRDefault="009B206D" w:rsidP="009B206D">
      <w:pPr>
        <w:pStyle w:val="Heading3"/>
      </w:pPr>
      <w:bookmarkStart w:id="127" w:name="recursive-stored-procedure"/>
      <w:bookmarkEnd w:id="126"/>
      <w:r>
        <w:t>Recursive Stored Procedure</w:t>
      </w:r>
    </w:p>
    <w:p w14:paraId="3F830338" w14:textId="77777777" w:rsidR="009B206D" w:rsidRDefault="009B206D" w:rsidP="009B206D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br/>
      </w:r>
      <w:r>
        <w:rPr>
          <w:rStyle w:val="NormalTok"/>
        </w:rPr>
        <w:t xml:space="preserve">    @manager_id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@level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employees reporting to the specified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@level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hierarchy_level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REPLICATE(</w:t>
      </w:r>
      <w:r>
        <w:rPr>
          <w:rStyle w:val="StringTok"/>
        </w:rPr>
        <w:t>'  '</w:t>
      </w:r>
      <w:r>
        <w:rPr>
          <w:rStyle w:val="NormalTok"/>
        </w:rPr>
        <w:t xml:space="preserve">, @level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indented_name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all direct reports of the current 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Recursive call for each employee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rPr>
          <w:rStyle w:val="NormalTok"/>
        </w:rPr>
        <w:t xml:space="preserve"> @manager_id </w:t>
      </w:r>
      <w:r>
        <w:rPr>
          <w:rStyle w:val="OperatorTok"/>
        </w:rPr>
        <w:t>=</w:t>
      </w:r>
      <w:r>
        <w:rPr>
          <w:rStyle w:val="NormalTok"/>
        </w:rPr>
        <w:t xml:space="preserve"> @emp_id, @level </w:t>
      </w:r>
      <w:r>
        <w:rPr>
          <w:rStyle w:val="OperatorTok"/>
        </w:rPr>
        <w:t>=</w:t>
      </w:r>
      <w:r>
        <w:rPr>
          <w:rStyle w:val="NormalTok"/>
        </w:rPr>
        <w:t xml:space="preserve"> @level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hierarchy_cursor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(starting with top-level managers)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sp_GetEmployeeHierarchy</w:t>
      </w:r>
      <w:proofErr w:type="spellEnd"/>
      <w:r>
        <w:rPr>
          <w:rStyle w:val="NormalTok"/>
        </w:rPr>
        <w:t xml:space="preserve"> @manager_id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201F3FFB" w14:textId="77777777" w:rsidR="009B206D" w:rsidRDefault="00000000" w:rsidP="009B206D">
      <w:r>
        <w:pict w14:anchorId="105F6A3D">
          <v:rect id="_x0000_i1070" style="width:0;height:1.5pt" o:hralign="center" o:hrstd="t" o:hr="t"/>
        </w:pict>
      </w:r>
    </w:p>
    <w:p w14:paraId="69E64258" w14:textId="77777777" w:rsidR="009B206D" w:rsidRDefault="009B206D" w:rsidP="009B206D">
      <w:pPr>
        <w:pStyle w:val="Heading2"/>
      </w:pPr>
      <w:bookmarkStart w:id="128" w:name="performance-optimization"/>
      <w:bookmarkEnd w:id="125"/>
      <w:bookmarkEnd w:id="127"/>
      <w:r>
        <w:t>Performance Optimization</w:t>
      </w:r>
    </w:p>
    <w:p w14:paraId="418C12B8" w14:textId="77777777" w:rsidR="009B206D" w:rsidRDefault="009B206D" w:rsidP="009B206D">
      <w:pPr>
        <w:pStyle w:val="Heading3"/>
      </w:pPr>
      <w:bookmarkStart w:id="129" w:name="using-table-variables-and-temp-tables"/>
      <w:r>
        <w:t>Using Table Variables and Temp Tables</w:t>
      </w:r>
    </w:p>
    <w:p w14:paraId="35B6F423" w14:textId="77777777" w:rsidR="009B206D" w:rsidRDefault="009B206D" w:rsidP="009B206D">
      <w:pPr>
        <w:pStyle w:val="FirstParagraph"/>
      </w:pPr>
      <w:r>
        <w:t>```</w:t>
      </w:r>
      <w:proofErr w:type="spellStart"/>
      <w:r>
        <w:t>sql</w:t>
      </w:r>
      <w:proofErr w:type="spellEnd"/>
      <w:r>
        <w:t xml:space="preserve"> CREATE PROCEDURE </w:t>
      </w:r>
      <w:proofErr w:type="spellStart"/>
      <w:r>
        <w:t>sp_BulkSalaryUpdate</w:t>
      </w:r>
      <w:proofErr w:type="spellEnd"/>
      <w:r>
        <w:t xml:space="preserve"> @salary_adjustments VARCHAR(MAX) – JSON or CSV format AS BEGIN SET NOCOUNT </w:t>
      </w:r>
      <w:proofErr w:type="gramStart"/>
      <w:r>
        <w:t>ON;</w:t>
      </w:r>
      <w:proofErr w:type="gramEnd"/>
    </w:p>
    <w:p w14:paraId="1C346DB8" w14:textId="77777777" w:rsidR="0030755E" w:rsidRDefault="009B206D" w:rsidP="009B206D">
      <w:pPr>
        <w:pStyle w:val="SourceCode"/>
        <w:rPr>
          <w:rStyle w:val="VerbatimChar"/>
        </w:rPr>
      </w:pPr>
      <w:r>
        <w:rPr>
          <w:rStyle w:val="VerbatimChar"/>
        </w:rPr>
        <w:t>-- Create temp table for processing</w:t>
      </w:r>
      <w:r>
        <w:br/>
      </w:r>
      <w:r>
        <w:rPr>
          <w:rStyle w:val="VerbatimChar"/>
        </w:rPr>
        <w:t>CREATE TABLE #salary_updates 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INT,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adjustment_reason</w:t>
      </w:r>
      <w:proofErr w:type="spellEnd"/>
      <w:r>
        <w:rPr>
          <w:rStyle w:val="VerbatimChar"/>
        </w:rPr>
        <w:t xml:space="preserve"> VARCHAR(100)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For this example, manually insert test data</w:t>
      </w:r>
      <w:r>
        <w:br/>
      </w:r>
      <w:r>
        <w:rPr>
          <w:rStyle w:val="VerbatimChar"/>
        </w:rPr>
        <w:t>-- In real scenario, you'd parse @salary_adjustments parameter</w:t>
      </w:r>
      <w:r>
        <w:br/>
      </w:r>
      <w:r>
        <w:rPr>
          <w:rStyle w:val="VerbatimChar"/>
        </w:rPr>
        <w:t>INSERT INTO #salary_updates VALUES</w:t>
      </w:r>
      <w:r>
        <w:br/>
      </w:r>
      <w:r>
        <w:rPr>
          <w:rStyle w:val="VerbatimChar"/>
        </w:rPr>
        <w:t>(1, 78000, 'Annual Review'),</w:t>
      </w:r>
      <w:r>
        <w:br/>
      </w:r>
      <w:r>
        <w:rPr>
          <w:rStyle w:val="VerbatimChar"/>
        </w:rPr>
        <w:t>(2, 88000, 'Promotion'),</w:t>
      </w:r>
      <w:r>
        <w:br/>
      </w:r>
      <w:r>
        <w:rPr>
          <w:rStyle w:val="VerbatimChar"/>
        </w:rPr>
        <w:t>(3, 57000, 'Market Adjustment');</w:t>
      </w:r>
      <w:r>
        <w:br/>
      </w:r>
      <w:r>
        <w:br/>
      </w:r>
      <w:r>
        <w:rPr>
          <w:rStyle w:val="VerbatimChar"/>
        </w:rPr>
        <w:t>-- Table variable for results</w:t>
      </w:r>
      <w:r>
        <w:br/>
      </w:r>
      <w:r>
        <w:rPr>
          <w:rStyle w:val="VerbatimChar"/>
        </w:rPr>
        <w:lastRenderedPageBreak/>
        <w:t>DECLARE @results TABLE 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INT,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employee_name</w:t>
      </w:r>
      <w:proofErr w:type="spellEnd"/>
      <w:r>
        <w:rPr>
          <w:rStyle w:val="VerbatimChar"/>
        </w:rPr>
        <w:t xml:space="preserve"> VARCHAR(100),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old_salary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adjustment_amount</w:t>
      </w:r>
      <w:proofErr w:type="spellEnd"/>
      <w:r>
        <w:rPr>
          <w:rStyle w:val="VerbatimChar"/>
        </w:rPr>
        <w:t xml:space="preserve"> DECIMAL(10,2),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adjustment_percent</w:t>
      </w:r>
      <w:proofErr w:type="spellEnd"/>
      <w:r>
        <w:rPr>
          <w:rStyle w:val="VerbatimChar"/>
        </w:rPr>
        <w:t xml:space="preserve"> DECIMAL(5,2),</w:t>
      </w:r>
      <w:r>
        <w:br/>
      </w:r>
      <w:r>
        <w:rPr>
          <w:rStyle w:val="VerbatimChar"/>
        </w:rPr>
        <w:t xml:space="preserve">    status VARCHAR(50)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Process updates</w:t>
      </w:r>
      <w:r>
        <w:br/>
      </w:r>
      <w:r>
        <w:rPr>
          <w:rStyle w:val="VerbatimChar"/>
        </w:rPr>
        <w:t>DECLARE @emp_id INT, @new_sal DECIMAL(10,2), @reason VARCHAR(100);</w:t>
      </w:r>
      <w:r>
        <w:br/>
      </w:r>
      <w:r>
        <w:rPr>
          <w:rStyle w:val="VerbatimChar"/>
        </w:rPr>
        <w:t>DECLARE @old_sal DECIMAL(10,2), @emp_name VARCHAR(100);</w:t>
      </w:r>
      <w:r>
        <w:br/>
      </w:r>
      <w:r>
        <w:br/>
      </w:r>
      <w:r>
        <w:rPr>
          <w:rStyle w:val="VerbatimChar"/>
        </w:rPr>
        <w:t xml:space="preserve">DECLARE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 xml:space="preserve"> CURSOR FOR</w:t>
      </w:r>
      <w:r>
        <w:br/>
      </w:r>
      <w:r>
        <w:rPr>
          <w:rStyle w:val="VerbatimChar"/>
        </w:rPr>
        <w:t xml:space="preserve">SELECT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new_salary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adjustment_reason</w:t>
      </w:r>
      <w:proofErr w:type="spellEnd"/>
      <w:r>
        <w:rPr>
          <w:rStyle w:val="VerbatimChar"/>
        </w:rPr>
        <w:t xml:space="preserve"> FROM #salary_updates;</w:t>
      </w:r>
      <w:r>
        <w:br/>
      </w:r>
      <w:r>
        <w:br/>
      </w:r>
      <w:r>
        <w:rPr>
          <w:rStyle w:val="VerbatimChar"/>
        </w:rPr>
        <w:t xml:space="preserve">OPEN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FETCH NEXT FROM </w:t>
      </w:r>
      <w:proofErr w:type="spellStart"/>
      <w:r>
        <w:rPr>
          <w:rStyle w:val="VerbatimChar"/>
        </w:rPr>
        <w:t>update_cursor</w:t>
      </w:r>
      <w:proofErr w:type="spellEnd"/>
      <w:r>
        <w:rPr>
          <w:rStyle w:val="VerbatimChar"/>
        </w:rPr>
        <w:t xml:space="preserve"> INTO @emp_id, @new_sal, @reason;</w:t>
      </w:r>
      <w:r>
        <w:br/>
      </w:r>
      <w:r>
        <w:br/>
      </w:r>
      <w:r>
        <w:rPr>
          <w:rStyle w:val="VerbatimChar"/>
        </w:rPr>
        <w:t>WHILE @@FETCH_STATUS = 0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-- Get current salary</w:t>
      </w:r>
      <w:r>
        <w:br/>
      </w:r>
      <w:r>
        <w:rPr>
          <w:rStyle w:val="VerbatimChar"/>
        </w:rPr>
        <w:t xml:space="preserve">    SELECT @old_sal = salary, @emp_name =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+ ' ' + </w:t>
      </w:r>
      <w:proofErr w:type="spellStart"/>
      <w:r>
        <w:rPr>
          <w:rStyle w:val="VerbatimChar"/>
        </w:rPr>
        <w:t>last_name</w:t>
      </w:r>
      <w:proofErr w:type="spellEnd"/>
      <w:r>
        <w:br/>
      </w:r>
      <w:r>
        <w:rPr>
          <w:rStyle w:val="VerbatimChar"/>
        </w:rPr>
        <w:t xml:space="preserve">    FROM employees</w:t>
      </w:r>
      <w:r>
        <w:br/>
      </w:r>
      <w:r>
        <w:rPr>
          <w:rStyle w:val="VerbatimChar"/>
        </w:rPr>
        <w:t xml:space="preserve">    WHERE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= @emp_id AND </w:t>
      </w:r>
      <w:proofErr w:type="spellStart"/>
      <w:r>
        <w:rPr>
          <w:rStyle w:val="VerbatimChar"/>
        </w:rPr>
        <w:t>is_active</w:t>
      </w:r>
      <w:proofErr w:type="spellEnd"/>
      <w:r>
        <w:rPr>
          <w:rStyle w:val="VerbatimChar"/>
        </w:rPr>
        <w:t xml:space="preserve"> = 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@old_sal IS NOT NULL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  -- Update salary</w:t>
      </w:r>
      <w:r>
        <w:br/>
      </w:r>
      <w:r>
        <w:rPr>
          <w:rStyle w:val="VerbatimChar"/>
        </w:rPr>
        <w:t xml:space="preserve">        UPDATE employees</w:t>
      </w:r>
      <w:r>
        <w:br/>
      </w:r>
      <w:r>
        <w:rPr>
          <w:rStyle w:val="VerbatimChar"/>
        </w:rPr>
        <w:t xml:space="preserve">        SET salary = @new_sal</w:t>
      </w:r>
      <w:r>
        <w:br/>
      </w:r>
      <w:r>
        <w:rPr>
          <w:rStyle w:val="VerbatimChar"/>
        </w:rPr>
        <w:t xml:space="preserve">        WHERE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 xml:space="preserve"> = @emp_id;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Log result</w:t>
      </w:r>
      <w:r>
        <w:br/>
      </w:r>
      <w:r>
        <w:rPr>
          <w:rStyle w:val="VerbatimChar"/>
        </w:rPr>
        <w:t xml:space="preserve">        INSERT INTO @results VALUES (</w:t>
      </w:r>
      <w:r>
        <w:br/>
      </w:r>
      <w:r>
        <w:rPr>
          <w:rStyle w:val="VerbatimChar"/>
        </w:rPr>
        <w:t xml:space="preserve">            @emp_id,</w:t>
      </w:r>
      <w:r>
        <w:br/>
      </w:r>
      <w:r>
        <w:rPr>
          <w:rStyle w:val="VerbatimChar"/>
        </w:rPr>
        <w:t xml:space="preserve">            @emp_name,</w:t>
      </w:r>
      <w:r>
        <w:br/>
      </w:r>
      <w:r>
        <w:rPr>
          <w:rStyle w:val="VerbatimChar"/>
        </w:rPr>
        <w:t xml:space="preserve">            @old_sal,</w:t>
      </w:r>
      <w:r>
        <w:br/>
      </w:r>
      <w:r>
        <w:rPr>
          <w:rStyle w:val="VerbatimChar"/>
        </w:rPr>
        <w:t xml:space="preserve">            @new_sal,</w:t>
      </w:r>
      <w:r>
        <w:br/>
      </w:r>
      <w:r>
        <w:rPr>
          <w:rStyle w:val="VerbatimChar"/>
        </w:rPr>
        <w:t xml:space="preserve">            @new_sal - @old_sal,</w:t>
      </w:r>
      <w:r>
        <w:br/>
      </w:r>
      <w:r>
        <w:rPr>
          <w:rStyle w:val="VerbatimChar"/>
        </w:rPr>
        <w:t xml:space="preserve">            CASE WHEN @old_sal &gt; 0 THEN ((@new_sal - @old_sal) / @old_sal) * 100 ELSE 0 END,</w:t>
      </w:r>
      <w:r>
        <w:br/>
      </w:r>
      <w:r>
        <w:rPr>
          <w:rStyle w:val="VerbatimChar"/>
        </w:rPr>
        <w:t xml:space="preserve">            'Updated'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END</w:t>
      </w:r>
    </w:p>
    <w:p w14:paraId="5F77BD0A" w14:textId="77777777" w:rsidR="0030755E" w:rsidRDefault="0030755E" w:rsidP="009B206D">
      <w:pPr>
        <w:pStyle w:val="SourceCode"/>
        <w:rPr>
          <w:rStyle w:val="VerbatimChar"/>
        </w:rPr>
      </w:pPr>
    </w:p>
    <w:p w14:paraId="661F5BBA" w14:textId="77777777" w:rsidR="0030755E" w:rsidRDefault="0030755E" w:rsidP="009B206D">
      <w:pPr>
        <w:pStyle w:val="SourceCode"/>
        <w:rPr>
          <w:rStyle w:val="VerbatimChar"/>
        </w:rPr>
      </w:pPr>
    </w:p>
    <w:p w14:paraId="5C0EC8C8" w14:textId="5E503888" w:rsidR="0030755E" w:rsidRPr="0021468F" w:rsidRDefault="0030755E" w:rsidP="0030755E">
      <w:pPr>
        <w:pStyle w:val="Heading1"/>
        <w:numPr>
          <w:ilvl w:val="0"/>
          <w:numId w:val="12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3E39952C" wp14:editId="421C7DC5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53885562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CB96" id="Graphic 5" o:spid="_x0000_s1026" style="position:absolute;margin-left:78pt;margin-top:-16.25pt;width:439.3pt;height: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A11BEAA" wp14:editId="75CC6043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20475445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INDEXES</w:t>
      </w:r>
    </w:p>
    <w:p w14:paraId="6E2A2078" w14:textId="77777777" w:rsidR="00842747" w:rsidRDefault="009B206D" w:rsidP="00842747">
      <w:pPr>
        <w:pStyle w:val="Heading1"/>
      </w:pPr>
      <w:r>
        <w:br/>
      </w:r>
      <w:bookmarkStart w:id="130" w:name="X6d2fdbbad7fcb4bf064f0535e11d5e138ba4bae"/>
      <w:r w:rsidR="00842747">
        <w:t>Complete Guide to Indexes in SSMS</w:t>
      </w:r>
    </w:p>
    <w:p w14:paraId="612C9187" w14:textId="77777777" w:rsidR="00842747" w:rsidRDefault="00842747" w:rsidP="00842747">
      <w:pPr>
        <w:pStyle w:val="Heading2"/>
      </w:pPr>
      <w:r>
        <w:t>Table of Contents</w:t>
      </w:r>
    </w:p>
    <w:p w14:paraId="05D7E4A7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what-is-an-index">
        <w:r>
          <w:rPr>
            <w:rStyle w:val="Hyperlink"/>
          </w:rPr>
          <w:t>What is an Index?</w:t>
        </w:r>
      </w:hyperlink>
    </w:p>
    <w:p w14:paraId="466B90C4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types-of-indexes">
        <w:r>
          <w:rPr>
            <w:rStyle w:val="Hyperlink"/>
          </w:rPr>
          <w:t>Types of Indexes</w:t>
        </w:r>
      </w:hyperlink>
    </w:p>
    <w:p w14:paraId="279D8E97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structure-and-storage">
        <w:r>
          <w:rPr>
            <w:rStyle w:val="Hyperlink"/>
          </w:rPr>
          <w:t>Index Structure and Storage</w:t>
        </w:r>
      </w:hyperlink>
    </w:p>
    <w:p w14:paraId="6273F319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reating-indexes---basic-syntax">
        <w:r>
          <w:rPr>
            <w:rStyle w:val="Hyperlink"/>
          </w:rPr>
          <w:t>Creating Indexes - Basic Syntax</w:t>
        </w:r>
      </w:hyperlink>
    </w:p>
    <w:p w14:paraId="1541E16C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lustered-indexes">
        <w:r>
          <w:rPr>
            <w:rStyle w:val="Hyperlink"/>
          </w:rPr>
          <w:t>Clustered Indexes</w:t>
        </w:r>
      </w:hyperlink>
    </w:p>
    <w:p w14:paraId="1B71AFD2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non-clustered-indexes">
        <w:r>
          <w:rPr>
            <w:rStyle w:val="Hyperlink"/>
          </w:rPr>
          <w:t>Non-Clustered Indexes</w:t>
        </w:r>
      </w:hyperlink>
    </w:p>
    <w:p w14:paraId="7372DEFB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unique-indexes">
        <w:r>
          <w:rPr>
            <w:rStyle w:val="Hyperlink"/>
          </w:rPr>
          <w:t>Unique Indexes</w:t>
        </w:r>
      </w:hyperlink>
    </w:p>
    <w:p w14:paraId="18E13F44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omposite-indexes">
        <w:r>
          <w:rPr>
            <w:rStyle w:val="Hyperlink"/>
          </w:rPr>
          <w:t>Composite Indexes</w:t>
        </w:r>
      </w:hyperlink>
    </w:p>
    <w:p w14:paraId="1444E5C1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overing-indexes">
        <w:r>
          <w:rPr>
            <w:rStyle w:val="Hyperlink"/>
          </w:rPr>
          <w:t>Covering Indexes</w:t>
        </w:r>
      </w:hyperlink>
    </w:p>
    <w:p w14:paraId="322ECC9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filtered-indexes">
        <w:r>
          <w:rPr>
            <w:rStyle w:val="Hyperlink"/>
          </w:rPr>
          <w:t>Filtered Indexes</w:t>
        </w:r>
      </w:hyperlink>
    </w:p>
    <w:p w14:paraId="486CA962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columnstore-indexes">
        <w:proofErr w:type="spellStart"/>
        <w:r>
          <w:rPr>
            <w:rStyle w:val="Hyperlink"/>
          </w:rPr>
          <w:t>Columnstore</w:t>
        </w:r>
        <w:proofErr w:type="spellEnd"/>
        <w:r>
          <w:rPr>
            <w:rStyle w:val="Hyperlink"/>
          </w:rPr>
          <w:t xml:space="preserve"> Indexes</w:t>
        </w:r>
      </w:hyperlink>
    </w:p>
    <w:p w14:paraId="0BAAE23B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management">
        <w:r>
          <w:rPr>
            <w:rStyle w:val="Hyperlink"/>
          </w:rPr>
          <w:t>Index Management</w:t>
        </w:r>
      </w:hyperlink>
    </w:p>
    <w:p w14:paraId="35B5ABC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performance-analysis">
        <w:r>
          <w:rPr>
            <w:rStyle w:val="Hyperlink"/>
          </w:rPr>
          <w:t>Index Performance Analysis</w:t>
        </w:r>
      </w:hyperlink>
    </w:p>
    <w:p w14:paraId="158CC46C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index-optimization-strategies">
        <w:r>
          <w:rPr>
            <w:rStyle w:val="Hyperlink"/>
          </w:rPr>
          <w:t>Index Optimization Strategies</w:t>
        </w:r>
      </w:hyperlink>
    </w:p>
    <w:p w14:paraId="54581AC1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managing-indexes-in-ssms">
        <w:r>
          <w:rPr>
            <w:rStyle w:val="Hyperlink"/>
          </w:rPr>
          <w:t>Managing Indexes in SSMS</w:t>
        </w:r>
      </w:hyperlink>
    </w:p>
    <w:p w14:paraId="53074ECE" w14:textId="77777777" w:rsidR="00842747" w:rsidRDefault="00842747" w:rsidP="00842747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5A6715DE" w14:textId="77777777" w:rsidR="00842747" w:rsidRDefault="00000000" w:rsidP="00842747">
      <w:r>
        <w:pict w14:anchorId="59773060">
          <v:rect id="_x0000_i1071" style="width:0;height:1.5pt" o:hralign="center" o:hrstd="t" o:hr="t"/>
        </w:pict>
      </w:r>
    </w:p>
    <w:p w14:paraId="3FBEC81B" w14:textId="77777777" w:rsidR="00842747" w:rsidRDefault="00842747" w:rsidP="00842747">
      <w:pPr>
        <w:pStyle w:val="Heading2"/>
      </w:pPr>
      <w:bookmarkStart w:id="131" w:name="what-is-an-index"/>
      <w:r>
        <w:t>What is an Index?</w:t>
      </w:r>
    </w:p>
    <w:p w14:paraId="150F8136" w14:textId="77777777" w:rsidR="00842747" w:rsidRDefault="00842747" w:rsidP="00842747">
      <w:pPr>
        <w:pStyle w:val="FirstParagraph"/>
      </w:pPr>
      <w:r>
        <w:t xml:space="preserve">An </w:t>
      </w:r>
      <w:r>
        <w:rPr>
          <w:b/>
          <w:bCs/>
        </w:rPr>
        <w:t>Index</w:t>
      </w:r>
      <w:r>
        <w:t xml:space="preserve"> in SQL Server is a database object that improves the speed of data retrieval operations on a table. It creates shortcuts to data, </w:t>
      </w:r>
      <w:proofErr w:type="gramStart"/>
      <w:r>
        <w:t>similar to</w:t>
      </w:r>
      <w:proofErr w:type="gramEnd"/>
      <w:r>
        <w:t xml:space="preserve"> an index in a book, allowing the database engine to find rows quickly without scanning the entire table.</w:t>
      </w:r>
    </w:p>
    <w:p w14:paraId="0EDCC073" w14:textId="77777777" w:rsidR="00842747" w:rsidRDefault="00842747" w:rsidP="00842747">
      <w:pPr>
        <w:pStyle w:val="Heading3"/>
      </w:pPr>
      <w:r>
        <w:t>Key Benefits:</w:t>
      </w:r>
    </w:p>
    <w:p w14:paraId="45CFA85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Faster Query Performance</w:t>
      </w:r>
      <w:r>
        <w:t>: Dramatically reduces query execution time</w:t>
      </w:r>
    </w:p>
    <w:p w14:paraId="4A7AAE2F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Efficient Sorting</w:t>
      </w:r>
      <w:r>
        <w:t>: ORDER BY operations execute faster</w:t>
      </w:r>
    </w:p>
    <w:p w14:paraId="5F7915F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Quick Joins</w:t>
      </w:r>
      <w:r>
        <w:t>: JOIN operations between tables are optimized</w:t>
      </w:r>
    </w:p>
    <w:p w14:paraId="434C9D3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Unique Constraint Enforcement</w:t>
      </w:r>
      <w:r>
        <w:t>: Ensures data uniqueness</w:t>
      </w:r>
    </w:p>
    <w:p w14:paraId="6D3823D0" w14:textId="77777777" w:rsidR="00842747" w:rsidRDefault="00842747" w:rsidP="00842747">
      <w:pPr>
        <w:pStyle w:val="Heading3"/>
      </w:pPr>
      <w:bookmarkStart w:id="132" w:name="costs"/>
      <w:r>
        <w:t>Costs:</w:t>
      </w:r>
    </w:p>
    <w:p w14:paraId="1DC2E4C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Storage Space</w:t>
      </w:r>
      <w:r>
        <w:t>: Indexes require additional disk space</w:t>
      </w:r>
    </w:p>
    <w:p w14:paraId="58CFE78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Maintenance Overhead</w:t>
      </w:r>
      <w:r>
        <w:t>: INSERT, UPDATE, DELETE operations become slower</w:t>
      </w:r>
    </w:p>
    <w:p w14:paraId="3AF2378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Memory Usage</w:t>
      </w:r>
      <w:r>
        <w:t>: Indexes consume memory when loaded</w:t>
      </w:r>
    </w:p>
    <w:p w14:paraId="794A12AE" w14:textId="77777777" w:rsidR="00842747" w:rsidRDefault="00000000" w:rsidP="00842747">
      <w:r>
        <w:pict w14:anchorId="4C87B541">
          <v:rect id="_x0000_i1072" style="width:0;height:1.5pt" o:hralign="center" o:hrstd="t" o:hr="t"/>
        </w:pict>
      </w:r>
    </w:p>
    <w:p w14:paraId="29BBA415" w14:textId="77777777" w:rsidR="00842747" w:rsidRDefault="00842747" w:rsidP="00842747">
      <w:pPr>
        <w:pStyle w:val="Heading2"/>
      </w:pPr>
      <w:bookmarkStart w:id="133" w:name="types-of-indexes"/>
      <w:bookmarkEnd w:id="131"/>
      <w:bookmarkEnd w:id="132"/>
      <w:r>
        <w:t>Types of Indexes</w:t>
      </w:r>
    </w:p>
    <w:p w14:paraId="1E9291AC" w14:textId="77777777" w:rsidR="00842747" w:rsidRDefault="00842747" w:rsidP="00842747">
      <w:pPr>
        <w:pStyle w:val="Heading3"/>
      </w:pPr>
      <w:bookmarkStart w:id="134" w:name="clustered-index"/>
      <w:r>
        <w:t>1. Clustered Index</w:t>
      </w:r>
    </w:p>
    <w:p w14:paraId="77EB375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One per table</w:t>
      </w:r>
      <w:r>
        <w:t>: Only one clustered index per table</w:t>
      </w:r>
    </w:p>
    <w:p w14:paraId="15B800B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Data Storage</w:t>
      </w:r>
      <w:r>
        <w:t>: Table data is physically stored in index order</w:t>
      </w:r>
    </w:p>
    <w:p w14:paraId="4F00582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Leaf Level</w:t>
      </w:r>
      <w:r>
        <w:t>: Contains actual table data</w:t>
      </w:r>
    </w:p>
    <w:p w14:paraId="5B42AAAE" w14:textId="77777777" w:rsidR="00842747" w:rsidRDefault="00842747" w:rsidP="00842747">
      <w:pPr>
        <w:pStyle w:val="Heading3"/>
      </w:pPr>
      <w:bookmarkStart w:id="135" w:name="non-clustered-index"/>
      <w:bookmarkEnd w:id="134"/>
      <w:r>
        <w:t>2. Non-Clustered Index</w:t>
      </w:r>
    </w:p>
    <w:p w14:paraId="279ABF3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Multiple allowed</w:t>
      </w:r>
      <w:r>
        <w:t>: Up to 999 non-clustered indexes per table</w:t>
      </w:r>
    </w:p>
    <w:p w14:paraId="76A73B75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Separate Structure</w:t>
      </w:r>
      <w:r>
        <w:t>: Index structure separate from table data</w:t>
      </w:r>
    </w:p>
    <w:p w14:paraId="08A0EF7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Leaf Level</w:t>
      </w:r>
      <w:r>
        <w:t>: Contains pointers to table data</w:t>
      </w:r>
    </w:p>
    <w:p w14:paraId="210F7ABB" w14:textId="77777777" w:rsidR="00842747" w:rsidRDefault="00842747" w:rsidP="00842747">
      <w:pPr>
        <w:pStyle w:val="Heading3"/>
      </w:pPr>
      <w:bookmarkStart w:id="136" w:name="unique-index"/>
      <w:bookmarkEnd w:id="135"/>
      <w:r>
        <w:t>3. Unique Index</w:t>
      </w:r>
    </w:p>
    <w:p w14:paraId="69E40AE2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Data Integrity</w:t>
      </w:r>
      <w:r>
        <w:t>: Enforces uniqueness of values</w:t>
      </w:r>
    </w:p>
    <w:p w14:paraId="6C826DB8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Can be Clustered or Non-Clustered</w:t>
      </w:r>
    </w:p>
    <w:p w14:paraId="62B82214" w14:textId="77777777" w:rsidR="00842747" w:rsidRDefault="00842747" w:rsidP="00842747">
      <w:pPr>
        <w:pStyle w:val="Heading3"/>
      </w:pPr>
      <w:bookmarkStart w:id="137" w:name="composite-index"/>
      <w:bookmarkEnd w:id="136"/>
      <w:r>
        <w:t>4. Composite Index</w:t>
      </w:r>
    </w:p>
    <w:p w14:paraId="4D004B62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Multiple Columns</w:t>
      </w:r>
      <w:r>
        <w:t>: Index on two or more columns</w:t>
      </w:r>
    </w:p>
    <w:p w14:paraId="1F58BA95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 Order Matters</w:t>
      </w:r>
      <w:r>
        <w:t>: First column is most important</w:t>
      </w:r>
    </w:p>
    <w:p w14:paraId="29FAA0A6" w14:textId="77777777" w:rsidR="00842747" w:rsidRDefault="00842747" w:rsidP="00842747">
      <w:pPr>
        <w:pStyle w:val="Heading3"/>
      </w:pPr>
      <w:bookmarkStart w:id="138" w:name="covering-index"/>
      <w:bookmarkEnd w:id="137"/>
      <w:r>
        <w:t>5. Covering Index</w:t>
      </w:r>
    </w:p>
    <w:p w14:paraId="0EF1D4D4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Includes Non-Key Columns</w:t>
      </w:r>
      <w:r>
        <w:t>: Additional columns for covering queries</w:t>
      </w:r>
    </w:p>
    <w:p w14:paraId="6E7E784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Reduces Key Lookups</w:t>
      </w:r>
      <w:r>
        <w:t>: All required data in index</w:t>
      </w:r>
    </w:p>
    <w:p w14:paraId="04D9C6B1" w14:textId="77777777" w:rsidR="00842747" w:rsidRDefault="00842747" w:rsidP="00842747">
      <w:pPr>
        <w:pStyle w:val="Heading3"/>
      </w:pPr>
      <w:bookmarkStart w:id="139" w:name="filtered-index"/>
      <w:bookmarkEnd w:id="138"/>
      <w:r>
        <w:t>6. Filtered Index</w:t>
      </w:r>
    </w:p>
    <w:p w14:paraId="31A82814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Conditional</w:t>
      </w:r>
      <w:r>
        <w:t>: Index on subset of rows based on WHERE condition</w:t>
      </w:r>
    </w:p>
    <w:p w14:paraId="1B164E73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Space Efficient</w:t>
      </w:r>
      <w:r>
        <w:t>: Smaller than full table index</w:t>
      </w:r>
    </w:p>
    <w:p w14:paraId="41CC5AAF" w14:textId="77777777" w:rsidR="00842747" w:rsidRDefault="00842747" w:rsidP="00842747">
      <w:pPr>
        <w:pStyle w:val="Heading3"/>
      </w:pPr>
      <w:bookmarkStart w:id="140" w:name="columnstore-index"/>
      <w:bookmarkEnd w:id="139"/>
      <w:r>
        <w:t xml:space="preserve">7. </w:t>
      </w:r>
      <w:proofErr w:type="spellStart"/>
      <w:r>
        <w:t>Columnstore</w:t>
      </w:r>
      <w:proofErr w:type="spellEnd"/>
      <w:r>
        <w:t xml:space="preserve"> Index</w:t>
      </w:r>
    </w:p>
    <w:p w14:paraId="57BFBB4C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Columnar Storage</w:t>
      </w:r>
      <w:r>
        <w:t>: Data stored by columns instead of rows</w:t>
      </w:r>
    </w:p>
    <w:p w14:paraId="718136A3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Analytics Optimized</w:t>
      </w:r>
      <w:r>
        <w:t>: Excellent for data warehousing queries</w:t>
      </w:r>
    </w:p>
    <w:p w14:paraId="0519F7DD" w14:textId="77777777" w:rsidR="00842747" w:rsidRDefault="00000000" w:rsidP="00842747">
      <w:r>
        <w:pict w14:anchorId="0D416B6A">
          <v:rect id="_x0000_i1073" style="width:0;height:1.5pt" o:hralign="center" o:hrstd="t" o:hr="t"/>
        </w:pict>
      </w:r>
    </w:p>
    <w:p w14:paraId="50469B72" w14:textId="77777777" w:rsidR="00842747" w:rsidRDefault="00842747" w:rsidP="00842747">
      <w:pPr>
        <w:pStyle w:val="Heading2"/>
      </w:pPr>
      <w:bookmarkStart w:id="141" w:name="index-structure-and-storage"/>
      <w:bookmarkEnd w:id="133"/>
      <w:bookmarkEnd w:id="140"/>
      <w:r>
        <w:t>Index Structure and Storage</w:t>
      </w:r>
    </w:p>
    <w:p w14:paraId="3FC64D2A" w14:textId="77777777" w:rsidR="00842747" w:rsidRDefault="00842747" w:rsidP="00842747">
      <w:pPr>
        <w:pStyle w:val="Heading3"/>
      </w:pPr>
      <w:bookmarkStart w:id="142" w:name="b-tree-structure"/>
      <w:r>
        <w:t>B-Tree Structure</w:t>
      </w:r>
    </w:p>
    <w:p w14:paraId="358B1B8D" w14:textId="77777777" w:rsidR="00842747" w:rsidRDefault="00842747" w:rsidP="00842747">
      <w:pPr>
        <w:pStyle w:val="SourceCode"/>
      </w:pPr>
      <w:r>
        <w:rPr>
          <w:rStyle w:val="VerbatimChar"/>
        </w:rPr>
        <w:t xml:space="preserve">                    Root Level</w:t>
      </w:r>
      <w:r>
        <w:br/>
      </w:r>
      <w:r>
        <w:rPr>
          <w:rStyle w:val="VerbatimChar"/>
        </w:rPr>
        <w:t xml:space="preserve">                        |</w:t>
      </w:r>
      <w:r>
        <w:br/>
      </w:r>
      <w:r>
        <w:rPr>
          <w:rStyle w:val="VerbatimChar"/>
        </w:rPr>
        <w:t xml:space="preserve">                 Intermediate Levels</w:t>
      </w:r>
      <w:r>
        <w:br/>
      </w:r>
      <w:r>
        <w:rPr>
          <w:rStyle w:val="VerbatimChar"/>
        </w:rPr>
        <w:t xml:space="preserve">                    /         \</w:t>
      </w:r>
      <w:r>
        <w:br/>
      </w:r>
      <w:r>
        <w:rPr>
          <w:rStyle w:val="VerbatimChar"/>
        </w:rPr>
        <w:t xml:space="preserve">            Leaf Level     Leaf Level</w:t>
      </w:r>
      <w:r>
        <w:br/>
      </w:r>
      <w:r>
        <w:rPr>
          <w:rStyle w:val="VerbatimChar"/>
        </w:rPr>
        <w:t xml:space="preserve">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Data </w:t>
      </w:r>
      <w:proofErr w:type="gramStart"/>
      <w:r>
        <w:rPr>
          <w:rStyle w:val="VerbatimChar"/>
        </w:rPr>
        <w:t xml:space="preserve">Pages)   </w:t>
      </w:r>
      <w:proofErr w:type="gramEnd"/>
      <w:r>
        <w:rPr>
          <w:rStyle w:val="VerbatimChar"/>
        </w:rPr>
        <w:t>(Data Pages)</w:t>
      </w:r>
    </w:p>
    <w:p w14:paraId="34ACBB27" w14:textId="77777777" w:rsidR="00842747" w:rsidRDefault="00842747" w:rsidP="00842747">
      <w:pPr>
        <w:pStyle w:val="Heading3"/>
      </w:pPr>
      <w:bookmarkStart w:id="143" w:name="sample-tables-setup"/>
      <w:bookmarkEnd w:id="142"/>
      <w:r>
        <w:t>Sample Tables Setup</w:t>
      </w:r>
    </w:p>
    <w:p w14:paraId="61949338" w14:textId="77777777" w:rsidR="00842747" w:rsidRDefault="00842747" w:rsidP="00842747">
      <w:pPr>
        <w:pStyle w:val="SourceCode"/>
      </w:pPr>
      <w:r>
        <w:rPr>
          <w:rStyle w:val="CommentTok"/>
        </w:rPr>
        <w:t>-- Create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ship_date</w:t>
      </w:r>
      <w:proofErr w:type="spellEnd"/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order_details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detail_id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discount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Generate more sample data for demonstration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orders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(@i %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@i, GETDATE()), </w:t>
      </w:r>
      <w:r>
        <w:br/>
      </w:r>
      <w:r>
        <w:rPr>
          <w:rStyle w:val="NormalTok"/>
        </w:rPr>
        <w:t xml:space="preserve"> 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GETDATE()), (@i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123.45</w:t>
      </w:r>
      <w:r>
        <w:rPr>
          <w:rStyle w:val="NormalTok"/>
        </w:rPr>
        <w:t xml:space="preserve">) %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'Completed'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'Pending'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'Shipped'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@i %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'North'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'South'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'West'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@i </w:t>
      </w:r>
      <w:r>
        <w:rPr>
          <w:rStyle w:val="OperatorTok"/>
        </w:rPr>
        <w:t>=</w:t>
      </w:r>
      <w:r>
        <w:rPr>
          <w:rStyle w:val="NormalTok"/>
        </w:rPr>
        <w:t xml:space="preserve"> 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BE0B332" w14:textId="77777777" w:rsidR="00842747" w:rsidRDefault="00000000" w:rsidP="00842747">
      <w:r>
        <w:pict w14:anchorId="21C26B18">
          <v:rect id="_x0000_i1074" style="width:0;height:1.5pt" o:hralign="center" o:hrstd="t" o:hr="t"/>
        </w:pict>
      </w:r>
    </w:p>
    <w:p w14:paraId="16475591" w14:textId="77777777" w:rsidR="00842747" w:rsidRDefault="00842747" w:rsidP="00842747">
      <w:pPr>
        <w:pStyle w:val="Heading2"/>
      </w:pPr>
      <w:bookmarkStart w:id="144" w:name="creating-indexes---basic-syntax"/>
      <w:bookmarkEnd w:id="141"/>
      <w:bookmarkEnd w:id="143"/>
      <w:r>
        <w:t>Creating Indexes - Basic Syntax</w:t>
      </w:r>
    </w:p>
    <w:p w14:paraId="49AA4B54" w14:textId="77777777" w:rsidR="00842747" w:rsidRDefault="00842747" w:rsidP="00842747">
      <w:pPr>
        <w:pStyle w:val="Heading3"/>
      </w:pPr>
      <w:bookmarkStart w:id="145" w:name="basic-index-creation"/>
      <w:r>
        <w:t>Basic Index Creation</w:t>
      </w:r>
    </w:p>
    <w:p w14:paraId="2518C370" w14:textId="77777777" w:rsidR="00842747" w:rsidRDefault="00842747" w:rsidP="00842747">
      <w:pPr>
        <w:pStyle w:val="SourceCode"/>
      </w:pPr>
      <w:r>
        <w:rPr>
          <w:rStyle w:val="CommentTok"/>
        </w:rPr>
        <w:t>-- Create Non-Clustered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Unique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ColumnName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Composite Index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(Column1, Column2, Column3);</w:t>
      </w:r>
      <w:r>
        <w:br/>
      </w:r>
      <w:r>
        <w:br/>
      </w:r>
      <w:r>
        <w:rPr>
          <w:rStyle w:val="CommentTok"/>
        </w:rPr>
        <w:t>-- Drop Index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Reorganize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IX_IndexName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TableName</w:t>
      </w:r>
      <w:proofErr w:type="spellEnd"/>
      <w:r>
        <w:rPr>
          <w:rStyle w:val="NormalTok"/>
        </w:rPr>
        <w:t xml:space="preserve"> REORGANIZE;</w:t>
      </w:r>
    </w:p>
    <w:p w14:paraId="420E6512" w14:textId="77777777" w:rsidR="00842747" w:rsidRDefault="00000000" w:rsidP="00842747">
      <w:r>
        <w:pict w14:anchorId="3A934A4A">
          <v:rect id="_x0000_i1075" style="width:0;height:1.5pt" o:hralign="center" o:hrstd="t" o:hr="t"/>
        </w:pict>
      </w:r>
    </w:p>
    <w:p w14:paraId="3D484505" w14:textId="77777777" w:rsidR="00842747" w:rsidRDefault="00842747" w:rsidP="00842747">
      <w:pPr>
        <w:pStyle w:val="Heading2"/>
      </w:pPr>
      <w:bookmarkStart w:id="146" w:name="clustered-indexes"/>
      <w:bookmarkEnd w:id="144"/>
      <w:bookmarkEnd w:id="145"/>
      <w:r>
        <w:t>Clustered Indexes</w:t>
      </w:r>
    </w:p>
    <w:p w14:paraId="188CB6B9" w14:textId="77777777" w:rsidR="00842747" w:rsidRDefault="00842747" w:rsidP="00842747">
      <w:pPr>
        <w:pStyle w:val="Heading3"/>
      </w:pPr>
      <w:bookmarkStart w:id="147" w:name="primary-key-clustered-index-automatic"/>
      <w:r>
        <w:t>Primary Key Clustered Index (Automatic)</w:t>
      </w:r>
    </w:p>
    <w:p w14:paraId="694A8BE1" w14:textId="77777777" w:rsidR="00842747" w:rsidRDefault="00842747" w:rsidP="00842747">
      <w:pPr>
        <w:pStyle w:val="SourceCode"/>
      </w:pPr>
      <w:r>
        <w:rPr>
          <w:rStyle w:val="CommentTok"/>
        </w:rPr>
        <w:t>-- When creating primary key, clustered index is created automatically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PK_employees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CLUSTERED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View the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>;</w:t>
      </w:r>
    </w:p>
    <w:p w14:paraId="6BE52B2D" w14:textId="77777777" w:rsidR="00842747" w:rsidRDefault="00842747" w:rsidP="00842747">
      <w:pPr>
        <w:pStyle w:val="Heading3"/>
      </w:pPr>
      <w:bookmarkStart w:id="148" w:name="custom-clustered-index"/>
      <w:bookmarkEnd w:id="147"/>
      <w:r>
        <w:t>Custom Clustered Index</w:t>
      </w:r>
    </w:p>
    <w:p w14:paraId="51B64187" w14:textId="77777777" w:rsidR="00842747" w:rsidRDefault="00842747" w:rsidP="00842747">
      <w:pPr>
        <w:pStyle w:val="SourceCode"/>
      </w:pPr>
      <w:r>
        <w:rPr>
          <w:rStyle w:val="CommentTok"/>
        </w:rPr>
        <w:t>-- Create table without primary key first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clustered index on date column (for time-series data)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IX_sales_data_date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>-- Insert data to see physical ordering</w:t>
      </w:r>
      <w:r>
        <w:br/>
      </w:r>
      <w:r>
        <w:rPr>
          <w:rStyle w:val="KeywordTok"/>
        </w:rPr>
        <w:lastRenderedPageBreak/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FloatTok"/>
        </w:rPr>
        <w:t>1000.00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'2023-01-10'</w:t>
      </w:r>
      <w:r>
        <w:rPr>
          <w:rStyle w:val="NormalTok"/>
        </w:rPr>
        <w:t xml:space="preserve">, </w:t>
      </w:r>
      <w:r>
        <w:rPr>
          <w:rStyle w:val="FloatTok"/>
        </w:rPr>
        <w:t>1500.00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'2023-01-20'</w:t>
      </w:r>
      <w:r>
        <w:rPr>
          <w:rStyle w:val="NormalTok"/>
        </w:rPr>
        <w:t xml:space="preserve">, </w:t>
      </w:r>
      <w:r>
        <w:rPr>
          <w:rStyle w:val="FloatTok"/>
        </w:rPr>
        <w:t>1200.00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'2023-01-05'</w:t>
      </w:r>
      <w:r>
        <w:rPr>
          <w:rStyle w:val="NormalTok"/>
        </w:rPr>
        <w:t xml:space="preserve">, </w:t>
      </w:r>
      <w:r>
        <w:rPr>
          <w:rStyle w:val="FloatTok"/>
        </w:rPr>
        <w:t>800.00</w:t>
      </w:r>
      <w:r>
        <w:rPr>
          <w:rStyle w:val="NormalTok"/>
        </w:rPr>
        <w:t xml:space="preserve">, </w:t>
      </w:r>
      <w:r>
        <w:rPr>
          <w:rStyle w:val="StringTok"/>
        </w:rPr>
        <w:t>'West'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'2023-01-25'</w:t>
      </w:r>
      <w:r>
        <w:rPr>
          <w:rStyle w:val="NormalTok"/>
        </w:rPr>
        <w:t xml:space="preserve">, </w:t>
      </w:r>
      <w:r>
        <w:rPr>
          <w:rStyle w:val="FloatTok"/>
        </w:rPr>
        <w:t>2000.00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Data will be physically stored ordered by </w:t>
      </w:r>
      <w:proofErr w:type="spellStart"/>
      <w:r>
        <w:rPr>
          <w:rStyle w:val="CommentTok"/>
        </w:rPr>
        <w:t>sale_date</w:t>
      </w:r>
      <w:proofErr w:type="spellEnd"/>
      <w:r>
        <w:rPr>
          <w:rStyle w:val="CommentTok"/>
        </w:rPr>
        <w:t>, then region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; </w:t>
      </w:r>
      <w:r>
        <w:rPr>
          <w:rStyle w:val="CommentTok"/>
        </w:rPr>
        <w:t>-- Notice the physical order</w:t>
      </w:r>
    </w:p>
    <w:p w14:paraId="57FCAC56" w14:textId="77777777" w:rsidR="00842747" w:rsidRDefault="00842747" w:rsidP="00842747">
      <w:pPr>
        <w:pStyle w:val="Heading3"/>
      </w:pPr>
      <w:bookmarkStart w:id="149" w:name="clustered-index-performance-benefits"/>
      <w:bookmarkEnd w:id="148"/>
      <w:r>
        <w:t>Clustered Index Performance Benefits</w:t>
      </w:r>
    </w:p>
    <w:p w14:paraId="136C4659" w14:textId="77777777" w:rsidR="00842747" w:rsidRDefault="00842747" w:rsidP="00842747">
      <w:pPr>
        <w:pStyle w:val="SourceCode"/>
      </w:pPr>
      <w:r>
        <w:rPr>
          <w:rStyle w:val="CommentTok"/>
        </w:rPr>
        <w:t>-- Query that benefits from clustered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'2023-01-10'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'2023-01-20'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Range queries are very efficient with clustered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200</w:t>
      </w:r>
      <w:r>
        <w:rPr>
          <w:rStyle w:val="NormalTok"/>
        </w:rPr>
        <w:t>;</w:t>
      </w:r>
      <w:proofErr w:type="gramEnd"/>
    </w:p>
    <w:p w14:paraId="3BD37569" w14:textId="77777777" w:rsidR="00842747" w:rsidRDefault="00000000" w:rsidP="00842747">
      <w:r>
        <w:pict w14:anchorId="3F95D92B">
          <v:rect id="_x0000_i1076" style="width:0;height:1.5pt" o:hralign="center" o:hrstd="t" o:hr="t"/>
        </w:pict>
      </w:r>
    </w:p>
    <w:p w14:paraId="3A4C1603" w14:textId="77777777" w:rsidR="00842747" w:rsidRDefault="00842747" w:rsidP="00842747">
      <w:pPr>
        <w:pStyle w:val="Heading2"/>
      </w:pPr>
      <w:bookmarkStart w:id="150" w:name="non-clustered-indexes"/>
      <w:bookmarkEnd w:id="146"/>
      <w:bookmarkEnd w:id="149"/>
      <w:r>
        <w:t>Non-Clustered Indexes</w:t>
      </w:r>
    </w:p>
    <w:p w14:paraId="13F534E7" w14:textId="77777777" w:rsidR="00842747" w:rsidRDefault="00842747" w:rsidP="00842747">
      <w:pPr>
        <w:pStyle w:val="Heading3"/>
      </w:pPr>
      <w:bookmarkStart w:id="151" w:name="single-column-indexes"/>
      <w:r>
        <w:t>Single Column Indexes</w:t>
      </w:r>
    </w:p>
    <w:p w14:paraId="40FB4428" w14:textId="77777777" w:rsidR="00842747" w:rsidRDefault="00842747" w:rsidP="00842747">
      <w:pPr>
        <w:pStyle w:val="SourceCode"/>
      </w:pPr>
      <w:r>
        <w:rPr>
          <w:rStyle w:val="CommentTok"/>
        </w:rPr>
        <w:t>-- Index for frequent WHERE clause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JOIN operations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date range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department searches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</w:p>
    <w:p w14:paraId="02727BE4" w14:textId="77777777" w:rsidR="00842747" w:rsidRDefault="00842747" w:rsidP="00842747">
      <w:pPr>
        <w:pStyle w:val="Heading3"/>
      </w:pPr>
      <w:bookmarkStart w:id="152" w:name="performance-comparison"/>
      <w:bookmarkEnd w:id="151"/>
      <w:r>
        <w:t>Performance Comparison</w:t>
      </w:r>
    </w:p>
    <w:p w14:paraId="7D0786A2" w14:textId="77777777" w:rsidR="00842747" w:rsidRDefault="00842747" w:rsidP="00842747">
      <w:pPr>
        <w:pStyle w:val="SourceCode"/>
      </w:pPr>
      <w:r>
        <w:rPr>
          <w:rStyle w:val="CommentTok"/>
        </w:rPr>
        <w:t>-- Query without index (table scan)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'Johnson'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 xml:space="preserve">-- After creating index </w:t>
      </w:r>
      <w:proofErr w:type="spellStart"/>
      <w:r>
        <w:rPr>
          <w:rStyle w:val="CommentTok"/>
        </w:rPr>
        <w:t>IX_employees_last_name</w:t>
      </w:r>
      <w:proofErr w:type="spellEnd"/>
      <w:r>
        <w:rPr>
          <w:rStyle w:val="CommentTok"/>
        </w:rPr>
        <w:t>, same query uses index seek</w:t>
      </w:r>
      <w:r>
        <w:br/>
      </w:r>
      <w:r>
        <w:rPr>
          <w:rStyle w:val="CommentTok"/>
        </w:rPr>
        <w:t>-- Check execution plan to see the difference</w:t>
      </w:r>
      <w:r>
        <w:br/>
      </w:r>
      <w:r>
        <w:br/>
      </w: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s.last_user_scan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24C4E686" w14:textId="77777777" w:rsidR="00842747" w:rsidRDefault="00000000" w:rsidP="00842747">
      <w:r>
        <w:pict w14:anchorId="72B909C1">
          <v:rect id="_x0000_i1077" style="width:0;height:1.5pt" o:hralign="center" o:hrstd="t" o:hr="t"/>
        </w:pict>
      </w:r>
    </w:p>
    <w:p w14:paraId="30CC5BDA" w14:textId="77777777" w:rsidR="00842747" w:rsidRDefault="00842747" w:rsidP="00842747">
      <w:pPr>
        <w:pStyle w:val="Heading2"/>
      </w:pPr>
      <w:bookmarkStart w:id="153" w:name="unique-indexes"/>
      <w:bookmarkEnd w:id="150"/>
      <w:bookmarkEnd w:id="152"/>
      <w:r>
        <w:t>Unique Indexes</w:t>
      </w:r>
    </w:p>
    <w:p w14:paraId="2AEC8460" w14:textId="77777777" w:rsidR="00842747" w:rsidRDefault="00842747" w:rsidP="00842747">
      <w:pPr>
        <w:pStyle w:val="Heading3"/>
      </w:pPr>
      <w:bookmarkStart w:id="154" w:name="enforcing-data-uniqueness"/>
      <w:r>
        <w:t>Enforcing Data Uniqueness</w:t>
      </w:r>
    </w:p>
    <w:p w14:paraId="4E9F29F8" w14:textId="77777777" w:rsidR="00842747" w:rsidRDefault="00842747" w:rsidP="00842747">
      <w:pPr>
        <w:pStyle w:val="SourceCode"/>
      </w:pPr>
      <w:r>
        <w:rPr>
          <w:rStyle w:val="CommentTok"/>
        </w:rPr>
        <w:t>-- Create unique index on email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Try to insert duplicate email (will fail)</w:t>
      </w:r>
      <w:r>
        <w:br/>
      </w:r>
      <w:r>
        <w:rPr>
          <w:rStyle w:val="CommentTok"/>
        </w:rPr>
        <w:t>-- INSERT INTO employees VALUES ('Test', 'User', 'john.doe@company.com', ...);</w:t>
      </w:r>
      <w:r>
        <w:br/>
      </w:r>
      <w:r>
        <w:br/>
      </w:r>
      <w:r>
        <w:rPr>
          <w:rStyle w:val="CommentTok"/>
        </w:rPr>
        <w:t>-- Create unique composite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IX_employees_name_dept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department);</w:t>
      </w:r>
      <w:r>
        <w:br/>
      </w:r>
      <w:r>
        <w:br/>
      </w:r>
      <w:r>
        <w:rPr>
          <w:rStyle w:val="CommentTok"/>
        </w:rPr>
        <w:t>-- Unique index with NULL handling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IX_employees_phone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(phone)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phone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; </w:t>
      </w:r>
      <w:r>
        <w:rPr>
          <w:rStyle w:val="CommentTok"/>
        </w:rPr>
        <w:t>-- Filtered unique index</w:t>
      </w:r>
    </w:p>
    <w:p w14:paraId="4B19F9CB" w14:textId="77777777" w:rsidR="00842747" w:rsidRDefault="00842747" w:rsidP="00842747">
      <w:pPr>
        <w:pStyle w:val="Heading3"/>
      </w:pPr>
      <w:bookmarkStart w:id="155" w:name="unique-index-vs-unique-constraint"/>
      <w:bookmarkEnd w:id="154"/>
      <w:r>
        <w:t>Unique Index vs Unique Constraint</w:t>
      </w:r>
    </w:p>
    <w:p w14:paraId="3E90AD66" w14:textId="77777777" w:rsidR="00842747" w:rsidRDefault="00842747" w:rsidP="00842747">
      <w:pPr>
        <w:pStyle w:val="SourceCode"/>
      </w:pPr>
      <w:r>
        <w:rPr>
          <w:rStyle w:val="CommentTok"/>
        </w:rPr>
        <w:t>-- Using UNIQUE constraint (creates unique index automatically)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UQ_employees_email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(email);</w:t>
      </w:r>
      <w:r>
        <w:br/>
      </w:r>
      <w:r>
        <w:br/>
      </w:r>
      <w:r>
        <w:rPr>
          <w:rStyle w:val="CommentTok"/>
        </w:rPr>
        <w:t>-- View constraint and associated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constraint_name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sys.key_constraints</w:t>
      </w:r>
      <w:proofErr w:type="spellEnd"/>
      <w:r>
        <w:rPr>
          <w:rStyle w:val="NormalTok"/>
        </w:rPr>
        <w:t xml:space="preserve"> kc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kc.parent_object_id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kc.unique_index_id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kc.parent_object_id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4F58F4ED" w14:textId="77777777" w:rsidR="00842747" w:rsidRDefault="00000000" w:rsidP="00842747">
      <w:r>
        <w:pict w14:anchorId="3FB827BA">
          <v:rect id="_x0000_i1078" style="width:0;height:1.5pt" o:hralign="center" o:hrstd="t" o:hr="t"/>
        </w:pict>
      </w:r>
    </w:p>
    <w:p w14:paraId="22B8FDE5" w14:textId="77777777" w:rsidR="00842747" w:rsidRDefault="00842747" w:rsidP="00842747">
      <w:pPr>
        <w:pStyle w:val="Heading2"/>
      </w:pPr>
      <w:bookmarkStart w:id="156" w:name="composite-indexes"/>
      <w:bookmarkEnd w:id="153"/>
      <w:bookmarkEnd w:id="155"/>
      <w:r>
        <w:t>Composite Indexes</w:t>
      </w:r>
    </w:p>
    <w:p w14:paraId="2DF0ECD8" w14:textId="77777777" w:rsidR="00842747" w:rsidRDefault="00842747" w:rsidP="00842747">
      <w:pPr>
        <w:pStyle w:val="Heading3"/>
      </w:pPr>
      <w:bookmarkStart w:id="157" w:name="multi-column-index-creation"/>
      <w:r>
        <w:t>Multi-Column Index Creation</w:t>
      </w:r>
    </w:p>
    <w:p w14:paraId="0EBAEC38" w14:textId="77777777" w:rsidR="00842747" w:rsidRDefault="00842747" w:rsidP="00842747">
      <w:pPr>
        <w:pStyle w:val="SourceCode"/>
      </w:pPr>
      <w:r>
        <w:rPr>
          <w:rStyle w:val="CommentTok"/>
        </w:rPr>
        <w:t>-- Composite index for complex WHERE clauses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IX_orders_customer_date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for GROUP BY operations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IX_orders_region_status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(region, status);</w:t>
      </w:r>
      <w:r>
        <w:br/>
      </w:r>
      <w:r>
        <w:br/>
      </w:r>
      <w:r>
        <w:rPr>
          <w:rStyle w:val="CommentTok"/>
        </w:rPr>
        <w:t>-- Index with different sort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 </w:t>
      </w:r>
      <w:r>
        <w:rPr>
          <w:rStyle w:val="KeywordTok"/>
        </w:rPr>
        <w:t>ASC</w:t>
      </w:r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proofErr w:type="gramStart"/>
      <w:r>
        <w:rPr>
          <w:rStyle w:val="NormalTok"/>
        </w:rPr>
        <w:t>);</w:t>
      </w:r>
      <w:proofErr w:type="gramEnd"/>
    </w:p>
    <w:p w14:paraId="3404DA57" w14:textId="77777777" w:rsidR="00842747" w:rsidRDefault="00842747" w:rsidP="00842747">
      <w:pPr>
        <w:pStyle w:val="Heading3"/>
      </w:pPr>
      <w:bookmarkStart w:id="158" w:name="column-order-importance"/>
      <w:bookmarkEnd w:id="157"/>
      <w:r>
        <w:t>Column Order Importance</w:t>
      </w:r>
    </w:p>
    <w:p w14:paraId="393905B6" w14:textId="77777777" w:rsidR="00842747" w:rsidRDefault="00842747" w:rsidP="00842747">
      <w:pPr>
        <w:pStyle w:val="SourceCode"/>
      </w:pPr>
      <w:r>
        <w:rPr>
          <w:rStyle w:val="CommentTok"/>
        </w:rPr>
        <w:t xml:space="preserve">-- Index: (department, salary, </w:t>
      </w:r>
      <w:proofErr w:type="spellStart"/>
      <w:r>
        <w:rPr>
          <w:rStyle w:val="CommentTok"/>
        </w:rPr>
        <w:t>hire_date</w:t>
      </w:r>
      <w:proofErr w:type="spellEnd"/>
      <w:r>
        <w:rPr>
          <w:rStyle w:val="CommentTok"/>
        </w:rPr>
        <w:t>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These queries can use the index effectively:</w:t>
      </w:r>
      <w:r>
        <w:br/>
      </w:r>
      <w:r>
        <w:rPr>
          <w:rStyle w:val="CommentTok"/>
        </w:rPr>
        <w:t>-- 1. Uses all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Uses leading columns (department, salary)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-- 3. Uses first column only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This query CANNOT use the index effectively (salary without department):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; </w:t>
      </w:r>
      <w:r>
        <w:rPr>
          <w:rStyle w:val="CommentTok"/>
        </w:rPr>
        <w:t>-- May still use index but less efficiently</w:t>
      </w:r>
      <w:r>
        <w:br/>
      </w:r>
      <w:r>
        <w:br/>
      </w:r>
      <w:r>
        <w:rPr>
          <w:rStyle w:val="CommentTok"/>
        </w:rPr>
        <w:t>-- This query CANNOT use the index effectively (non-leading column only):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'2020-01-01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5B9CE33E" w14:textId="77777777" w:rsidR="00842747" w:rsidRDefault="00842747" w:rsidP="00842747">
      <w:pPr>
        <w:pStyle w:val="Heading3"/>
      </w:pPr>
      <w:bookmarkStart w:id="159" w:name="composite-index-best-practices"/>
      <w:bookmarkEnd w:id="158"/>
      <w:r>
        <w:t>Composite Index Best Practices</w:t>
      </w:r>
    </w:p>
    <w:p w14:paraId="2CC6B058" w14:textId="77777777" w:rsidR="00842747" w:rsidRDefault="00842747" w:rsidP="00842747">
      <w:pPr>
        <w:pStyle w:val="SourceCode"/>
      </w:pPr>
      <w:r>
        <w:rPr>
          <w:rStyle w:val="CommentTok"/>
        </w:rPr>
        <w:t>-- Order columns by selectivity (most selective first)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IX_orders_optimal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   </w:t>
      </w:r>
      <w:r>
        <w:rPr>
          <w:rStyle w:val="CommentTok"/>
        </w:rPr>
        <w:t>-- Most selective (specific customer)</w:t>
      </w:r>
      <w:r>
        <w:br/>
      </w:r>
      <w:r>
        <w:rPr>
          <w:rStyle w:val="NormalTok"/>
        </w:rPr>
        <w:t xml:space="preserve">    status,         </w:t>
      </w:r>
      <w:r>
        <w:rPr>
          <w:rStyle w:val="CommentTok"/>
        </w:rPr>
        <w:t>-- Moderately selective (few status values)</w:t>
      </w:r>
      <w:r>
        <w:br/>
      </w:r>
      <w:r>
        <w:rPr>
          <w:rStyle w:val="NormalTok"/>
        </w:rPr>
        <w:t xml:space="preserve">    region          </w:t>
      </w:r>
      <w:r>
        <w:rPr>
          <w:rStyle w:val="CommentTok"/>
        </w:rPr>
        <w:t>-- Least selective (only 3 regions)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Include frequently used sort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IX_employees_search_sort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department,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     </w:t>
      </w:r>
      <w:r>
        <w:rPr>
          <w:rStyle w:val="CommentTok"/>
        </w:rPr>
        <w:t>-- WHERE clause</w:t>
      </w:r>
      <w:r>
        <w:br/>
      </w:r>
      <w:r>
        <w:rPr>
          <w:rStyle w:val="NormalTok"/>
        </w:rPr>
        <w:t xml:space="preserve">    salary    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</w:p>
    <w:p w14:paraId="5D67EC3F" w14:textId="77777777" w:rsidR="00842747" w:rsidRDefault="00000000" w:rsidP="00842747">
      <w:r>
        <w:pict w14:anchorId="16D8D2BB">
          <v:rect id="_x0000_i1079" style="width:0;height:1.5pt" o:hralign="center" o:hrstd="t" o:hr="t"/>
        </w:pict>
      </w:r>
    </w:p>
    <w:p w14:paraId="76DF0347" w14:textId="77777777" w:rsidR="00842747" w:rsidRDefault="00842747" w:rsidP="00842747">
      <w:pPr>
        <w:pStyle w:val="Heading2"/>
      </w:pPr>
      <w:bookmarkStart w:id="160" w:name="covering-indexes"/>
      <w:bookmarkEnd w:id="156"/>
      <w:bookmarkEnd w:id="159"/>
      <w:r>
        <w:t>Covering Indexes</w:t>
      </w:r>
    </w:p>
    <w:p w14:paraId="648DA530" w14:textId="77777777" w:rsidR="00842747" w:rsidRDefault="00842747" w:rsidP="00842747">
      <w:pPr>
        <w:pStyle w:val="Heading3"/>
      </w:pPr>
      <w:bookmarkStart w:id="161" w:name="index-with-include-columns"/>
      <w:r>
        <w:lastRenderedPageBreak/>
        <w:t>Index with INCLUDE Columns</w:t>
      </w:r>
    </w:p>
    <w:p w14:paraId="29071FF2" w14:textId="77777777" w:rsidR="00842747" w:rsidRDefault="00842747" w:rsidP="00842747">
      <w:pPr>
        <w:pStyle w:val="SourceCode"/>
      </w:pPr>
      <w:r>
        <w:rPr>
          <w:rStyle w:val="CommentTok"/>
        </w:rPr>
        <w:t>-- Covering index to avoid key lookups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This query is completely covered by the index (no key lookup needed)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Compare with non-covering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IX_employees_dept_only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(department);</w:t>
      </w:r>
      <w:r>
        <w:br/>
      </w:r>
      <w:r>
        <w:br/>
      </w:r>
      <w:r>
        <w:rPr>
          <w:rStyle w:val="CommentTok"/>
        </w:rPr>
        <w:t>-- Same query now requires key lookup for additional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salary,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116143E9" w14:textId="77777777" w:rsidR="00842747" w:rsidRDefault="00842747" w:rsidP="00842747">
      <w:pPr>
        <w:pStyle w:val="Heading3"/>
      </w:pPr>
      <w:bookmarkStart w:id="162" w:name="covering-index-for-join-operations"/>
      <w:bookmarkEnd w:id="161"/>
      <w:r>
        <w:t>Covering Index for JOIN Operations</w:t>
      </w:r>
    </w:p>
    <w:p w14:paraId="5B76EF93" w14:textId="77777777" w:rsidR="00842747" w:rsidRDefault="00842747" w:rsidP="00842747">
      <w:pPr>
        <w:pStyle w:val="SourceCode"/>
      </w:pPr>
      <w:r>
        <w:rPr>
          <w:rStyle w:val="CommentTok"/>
        </w:rPr>
        <w:t>-- Covering index for order-employee joins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IX_orders_emp_covering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status);</w:t>
      </w:r>
      <w:r>
        <w:br/>
      </w:r>
      <w:r>
        <w:br/>
      </w:r>
      <w:r>
        <w:rPr>
          <w:rStyle w:val="CommentTok"/>
        </w:rPr>
        <w:t>-- Covering index for employee side of join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IX_employees_join_covering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department);</w:t>
      </w:r>
      <w:r>
        <w:br/>
      </w:r>
      <w:r>
        <w:br/>
      </w:r>
      <w:r>
        <w:rPr>
          <w:rStyle w:val="CommentTok"/>
        </w:rPr>
        <w:t>-- Query that benefits from covering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o.total_amount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o.status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</w:p>
    <w:p w14:paraId="7CD1C180" w14:textId="77777777" w:rsidR="00842747" w:rsidRDefault="00000000" w:rsidP="00842747">
      <w:r>
        <w:pict w14:anchorId="17190057">
          <v:rect id="_x0000_i1080" style="width:0;height:1.5pt" o:hralign="center" o:hrstd="t" o:hr="t"/>
        </w:pict>
      </w:r>
    </w:p>
    <w:p w14:paraId="15F9494F" w14:textId="77777777" w:rsidR="00842747" w:rsidRDefault="00842747" w:rsidP="00842747">
      <w:pPr>
        <w:pStyle w:val="Heading2"/>
      </w:pPr>
      <w:bookmarkStart w:id="163" w:name="filtered-indexes"/>
      <w:bookmarkEnd w:id="160"/>
      <w:bookmarkEnd w:id="162"/>
      <w:r>
        <w:t>Filtered Indexes</w:t>
      </w:r>
    </w:p>
    <w:p w14:paraId="177E0E47" w14:textId="77777777" w:rsidR="00842747" w:rsidRDefault="00842747" w:rsidP="00842747">
      <w:pPr>
        <w:pStyle w:val="Heading3"/>
      </w:pPr>
      <w:bookmarkStart w:id="164" w:name="indexes-on-subsets-of-data"/>
      <w:r>
        <w:t>Indexes on Subsets of Data</w:t>
      </w:r>
    </w:p>
    <w:p w14:paraId="59F68492" w14:textId="77777777" w:rsidR="00842747" w:rsidRDefault="00842747" w:rsidP="00842747">
      <w:pPr>
        <w:pStyle w:val="SourceCode"/>
      </w:pPr>
      <w:r>
        <w:rPr>
          <w:rStyle w:val="CommentTok"/>
        </w:rPr>
        <w:t>-- Index only on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IX_employees_active_dept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recent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IX_orders_recent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non-null values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IX_employees_manager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Index only on high-value orders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IX_orders_high_value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;</w:t>
      </w:r>
    </w:p>
    <w:p w14:paraId="6148B984" w14:textId="77777777" w:rsidR="00842747" w:rsidRDefault="00842747" w:rsidP="00842747">
      <w:pPr>
        <w:pStyle w:val="Heading3"/>
      </w:pPr>
      <w:bookmarkStart w:id="165" w:name="filtered-index-benefits"/>
      <w:bookmarkEnd w:id="164"/>
      <w:r>
        <w:t>Filtered Index Benefits</w:t>
      </w:r>
    </w:p>
    <w:p w14:paraId="3E01ED0C" w14:textId="77777777" w:rsidR="00842747" w:rsidRDefault="00842747" w:rsidP="00842747">
      <w:pPr>
        <w:pStyle w:val="SourceCode"/>
      </w:pPr>
      <w:r>
        <w:rPr>
          <w:rStyle w:val="CommentTok"/>
        </w:rPr>
        <w:t>-- Statistics show filtered index efficiency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</w:t>
      </w:r>
      <w:r>
        <w:rPr>
          <w:rStyle w:val="KeywordTok"/>
        </w:rPr>
        <w:t>rows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index_rows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p.data_compression_desc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partitions</w:t>
      </w:r>
      <w:proofErr w:type="spellEnd"/>
      <w:r>
        <w:rPr>
          <w:rStyle w:val="NormalTok"/>
        </w:rPr>
        <w:t xml:space="preserve"> p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Query that benefits from filtered index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department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6AEFB501" w14:textId="77777777" w:rsidR="00842747" w:rsidRDefault="00000000" w:rsidP="00842747">
      <w:r>
        <w:pict w14:anchorId="352ECA1F">
          <v:rect id="_x0000_i1081" style="width:0;height:1.5pt" o:hralign="center" o:hrstd="t" o:hr="t"/>
        </w:pict>
      </w:r>
    </w:p>
    <w:p w14:paraId="08FFEACB" w14:textId="77777777" w:rsidR="00842747" w:rsidRDefault="00842747" w:rsidP="00842747">
      <w:pPr>
        <w:pStyle w:val="Heading2"/>
      </w:pPr>
      <w:bookmarkStart w:id="166" w:name="columnstore-indexes"/>
      <w:bookmarkEnd w:id="163"/>
      <w:bookmarkEnd w:id="165"/>
      <w:proofErr w:type="spellStart"/>
      <w:r>
        <w:t>Columnstore</w:t>
      </w:r>
      <w:proofErr w:type="spellEnd"/>
      <w:r>
        <w:t xml:space="preserve"> Indexes</w:t>
      </w:r>
    </w:p>
    <w:p w14:paraId="5CDF11EF" w14:textId="77777777" w:rsidR="00842747" w:rsidRDefault="00842747" w:rsidP="00842747">
      <w:pPr>
        <w:pStyle w:val="Heading3"/>
      </w:pPr>
      <w:bookmarkStart w:id="167" w:name="clustered-columnstore-index"/>
      <w:r>
        <w:t xml:space="preserve">Clustered </w:t>
      </w:r>
      <w:proofErr w:type="spellStart"/>
      <w:r>
        <w:t>Columnstore</w:t>
      </w:r>
      <w:proofErr w:type="spellEnd"/>
      <w:r>
        <w:t xml:space="preserve"> Index</w:t>
      </w:r>
    </w:p>
    <w:p w14:paraId="74BFF3C2" w14:textId="77777777" w:rsidR="00842747" w:rsidRDefault="00842747" w:rsidP="00842747">
      <w:pPr>
        <w:pStyle w:val="SourceCode"/>
      </w:pPr>
      <w:r>
        <w:rPr>
          <w:rStyle w:val="CommentTok"/>
        </w:rPr>
        <w:t>-- Create table for analytics workload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Create clustered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CCI_sales_fact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1001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19.99</w:t>
      </w:r>
      <w:r>
        <w:rPr>
          <w:rStyle w:val="NormalTok"/>
        </w:rPr>
        <w:t xml:space="preserve">, </w:t>
      </w:r>
      <w:r>
        <w:rPr>
          <w:rStyle w:val="FloatTok"/>
        </w:rPr>
        <w:t>99.95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DecValTok"/>
        </w:rPr>
        <w:t>1002</w:t>
      </w:r>
      <w:r>
        <w:rPr>
          <w:rStyle w:val="NormalTok"/>
        </w:rPr>
        <w:t xml:space="preserve">, </w:t>
      </w:r>
      <w:r>
        <w:rPr>
          <w:rStyle w:val="StringTok"/>
        </w:rPr>
        <w:t>'2023-01-02'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29.99</w:t>
      </w:r>
      <w:r>
        <w:rPr>
          <w:rStyle w:val="NormalTok"/>
        </w:rPr>
        <w:t xml:space="preserve">, </w:t>
      </w:r>
      <w:r>
        <w:rPr>
          <w:rStyle w:val="FloatTok"/>
        </w:rPr>
        <w:t>89.97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DecValTok"/>
        </w:rPr>
        <w:t>1003</w:t>
      </w:r>
      <w:r>
        <w:rPr>
          <w:rStyle w:val="NormalTok"/>
        </w:rPr>
        <w:t xml:space="preserve">, </w:t>
      </w:r>
      <w:r>
        <w:rPr>
          <w:rStyle w:val="StringTok"/>
        </w:rPr>
        <w:t>'2023-01-03'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49.99</w:t>
      </w:r>
      <w:r>
        <w:rPr>
          <w:rStyle w:val="NormalTok"/>
        </w:rPr>
        <w:t xml:space="preserve">, </w:t>
      </w:r>
      <w:r>
        <w:rPr>
          <w:rStyle w:val="FloatTok"/>
        </w:rPr>
        <w:t>99.98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);</w:t>
      </w:r>
    </w:p>
    <w:p w14:paraId="02F755F0" w14:textId="77777777" w:rsidR="00842747" w:rsidRDefault="00842747" w:rsidP="00842747">
      <w:pPr>
        <w:pStyle w:val="Heading3"/>
      </w:pPr>
      <w:bookmarkStart w:id="168" w:name="non-clustered-columnstore-index"/>
      <w:bookmarkEnd w:id="167"/>
      <w:r>
        <w:lastRenderedPageBreak/>
        <w:t xml:space="preserve">Non-Clustered </w:t>
      </w:r>
      <w:proofErr w:type="spellStart"/>
      <w:r>
        <w:t>Columnstore</w:t>
      </w:r>
      <w:proofErr w:type="spellEnd"/>
      <w:r>
        <w:t xml:space="preserve"> Index</w:t>
      </w:r>
    </w:p>
    <w:p w14:paraId="65A8806C" w14:textId="77777777" w:rsidR="00842747" w:rsidRDefault="00842747" w:rsidP="00842747">
      <w:pPr>
        <w:pStyle w:val="SourceCode"/>
      </w:pPr>
      <w:r>
        <w:rPr>
          <w:rStyle w:val="CommentTok"/>
        </w:rPr>
        <w:t xml:space="preserve">-- Add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 to existing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NCCI_orders_analytics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 xml:space="preserve">-- Queries that benefit from </w:t>
      </w:r>
      <w:proofErr w:type="spellStart"/>
      <w:r>
        <w:rPr>
          <w:rStyle w:val="CommentTok"/>
        </w:rPr>
        <w:t>columnstore</w:t>
      </w:r>
      <w:proofErr w:type="spellEnd"/>
      <w:r>
        <w:br/>
      </w:r>
      <w:r>
        <w:rPr>
          <w:rStyle w:val="CommentTok"/>
        </w:rPr>
        <w:t>-- Aggregation queries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avg_order_value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region,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Large range scans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'2022-01-01'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0C539DD6" w14:textId="77777777" w:rsidR="00842747" w:rsidRDefault="00000000" w:rsidP="00842747">
      <w:r>
        <w:pict w14:anchorId="5F0CC9CC">
          <v:rect id="_x0000_i1082" style="width:0;height:1.5pt" o:hralign="center" o:hrstd="t" o:hr="t"/>
        </w:pict>
      </w:r>
    </w:p>
    <w:p w14:paraId="7EDAC2C0" w14:textId="77777777" w:rsidR="00842747" w:rsidRDefault="00842747" w:rsidP="00842747">
      <w:pPr>
        <w:pStyle w:val="Heading2"/>
      </w:pPr>
      <w:bookmarkStart w:id="169" w:name="index-management"/>
      <w:bookmarkEnd w:id="166"/>
      <w:bookmarkEnd w:id="168"/>
      <w:r>
        <w:t>Index Management</w:t>
      </w:r>
    </w:p>
    <w:p w14:paraId="296E3FCE" w14:textId="77777777" w:rsidR="00842747" w:rsidRDefault="00842747" w:rsidP="00842747">
      <w:pPr>
        <w:pStyle w:val="Heading3"/>
      </w:pPr>
      <w:bookmarkStart w:id="170" w:name="rebuilding-indexes"/>
      <w:r>
        <w:t>Rebuilding Indexes</w:t>
      </w:r>
    </w:p>
    <w:p w14:paraId="059285A6" w14:textId="77777777" w:rsidR="00842747" w:rsidRDefault="00842747" w:rsidP="00842747">
      <w:pPr>
        <w:pStyle w:val="SourceCode"/>
      </w:pPr>
      <w:r>
        <w:rPr>
          <w:rStyle w:val="CommentTok"/>
        </w:rPr>
        <w:t>-- Rebuild single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all indexes on table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Rebuild with options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REBUILD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ONLINE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MAXDOP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Rebuild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CCI_sales_fact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REBUILD</w:t>
      </w:r>
      <w:r>
        <w:rPr>
          <w:rStyle w:val="NormalTok"/>
        </w:rPr>
        <w:t>;</w:t>
      </w:r>
    </w:p>
    <w:p w14:paraId="611DF38A" w14:textId="77777777" w:rsidR="00842747" w:rsidRDefault="00842747" w:rsidP="00842747">
      <w:pPr>
        <w:pStyle w:val="Heading3"/>
      </w:pPr>
      <w:bookmarkStart w:id="171" w:name="reorganizing-indexes"/>
      <w:bookmarkEnd w:id="170"/>
      <w:r>
        <w:t>Reorganizing Indexes</w:t>
      </w:r>
    </w:p>
    <w:p w14:paraId="5514E4DA" w14:textId="77777777" w:rsidR="00842747" w:rsidRDefault="00842747" w:rsidP="00842747">
      <w:pPr>
        <w:pStyle w:val="SourceCode"/>
      </w:pPr>
      <w:r>
        <w:rPr>
          <w:rStyle w:val="CommentTok"/>
        </w:rPr>
        <w:t>-- Reorganize single index (online operation)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all indexes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REORGANIZE;</w:t>
      </w:r>
      <w:r>
        <w:br/>
      </w:r>
      <w:r>
        <w:br/>
      </w:r>
      <w:r>
        <w:rPr>
          <w:rStyle w:val="CommentTok"/>
        </w:rPr>
        <w:t>-- Reorganize with LOB compaction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REORGANIZE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(LOB_COMPACTION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proofErr w:type="gramStart"/>
      <w:r>
        <w:rPr>
          <w:rStyle w:val="NormalTok"/>
        </w:rPr>
        <w:t>);</w:t>
      </w:r>
      <w:proofErr w:type="gramEnd"/>
    </w:p>
    <w:p w14:paraId="1D9C525E" w14:textId="77777777" w:rsidR="00842747" w:rsidRDefault="00842747" w:rsidP="00842747">
      <w:pPr>
        <w:pStyle w:val="Heading3"/>
      </w:pPr>
      <w:bookmarkStart w:id="172" w:name="index-fragmentation-analysis"/>
      <w:bookmarkEnd w:id="171"/>
      <w:r>
        <w:lastRenderedPageBreak/>
        <w:t>Index Fragmentation Analysis</w:t>
      </w:r>
    </w:p>
    <w:p w14:paraId="1110AB74" w14:textId="77777777" w:rsidR="00842747" w:rsidRDefault="00842747" w:rsidP="00842747">
      <w:pPr>
        <w:pStyle w:val="SourceCode"/>
      </w:pPr>
      <w:r>
        <w:rPr>
          <w:rStyle w:val="CommentTok"/>
        </w:rPr>
        <w:t>-- Check index fragmentation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ips.index_type_desc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ips.fragment_count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 Action Needed'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recommended_action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>(DB_ID(), OBJECT_ID(</w:t>
      </w:r>
      <w:r>
        <w:rPr>
          <w:rStyle w:val="StringTok"/>
        </w:rPr>
        <w:t>'employees'</w:t>
      </w:r>
      <w:r>
        <w:rPr>
          <w:rStyle w:val="NormalTok"/>
        </w:rPr>
        <w:t xml:space="preserve">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78E49AC" w14:textId="77777777" w:rsidR="00842747" w:rsidRDefault="00842747" w:rsidP="00842747">
      <w:pPr>
        <w:pStyle w:val="Heading3"/>
      </w:pPr>
      <w:bookmarkStart w:id="173" w:name="automated-index-maintenance"/>
      <w:bookmarkEnd w:id="172"/>
      <w:r>
        <w:t>Automated Index Maintenance</w:t>
      </w:r>
    </w:p>
    <w:p w14:paraId="38AD1EBB" w14:textId="77777777" w:rsidR="00842747" w:rsidRDefault="00842747" w:rsidP="00842747">
      <w:pPr>
        <w:pStyle w:val="SourceCode"/>
      </w:pPr>
      <w:r>
        <w:rPr>
          <w:rStyle w:val="CommentTok"/>
        </w:rPr>
        <w:t>-- Stored procedure for index maintenance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sp_IndexMaintenance</w:t>
      </w:r>
      <w:proofErr w:type="spellEnd"/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@index_name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@fragmentation </w:t>
      </w:r>
      <w:r>
        <w:rPr>
          <w:rStyle w:val="DataTypeTok"/>
        </w:rPr>
        <w:t>FLOAT</w:t>
      </w:r>
      <w:r>
        <w:rPr>
          <w:rStyle w:val="NormalTok"/>
        </w:rPr>
        <w:t xml:space="preserve">, @object_id </w:t>
      </w:r>
      <w:r>
        <w:rPr>
          <w:rStyle w:val="DataTypeTok"/>
        </w:rPr>
        <w:t>INT</w:t>
      </w:r>
      <w:r>
        <w:rPr>
          <w:rStyle w:val="NormalTok"/>
        </w:rPr>
        <w:t xml:space="preserve">, @index_id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@fragmentation_threshold_reorganize;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@fragmentation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REBUILD'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'Rebuilding: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QUOTENAME(@index_name)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OBJECT_NAME(@object_id)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REORGANIZE'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PRINT </w:t>
      </w:r>
      <w:r>
        <w:rPr>
          <w:rStyle w:val="StringTok"/>
        </w:rPr>
        <w:t>'Reorganizing: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@sql;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@index_name, @fragmentation, @object_id, @index_id;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sp_IndexMaintenance</w:t>
      </w:r>
      <w:proofErr w:type="spellEnd"/>
      <w:r>
        <w:rPr>
          <w:rStyle w:val="NormalTok"/>
        </w:rPr>
        <w:t xml:space="preserve"> @table_name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>;</w:t>
      </w:r>
    </w:p>
    <w:p w14:paraId="6480BE34" w14:textId="77777777" w:rsidR="00842747" w:rsidRDefault="00000000" w:rsidP="00842747">
      <w:r>
        <w:pict w14:anchorId="08A67C57">
          <v:rect id="_x0000_i1083" style="width:0;height:1.5pt" o:hralign="center" o:hrstd="t" o:hr="t"/>
        </w:pict>
      </w:r>
    </w:p>
    <w:p w14:paraId="3A0DBBAA" w14:textId="77777777" w:rsidR="00842747" w:rsidRDefault="00842747" w:rsidP="00842747">
      <w:pPr>
        <w:pStyle w:val="Heading2"/>
      </w:pPr>
      <w:bookmarkStart w:id="174" w:name="index-performance-analysis"/>
      <w:bookmarkEnd w:id="169"/>
      <w:bookmarkEnd w:id="173"/>
      <w:r>
        <w:t>Index Performance Analysis</w:t>
      </w:r>
    </w:p>
    <w:p w14:paraId="3BE53C61" w14:textId="77777777" w:rsidR="00842747" w:rsidRDefault="00842747" w:rsidP="00842747">
      <w:pPr>
        <w:pStyle w:val="Heading3"/>
      </w:pPr>
      <w:bookmarkStart w:id="175" w:name="index-usage-statistics"/>
      <w:r>
        <w:t>Index Usage Statistics</w:t>
      </w:r>
    </w:p>
    <w:p w14:paraId="644A23FC" w14:textId="77777777" w:rsidR="00842747" w:rsidRDefault="00842747" w:rsidP="00842747">
      <w:pPr>
        <w:pStyle w:val="SourceCode"/>
      </w:pPr>
      <w:r>
        <w:rPr>
          <w:rStyle w:val="CommentTok"/>
        </w:rPr>
        <w:t>-- View index usage statistics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s.last_user_scan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s.last_user_lookup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s.last_user_update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B537715" w14:textId="77777777" w:rsidR="00842747" w:rsidRDefault="00842747" w:rsidP="00842747">
      <w:pPr>
        <w:pStyle w:val="Heading3"/>
      </w:pPr>
      <w:bookmarkStart w:id="176" w:name="missing-index-suggestions"/>
      <w:bookmarkEnd w:id="175"/>
      <w:r>
        <w:t>Missing Index Suggestions</w:t>
      </w:r>
    </w:p>
    <w:p w14:paraId="1C0C0FC3" w14:textId="77777777" w:rsidR="00842747" w:rsidRDefault="00842747" w:rsidP="00842747">
      <w:pPr>
        <w:pStyle w:val="SourceCode"/>
      </w:pPr>
      <w:r>
        <w:rPr>
          <w:rStyle w:val="CommentTok"/>
        </w:rPr>
        <w:t>-- Find missing index suggestions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s.avg_total_user_cost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s.avg_user_impact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'CREATE INDEX IX_'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'['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StringTok"/>
        </w:rPr>
        <w:t>'_'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'_Missing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d.statement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d.equality_columns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d.inequality_columns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INCLUDE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d.included_columns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create_statement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sys.dm_db_missing_index_details</w:t>
      </w:r>
      <w:proofErr w:type="spellEnd"/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sys.dm_db_missing_index_groups</w:t>
      </w:r>
      <w:proofErr w:type="spellEnd"/>
      <w:r>
        <w:rPr>
          <w:rStyle w:val="NormalTok"/>
        </w:rPr>
        <w:t xml:space="preserve"> g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d.index_handle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g.index_handle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sys.dm_db_missing_index_group_stats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g.index_group_handle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s.group_handle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s.avg_total_user_cost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s.avg_user_impact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5C568FC" w14:textId="77777777" w:rsidR="00842747" w:rsidRDefault="00842747" w:rsidP="00842747">
      <w:pPr>
        <w:pStyle w:val="Heading3"/>
      </w:pPr>
      <w:bookmarkStart w:id="177" w:name="index-size-and-space-usage"/>
      <w:bookmarkEnd w:id="176"/>
      <w:r>
        <w:t>Index Size and Space Usage</w:t>
      </w:r>
    </w:p>
    <w:p w14:paraId="5159476A" w14:textId="77777777" w:rsidR="00842747" w:rsidRDefault="00842747" w:rsidP="00842747">
      <w:pPr>
        <w:pStyle w:val="SourceCode"/>
      </w:pPr>
      <w:r>
        <w:rPr>
          <w:rStyle w:val="CommentTok"/>
        </w:rPr>
        <w:t>-- Analyze index sizes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i.fill_factor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ps.in_row_data_page_count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lastRenderedPageBreak/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index_size_mb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ps.in_row_data_page_count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allocated_size_mb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sys.dm_db_partition_stats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(OBJECT_ID(</w:t>
      </w:r>
      <w:r>
        <w:rPr>
          <w:rStyle w:val="StringTok"/>
        </w:rPr>
        <w:t>'employees'</w:t>
      </w:r>
      <w:r>
        <w:rPr>
          <w:rStyle w:val="NormalTok"/>
        </w:rPr>
        <w:t>), OBJECT_ID(</w:t>
      </w:r>
      <w:r>
        <w:rPr>
          <w:rStyle w:val="StringTok"/>
        </w:rPr>
        <w:t>'orders'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9158C5D" w14:textId="77777777" w:rsidR="00842747" w:rsidRDefault="00000000" w:rsidP="00842747">
      <w:r>
        <w:pict w14:anchorId="75FCD84A">
          <v:rect id="_x0000_i1084" style="width:0;height:1.5pt" o:hralign="center" o:hrstd="t" o:hr="t"/>
        </w:pict>
      </w:r>
    </w:p>
    <w:p w14:paraId="7AB6CA56" w14:textId="77777777" w:rsidR="00842747" w:rsidRDefault="00842747" w:rsidP="00842747">
      <w:pPr>
        <w:pStyle w:val="Heading2"/>
      </w:pPr>
      <w:bookmarkStart w:id="178" w:name="index-optimization-strategies"/>
      <w:bookmarkEnd w:id="174"/>
      <w:bookmarkEnd w:id="177"/>
      <w:r>
        <w:t>Index Optimization Strategies</w:t>
      </w:r>
    </w:p>
    <w:p w14:paraId="517D3D6D" w14:textId="77777777" w:rsidR="00842747" w:rsidRDefault="00842747" w:rsidP="00842747">
      <w:pPr>
        <w:pStyle w:val="Heading3"/>
      </w:pPr>
      <w:bookmarkStart w:id="179" w:name="query-specific-index-design"/>
      <w:r>
        <w:t>Query-Specific Index Design</w:t>
      </w:r>
    </w:p>
    <w:p w14:paraId="4CAA65EC" w14:textId="77777777" w:rsidR="00842747" w:rsidRDefault="00842747" w:rsidP="00842747">
      <w:pPr>
        <w:pStyle w:val="SourceCode"/>
      </w:pPr>
      <w:r>
        <w:rPr>
          <w:rStyle w:val="CommentTok"/>
        </w:rPr>
        <w:t>-- Analyze a specific query's execution plan</w:t>
      </w:r>
      <w:r>
        <w:br/>
      </w:r>
      <w:r>
        <w:rPr>
          <w:rStyle w:val="CommentTok"/>
        </w:rPr>
        <w:t>-- Query 1: Employee search with sorting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Optimal index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IX_employees_query1_optimal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Query 2: Complex join with filtering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o.total_amount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orders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o.employee_id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Optimal indexes for this query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IX_employees_sales_join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IX_orders_date_amount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;</w:t>
      </w:r>
    </w:p>
    <w:p w14:paraId="4014FB15" w14:textId="77777777" w:rsidR="00842747" w:rsidRDefault="00842747" w:rsidP="00842747">
      <w:pPr>
        <w:pStyle w:val="Heading3"/>
      </w:pPr>
      <w:bookmarkStart w:id="180" w:name="index-consolidation"/>
      <w:bookmarkEnd w:id="179"/>
      <w:r>
        <w:t>Index Consolidation</w:t>
      </w:r>
    </w:p>
    <w:p w14:paraId="7FF12121" w14:textId="77777777" w:rsidR="00842747" w:rsidRDefault="00842747" w:rsidP="00842747">
      <w:pPr>
        <w:pStyle w:val="SourceCode"/>
      </w:pPr>
      <w:r>
        <w:rPr>
          <w:rStyle w:val="CommentTok"/>
        </w:rPr>
        <w:t>-- Instead of multiple single-column indexes: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IX_orders_customer</w:t>
      </w:r>
      <w:proofErr w:type="spellEnd"/>
      <w:r>
        <w:rPr>
          <w:rStyle w:val="CommentTok"/>
        </w:rPr>
        <w:t xml:space="preserve"> ON orders (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>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IX_orders_date</w:t>
      </w:r>
      <w:proofErr w:type="spellEnd"/>
      <w:r>
        <w:rPr>
          <w:rStyle w:val="CommentTok"/>
        </w:rPr>
        <w:t xml:space="preserve"> ON orders (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>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IX_orders_status</w:t>
      </w:r>
      <w:proofErr w:type="spellEnd"/>
      <w:r>
        <w:rPr>
          <w:rStyle w:val="CommentTok"/>
        </w:rPr>
        <w:t xml:space="preserve"> ON orders (status);</w:t>
      </w:r>
      <w:r>
        <w:br/>
      </w:r>
      <w:r>
        <w:br/>
      </w:r>
      <w:r>
        <w:rPr>
          <w:rStyle w:val="CommentTok"/>
        </w:rPr>
        <w:t>-- Create one composite index that can serve multiple queries: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IX_orders_consolidated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, status)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  <w:r>
        <w:br/>
      </w:r>
      <w:r>
        <w:br/>
      </w:r>
      <w:r>
        <w:rPr>
          <w:rStyle w:val="CommentTok"/>
        </w:rPr>
        <w:t>-- This index can efficiently support:</w:t>
      </w:r>
      <w:r>
        <w:br/>
      </w:r>
      <w:r>
        <w:rPr>
          <w:rStyle w:val="CommentTok"/>
        </w:rPr>
        <w:t xml:space="preserve">-- 1.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</w:t>
      </w:r>
      <w:r>
        <w:br/>
      </w:r>
      <w:r>
        <w:rPr>
          <w:rStyle w:val="CommentTok"/>
        </w:rPr>
        <w:t xml:space="preserve">-- 2.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 AND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= Y</w:t>
      </w:r>
      <w:r>
        <w:br/>
      </w:r>
      <w:r>
        <w:rPr>
          <w:rStyle w:val="CommentTok"/>
        </w:rPr>
        <w:t xml:space="preserve">-- 3. 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X AND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= Y AND status = Z</w:t>
      </w:r>
      <w:r>
        <w:br/>
      </w:r>
      <w:r>
        <w:rPr>
          <w:rStyle w:val="CommentTok"/>
        </w:rPr>
        <w:t>-- 4. All with covered columns for SELECT lists</w:t>
      </w:r>
    </w:p>
    <w:p w14:paraId="6090DA49" w14:textId="77777777" w:rsidR="00842747" w:rsidRDefault="00842747" w:rsidP="00842747">
      <w:pPr>
        <w:pStyle w:val="Heading3"/>
      </w:pPr>
      <w:bookmarkStart w:id="181" w:name="partitioned-index-strategy"/>
      <w:bookmarkEnd w:id="180"/>
      <w:r>
        <w:t>Partitioned Index Strategy</w:t>
      </w:r>
    </w:p>
    <w:p w14:paraId="3013008E" w14:textId="77777777" w:rsidR="00842747" w:rsidRDefault="00842747" w:rsidP="00842747">
      <w:pPr>
        <w:pStyle w:val="SourceCode"/>
      </w:pPr>
      <w:r>
        <w:rPr>
          <w:rStyle w:val="CommentTok"/>
        </w:rPr>
        <w:t>-- Create partitioned table and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pf_order_date</w:t>
      </w:r>
      <w:proofErr w:type="spellEnd"/>
      <w:r>
        <w:rPr>
          <w:rStyle w:val="NormalTok"/>
        </w:rPr>
        <w:t xml:space="preserve"> (</w:t>
      </w:r>
      <w:r>
        <w:rPr>
          <w:rStyle w:val="DataTypeTok"/>
        </w:rPr>
        <w:t>DATE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StringTok"/>
        </w:rPr>
        <w:t>'2023-07-01'</w:t>
      </w:r>
      <w:r>
        <w:rPr>
          <w:rStyle w:val="NormalTok"/>
        </w:rPr>
        <w:t xml:space="preserve">, </w:t>
      </w:r>
      <w:r>
        <w:rPr>
          <w:rStyle w:val="StringTok"/>
        </w:rPr>
        <w:t>'2023-10-01'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</w:t>
      </w:r>
      <w:proofErr w:type="spellStart"/>
      <w:r>
        <w:rPr>
          <w:rStyle w:val="NormalTok"/>
        </w:rPr>
        <w:t>ps_order_date</w:t>
      </w:r>
      <w:proofErr w:type="spellEnd"/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pf_order_date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orders_partitioned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ship_date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ps_order_date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aligned partitioned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IX_orders_part_customer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orders_partitioned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ps_order_date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</w:p>
    <w:p w14:paraId="64091FD9" w14:textId="77777777" w:rsidR="00842747" w:rsidRDefault="00000000" w:rsidP="00842747">
      <w:r>
        <w:pict w14:anchorId="0002820D">
          <v:rect id="_x0000_i1085" style="width:0;height:1.5pt" o:hralign="center" o:hrstd="t" o:hr="t"/>
        </w:pict>
      </w:r>
    </w:p>
    <w:p w14:paraId="4D17C6FC" w14:textId="77777777" w:rsidR="00842747" w:rsidRDefault="00842747" w:rsidP="00842747">
      <w:pPr>
        <w:pStyle w:val="Heading2"/>
      </w:pPr>
      <w:bookmarkStart w:id="182" w:name="managing-indexes-in-ssms"/>
      <w:bookmarkEnd w:id="178"/>
      <w:bookmarkEnd w:id="181"/>
      <w:r>
        <w:t>Managing Indexes in SSMS</w:t>
      </w:r>
    </w:p>
    <w:p w14:paraId="243994C1" w14:textId="77777777" w:rsidR="00842747" w:rsidRDefault="00842747" w:rsidP="00842747">
      <w:pPr>
        <w:pStyle w:val="Heading3"/>
      </w:pPr>
      <w:r>
        <w:t>Using SSMS Interface</w:t>
      </w:r>
    </w:p>
    <w:p w14:paraId="500C7678" w14:textId="77777777" w:rsidR="00842747" w:rsidRDefault="00842747" w:rsidP="00842747">
      <w:pPr>
        <w:pStyle w:val="Heading4"/>
      </w:pPr>
      <w:bookmarkStart w:id="183" w:name="creating-indexes-through-gui"/>
      <w:r>
        <w:t>Creating Indexes through GUI:</w:t>
      </w:r>
    </w:p>
    <w:p w14:paraId="0929C8F1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Right-click table</w:t>
      </w:r>
      <w:r>
        <w:t xml:space="preserve"> → “Design”</w:t>
      </w:r>
    </w:p>
    <w:p w14:paraId="230E75E2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Right-click table</w:t>
      </w:r>
      <w:r>
        <w:t xml:space="preserve"> → “Indexes/Keys”</w:t>
      </w:r>
    </w:p>
    <w:p w14:paraId="7CCD18A5" w14:textId="77777777" w:rsidR="00842747" w:rsidRDefault="00842747" w:rsidP="00842747">
      <w:pPr>
        <w:pStyle w:val="Compact"/>
        <w:numPr>
          <w:ilvl w:val="0"/>
          <w:numId w:val="7"/>
        </w:numPr>
      </w:pPr>
      <w:r>
        <w:rPr>
          <w:b/>
          <w:bCs/>
        </w:rPr>
        <w:t>Expand table</w:t>
      </w:r>
      <w:r>
        <w:t xml:space="preserve"> → Right-click “Indexes” → “New Index”</w:t>
      </w:r>
    </w:p>
    <w:p w14:paraId="63375EF6" w14:textId="77777777" w:rsidR="00842747" w:rsidRDefault="00842747" w:rsidP="00842747">
      <w:pPr>
        <w:pStyle w:val="Heading4"/>
      </w:pPr>
      <w:bookmarkStart w:id="184" w:name="index-properties-in-ssms"/>
      <w:bookmarkEnd w:id="183"/>
      <w:r>
        <w:t>Index Properties in SSMS:</w:t>
      </w:r>
    </w:p>
    <w:p w14:paraId="5E42E84B" w14:textId="77777777" w:rsidR="00842747" w:rsidRDefault="00842747" w:rsidP="00842747">
      <w:pPr>
        <w:pStyle w:val="SourceCode"/>
      </w:pPr>
      <w:r>
        <w:rPr>
          <w:rStyle w:val="CommentTok"/>
        </w:rPr>
        <w:t>-- View index properties programmatically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i.is_unique_constraint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i.fill_factor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i.ignore_dup_key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i.allow_row_locks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i.allow_page_locks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47D678C9" w14:textId="77777777" w:rsidR="00842747" w:rsidRDefault="00842747" w:rsidP="00842747">
      <w:pPr>
        <w:pStyle w:val="Heading3"/>
      </w:pPr>
      <w:bookmarkStart w:id="185" w:name="index-monitoring-queries"/>
      <w:bookmarkEnd w:id="184"/>
      <w:r>
        <w:t>Index Monitoring Queries</w:t>
      </w:r>
    </w:p>
    <w:p w14:paraId="09E4944F" w14:textId="77777777" w:rsidR="00842747" w:rsidRDefault="00842747" w:rsidP="00842747">
      <w:pPr>
        <w:pStyle w:val="SourceCode"/>
      </w:pPr>
      <w:r>
        <w:rPr>
          <w:rStyle w:val="CommentTok"/>
        </w:rPr>
        <w:t>-- Complete index information for a table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STRING_AGG(c.name, </w:t>
      </w:r>
      <w:r>
        <w:rPr>
          <w:rStyle w:val="StringTok"/>
        </w:rPr>
        <w:t>', '</w:t>
      </w:r>
      <w:r>
        <w:rPr>
          <w:rStyle w:val="NormalTok"/>
        </w:rPr>
        <w:t xml:space="preserve">) WITHIN </w:t>
      </w:r>
      <w:r>
        <w:rPr>
          <w:rStyle w:val="KeywordTok"/>
        </w:rPr>
        <w:t>GROUP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ic.key_ordinal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key_columns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ps.in_row_used_page_count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size_mb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tables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sys.index_columns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ic.index_id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columns</w:t>
      </w:r>
      <w:proofErr w:type="spellEnd"/>
      <w:r>
        <w:rPr>
          <w:rStyle w:val="NormalTok"/>
        </w:rPr>
        <w:t xml:space="preserve"> 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ic.column_id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c.column_id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sys.dm_db_partition_stats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t.name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'employees'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t.name, i.name,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i.is_unique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i.has_filter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i.filter_definition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ps.row_count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ps.in_row_used_page_count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 i.name;</w:t>
      </w:r>
    </w:p>
    <w:p w14:paraId="211A53A6" w14:textId="77777777" w:rsidR="00842747" w:rsidRDefault="00000000" w:rsidP="00842747">
      <w:r>
        <w:pict w14:anchorId="7B43E73D">
          <v:rect id="_x0000_i1086" style="width:0;height:1.5pt" o:hralign="center" o:hrstd="t" o:hr="t"/>
        </w:pict>
      </w:r>
    </w:p>
    <w:bookmarkEnd w:id="182"/>
    <w:bookmarkEnd w:id="185"/>
    <w:p w14:paraId="0A07BC95" w14:textId="77777777" w:rsidR="00842747" w:rsidRDefault="00842747" w:rsidP="00842747">
      <w:pPr>
        <w:pStyle w:val="Heading2"/>
      </w:pPr>
      <w:r>
        <w:t>Best Practices</w:t>
      </w:r>
    </w:p>
    <w:p w14:paraId="65DA5939" w14:textId="77777777" w:rsidR="00842747" w:rsidRDefault="00842747" w:rsidP="00842747">
      <w:pPr>
        <w:pStyle w:val="Heading3"/>
      </w:pPr>
      <w:bookmarkStart w:id="186" w:name="index-design-guidelines"/>
      <w:r>
        <w:t>Index Design Guidelines</w:t>
      </w:r>
    </w:p>
    <w:p w14:paraId="049DC949" w14:textId="77777777" w:rsidR="00842747" w:rsidRDefault="00842747" w:rsidP="00842747">
      <w:pPr>
        <w:pStyle w:val="Heading4"/>
      </w:pPr>
      <w:bookmarkStart w:id="187" w:name="primary-key-selection"/>
      <w:r>
        <w:t>1. Primary Key Selection</w:t>
      </w:r>
    </w:p>
    <w:p w14:paraId="343FA660" w14:textId="77777777" w:rsidR="00842747" w:rsidRDefault="00842747" w:rsidP="00842747">
      <w:pPr>
        <w:pStyle w:val="SourceCode"/>
      </w:pPr>
      <w:r>
        <w:rPr>
          <w:rStyle w:val="CommentTok"/>
        </w:rPr>
        <w:t>-- Good: Use identity column for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good_table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Clustered index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lastRenderedPageBreak/>
        <w:t>-- Avoid: Wide or frequently changing primary key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avoid_table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natural_key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,  </w:t>
      </w:r>
      <w:r>
        <w:rPr>
          <w:rStyle w:val="CommentTok"/>
        </w:rPr>
        <w:t>-- May cause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</w:p>
    <w:p w14:paraId="08DE74D7" w14:textId="77777777" w:rsidR="00842747" w:rsidRDefault="00842747" w:rsidP="00842747">
      <w:pPr>
        <w:pStyle w:val="Heading4"/>
      </w:pPr>
      <w:bookmarkStart w:id="188" w:name="index-column-selection"/>
      <w:bookmarkEnd w:id="187"/>
      <w:r>
        <w:t>2. Index Column Selection</w:t>
      </w:r>
    </w:p>
    <w:p w14:paraId="593505EA" w14:textId="77777777" w:rsidR="00842747" w:rsidRDefault="00842747" w:rsidP="00842747">
      <w:pPr>
        <w:pStyle w:val="SourceCode"/>
      </w:pPr>
      <w:r>
        <w:rPr>
          <w:rStyle w:val="CommentTok"/>
        </w:rPr>
        <w:t>-- Good: Index on selective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  </w:t>
      </w:r>
      <w:r>
        <w:rPr>
          <w:rStyle w:val="CommentTok"/>
        </w:rPr>
        <w:t>-- High selectivity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  </w:t>
      </w:r>
      <w:r>
        <w:rPr>
          <w:rStyle w:val="CommentTok"/>
        </w:rPr>
        <w:t>-- Moderate selectivity</w:t>
      </w:r>
      <w:r>
        <w:br/>
      </w:r>
      <w:r>
        <w:br/>
      </w:r>
      <w:r>
        <w:rPr>
          <w:rStyle w:val="CommentTok"/>
        </w:rPr>
        <w:t>-- Avoid: Index on non-selective columns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IX_employees_gender</w:t>
      </w:r>
      <w:proofErr w:type="spellEnd"/>
      <w:r>
        <w:rPr>
          <w:rStyle w:val="CommentTok"/>
        </w:rPr>
        <w:t xml:space="preserve"> ON employees (gender);  -- Low selectivity (M/F)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IX_employees_active</w:t>
      </w:r>
      <w:proofErr w:type="spellEnd"/>
      <w:r>
        <w:rPr>
          <w:rStyle w:val="CommentTok"/>
        </w:rPr>
        <w:t xml:space="preserve"> ON employees (</w:t>
      </w:r>
      <w:proofErr w:type="spellStart"/>
      <w:r>
        <w:rPr>
          <w:rStyle w:val="CommentTok"/>
        </w:rPr>
        <w:t>is_active</w:t>
      </w:r>
      <w:proofErr w:type="spellEnd"/>
      <w:r>
        <w:rPr>
          <w:rStyle w:val="CommentTok"/>
        </w:rPr>
        <w:t>);  -- Low selectivity (0/1)</w:t>
      </w:r>
      <w:r>
        <w:br/>
      </w:r>
      <w:r>
        <w:br/>
      </w:r>
      <w:r>
        <w:rPr>
          <w:rStyle w:val="CommentTok"/>
        </w:rPr>
        <w:t>-- Better: Use filtered indexes for low-selectivity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IX_employees_inactive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</w:t>
      </w:r>
      <w:r>
        <w:rPr>
          <w:rStyle w:val="CommentTok"/>
        </w:rPr>
        <w:t>-- Only index inactive employees</w:t>
      </w:r>
    </w:p>
    <w:p w14:paraId="6230C97B" w14:textId="77777777" w:rsidR="00842747" w:rsidRDefault="00842747" w:rsidP="00842747">
      <w:pPr>
        <w:pStyle w:val="Heading4"/>
      </w:pPr>
      <w:bookmarkStart w:id="189" w:name="composite-index-order"/>
      <w:bookmarkEnd w:id="188"/>
      <w:r>
        <w:t>3. Composite Index Order</w:t>
      </w:r>
    </w:p>
    <w:p w14:paraId="04AE6DF8" w14:textId="77777777" w:rsidR="00842747" w:rsidRDefault="00842747" w:rsidP="00842747">
      <w:pPr>
        <w:pStyle w:val="SourceCode"/>
      </w:pPr>
      <w:r>
        <w:rPr>
          <w:rStyle w:val="CommentTok"/>
        </w:rPr>
        <w:t>-- Order by: Equality first, then Inequality, then ORDER BY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IX_orders_optimal_order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  status,           </w:t>
      </w:r>
      <w:r>
        <w:rPr>
          <w:rStyle w:val="CommentTok"/>
        </w:rPr>
        <w:t>-- Equality condition (WHERE status = 'Completed')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     </w:t>
      </w:r>
      <w:r>
        <w:rPr>
          <w:rStyle w:val="CommentTok"/>
        </w:rPr>
        <w:t xml:space="preserve">-- Equality condition (WHERE </w:t>
      </w:r>
      <w:proofErr w:type="spellStart"/>
      <w:r>
        <w:rPr>
          <w:rStyle w:val="CommentTok"/>
        </w:rPr>
        <w:t>customer_id</w:t>
      </w:r>
      <w:proofErr w:type="spellEnd"/>
      <w:r>
        <w:rPr>
          <w:rStyle w:val="CommentTok"/>
        </w:rPr>
        <w:t xml:space="preserve"> = 123)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      </w:t>
      </w:r>
      <w:r>
        <w:rPr>
          <w:rStyle w:val="CommentTok"/>
        </w:rPr>
        <w:t xml:space="preserve">-- Range condition (WHERE </w:t>
      </w:r>
      <w:proofErr w:type="spellStart"/>
      <w:r>
        <w:rPr>
          <w:rStyle w:val="CommentTok"/>
        </w:rPr>
        <w:t>order_date</w:t>
      </w:r>
      <w:proofErr w:type="spellEnd"/>
      <w:r>
        <w:rPr>
          <w:rStyle w:val="CommentTok"/>
        </w:rPr>
        <w:t xml:space="preserve"> &gt;= '2023-01-01')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     </w:t>
      </w:r>
      <w:r>
        <w:rPr>
          <w:rStyle w:val="CommentTok"/>
        </w:rPr>
        <w:t>-- ORDER BY clause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Include frequently accessed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IX_orders_covering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(status,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region);</w:t>
      </w:r>
    </w:p>
    <w:p w14:paraId="32BD875B" w14:textId="77777777" w:rsidR="00842747" w:rsidRDefault="00842747" w:rsidP="00842747">
      <w:pPr>
        <w:pStyle w:val="Heading4"/>
      </w:pPr>
      <w:bookmarkStart w:id="190" w:name="maintenance-considerations"/>
      <w:bookmarkEnd w:id="189"/>
      <w:r>
        <w:t>4. Maintenance Considerations</w:t>
      </w:r>
    </w:p>
    <w:p w14:paraId="2BFE73BE" w14:textId="77777777" w:rsidR="00842747" w:rsidRDefault="00842747" w:rsidP="00842747">
      <w:pPr>
        <w:pStyle w:val="SourceCode"/>
      </w:pPr>
      <w:r>
        <w:rPr>
          <w:rStyle w:val="CommentTok"/>
        </w:rPr>
        <w:t>-- Set appropriate fill factor for frequently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IX_orders_updated_frequently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proofErr w:type="gramStart"/>
      <w:r>
        <w:rPr>
          <w:rStyle w:val="NormalTok"/>
        </w:rPr>
        <w:t xml:space="preserve">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Leave 20% free space for updates</w:t>
      </w:r>
      <w:r>
        <w:br/>
      </w:r>
      <w:r>
        <w:br/>
      </w:r>
      <w:r>
        <w:rPr>
          <w:rStyle w:val="CommentTok"/>
        </w:rPr>
        <w:t>-- For read-only or rarely updated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IX_archive_data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archive_table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date_column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(FILLFACTOR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proofErr w:type="gramStart"/>
      <w:r>
        <w:rPr>
          <w:rStyle w:val="NormalTok"/>
        </w:rPr>
        <w:t xml:space="preserve">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No free space needed</w:t>
      </w:r>
    </w:p>
    <w:p w14:paraId="5BAB1704" w14:textId="77777777" w:rsidR="00842747" w:rsidRDefault="00842747" w:rsidP="00842747">
      <w:pPr>
        <w:pStyle w:val="Heading3"/>
      </w:pPr>
      <w:bookmarkStart w:id="191" w:name="index-naming-conventions"/>
      <w:bookmarkEnd w:id="186"/>
      <w:bookmarkEnd w:id="190"/>
      <w:r>
        <w:lastRenderedPageBreak/>
        <w:t>Index Naming Conventions</w:t>
      </w:r>
    </w:p>
    <w:p w14:paraId="4D9EC9DF" w14:textId="77777777" w:rsidR="00842747" w:rsidRDefault="00842747" w:rsidP="00842747">
      <w:pPr>
        <w:pStyle w:val="SourceCode"/>
      </w:pPr>
      <w:r>
        <w:rPr>
          <w:rStyle w:val="CommentTok"/>
        </w:rPr>
        <w:t>-- Consistent naming convention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IX_TableName_ColumnName</w:t>
      </w:r>
      <w:proofErr w:type="spellEnd"/>
      <w:r>
        <w:rPr>
          <w:rStyle w:val="CommentTok"/>
        </w:rPr>
        <w:t>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IX_orders_customer_date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orders (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order_date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For unique indexes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UX_TableName_ColumnName</w:t>
      </w:r>
      <w:proofErr w:type="spellEnd"/>
      <w:r>
        <w:rPr>
          <w:rStyle w:val="CommentTok"/>
        </w:rPr>
        <w:t>(s)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UX_employees_email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(email);</w:t>
      </w:r>
      <w:r>
        <w:br/>
      </w:r>
      <w:r>
        <w:br/>
      </w:r>
      <w:r>
        <w:rPr>
          <w:rStyle w:val="CommentTok"/>
        </w:rPr>
        <w:t>-- For filtered indexes</w:t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IX_TableName_ColumnName_FilterDesc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IX_employees_salary_active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(salary)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5FB34C8C" w14:textId="77777777" w:rsidR="00842747" w:rsidRDefault="00842747" w:rsidP="00842747">
      <w:pPr>
        <w:pStyle w:val="Heading3"/>
      </w:pPr>
      <w:bookmarkStart w:id="192" w:name="performance-monitoring"/>
      <w:bookmarkEnd w:id="191"/>
      <w:r>
        <w:t>Performance Monitoring</w:t>
      </w:r>
    </w:p>
    <w:p w14:paraId="7C8C7D35" w14:textId="77777777" w:rsidR="00842747" w:rsidRDefault="00842747" w:rsidP="00842747">
      <w:pPr>
        <w:pStyle w:val="SourceCode"/>
      </w:pPr>
      <w:r>
        <w:rPr>
          <w:rStyle w:val="CommentTok"/>
        </w:rPr>
        <w:t>-- Regular index health check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sp_IndexHealthCheck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-- 1. Index fragmentation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'Healthy'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'Needs Reorganization'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'Needs Rebuild'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health_status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-- 2. Unused indexes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total_writes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'Never 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Maintenance Cost'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'Good Usage'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usage_assessment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health check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sp_IndexHealthCheck</w:t>
      </w:r>
      <w:proofErr w:type="spellEnd"/>
      <w:r>
        <w:rPr>
          <w:rStyle w:val="NormalTok"/>
        </w:rPr>
        <w:t>;</w:t>
      </w:r>
    </w:p>
    <w:p w14:paraId="34AC5F1A" w14:textId="77777777" w:rsidR="00842747" w:rsidRDefault="00000000" w:rsidP="00842747">
      <w:r>
        <w:pict w14:anchorId="770B0A0A">
          <v:rect id="_x0000_i1087" style="width:0;height:1.5pt" o:hralign="center" o:hrstd="t" o:hr="t"/>
        </w:pict>
      </w:r>
    </w:p>
    <w:p w14:paraId="53C9443B" w14:textId="77777777" w:rsidR="00842747" w:rsidRDefault="00842747" w:rsidP="00842747">
      <w:pPr>
        <w:pStyle w:val="Heading2"/>
      </w:pPr>
      <w:bookmarkStart w:id="193" w:name="advanced-index-scenarios"/>
      <w:bookmarkEnd w:id="192"/>
      <w:r>
        <w:t>Advanced Index Scenarios</w:t>
      </w:r>
    </w:p>
    <w:p w14:paraId="6B4B78D4" w14:textId="77777777" w:rsidR="00842747" w:rsidRDefault="00842747" w:rsidP="00842747">
      <w:pPr>
        <w:pStyle w:val="Heading3"/>
      </w:pPr>
      <w:bookmarkStart w:id="194" w:name="index-for-data-warehousing"/>
      <w:r>
        <w:t>Index for Data Warehousing</w:t>
      </w:r>
    </w:p>
    <w:p w14:paraId="49673E59" w14:textId="77777777" w:rsidR="00842747" w:rsidRDefault="00842747" w:rsidP="00842747">
      <w:pPr>
        <w:pStyle w:val="SourceCode"/>
      </w:pPr>
      <w:r>
        <w:rPr>
          <w:rStyle w:val="CommentTok"/>
        </w:rPr>
        <w:t>-- Create fact table with appropriate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fact_id</w:t>
      </w:r>
      <w:proofErr w:type="spellEnd"/>
      <w:r>
        <w:rPr>
          <w:rStyle w:val="NormalTok"/>
        </w:rPr>
        <w:t xml:space="preserve"> BIGINT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employee_key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unit_price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profit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Columnstore</w:t>
      </w:r>
      <w:proofErr w:type="spellEnd"/>
      <w:r>
        <w:rPr>
          <w:rStyle w:val="CommentTok"/>
        </w:rPr>
        <w:t xml:space="preserve"> index for analytical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NONCLUSTERED COLUMNSTORE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NCCI_sales_fact_analytics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 xml:space="preserve">, quantity,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profit);</w:t>
      </w:r>
      <w:r>
        <w:br/>
      </w:r>
      <w:r>
        <w:br/>
      </w:r>
      <w:r>
        <w:rPr>
          <w:rStyle w:val="CommentTok"/>
        </w:rPr>
        <w:t>-- Traditional B-tree indexes for operational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IX_sales_fact_date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customer_key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, profit);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IX_sales_fact_product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product_key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INCLUDE (quantity, </w:t>
      </w:r>
      <w:proofErr w:type="spellStart"/>
      <w:r>
        <w:rPr>
          <w:rStyle w:val="NormalTok"/>
        </w:rPr>
        <w:t>total_amount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Partitioned index for time-series data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pf_sales_date</w:t>
      </w:r>
      <w:proofErr w:type="spellEnd"/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RIGHT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20230101</w:t>
      </w:r>
      <w:r>
        <w:rPr>
          <w:rStyle w:val="NormalTok"/>
        </w:rPr>
        <w:t xml:space="preserve">, </w:t>
      </w:r>
      <w:r>
        <w:rPr>
          <w:rStyle w:val="DecValTok"/>
        </w:rPr>
        <w:t>20230401</w:t>
      </w:r>
      <w:r>
        <w:rPr>
          <w:rStyle w:val="NormalTok"/>
        </w:rPr>
        <w:t xml:space="preserve">, </w:t>
      </w:r>
      <w:r>
        <w:rPr>
          <w:rStyle w:val="DecValTok"/>
        </w:rPr>
        <w:t>20230701</w:t>
      </w:r>
      <w:r>
        <w:rPr>
          <w:rStyle w:val="NormalTok"/>
        </w:rPr>
        <w:t xml:space="preserve">, </w:t>
      </w:r>
      <w:r>
        <w:rPr>
          <w:rStyle w:val="DecValTok"/>
        </w:rPr>
        <w:t>20231001</w:t>
      </w:r>
      <w:r>
        <w:rPr>
          <w:rStyle w:val="NormalTok"/>
        </w:rPr>
        <w:t>)</w:t>
      </w:r>
      <w:r>
        <w:rPr>
          <w:rStyle w:val="NormalTok"/>
        </w:rPr>
        <w:lastRenderedPageBreak/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SCHEME </w:t>
      </w:r>
      <w:proofErr w:type="spellStart"/>
      <w:r>
        <w:rPr>
          <w:rStyle w:val="NormalTok"/>
        </w:rPr>
        <w:t>ps_sales_date</w:t>
      </w:r>
      <w:proofErr w:type="spellEnd"/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pf_sales_date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([</w:t>
      </w:r>
      <w:r>
        <w:rPr>
          <w:rStyle w:val="KeywordTok"/>
        </w:rPr>
        <w:t>PRIMARY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>-- Create partitioned clustered index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CLUSTERED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CIX_sales_fact_partitioned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sales_fact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fact_id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ps_sales_date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date_key</w:t>
      </w:r>
      <w:proofErr w:type="spellEnd"/>
      <w:r>
        <w:rPr>
          <w:rStyle w:val="NormalTok"/>
        </w:rPr>
        <w:t>);</w:t>
      </w:r>
    </w:p>
    <w:p w14:paraId="18CFB460" w14:textId="77777777" w:rsidR="00842747" w:rsidRDefault="00842747" w:rsidP="00842747">
      <w:pPr>
        <w:pStyle w:val="Heading3"/>
      </w:pPr>
      <w:bookmarkStart w:id="195" w:name="index-for-json-data"/>
      <w:bookmarkEnd w:id="194"/>
      <w:r>
        <w:t>Index for JSON Data</w:t>
      </w:r>
    </w:p>
    <w:p w14:paraId="73478AC2" w14:textId="77777777" w:rsidR="00842747" w:rsidRDefault="00842747" w:rsidP="00842747">
      <w:pPr>
        <w:pStyle w:val="SourceCode"/>
      </w:pPr>
      <w:r>
        <w:rPr>
          <w:rStyle w:val="CommentTok"/>
        </w:rPr>
        <w:t>-- Table with JSON column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CHECK</w:t>
      </w:r>
      <w:r>
        <w:rPr>
          <w:rStyle w:val="NormalTok"/>
        </w:rPr>
        <w:t xml:space="preserve"> (ISJSON(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created_date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JSON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john_doe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'{"age": 30, "city": "New York", "skills": ["SQL", "C#", "JavaScript"]}'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jane_smith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'{"age": 28, "city": "Chicago", "skills": ["Python", "R", "Machine Learning"]}'</w:t>
      </w:r>
      <w:r>
        <w:rPr>
          <w:rStyle w:val="NormalTok"/>
        </w:rPr>
        <w:t>, GETDATE());</w:t>
      </w:r>
      <w:r>
        <w:br/>
      </w:r>
      <w:r>
        <w:br/>
      </w:r>
      <w:r>
        <w:rPr>
          <w:rStyle w:val="CommentTok"/>
        </w:rPr>
        <w:t>-- Create computed columns for JSON properties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age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(JSON_VALUE(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'$.age'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city </w:t>
      </w:r>
      <w:r>
        <w:rPr>
          <w:rStyle w:val="KeywordTok"/>
        </w:rPr>
        <w:t>AS</w:t>
      </w:r>
      <w:r>
        <w:rPr>
          <w:rStyle w:val="NormalTok"/>
        </w:rPr>
        <w:t xml:space="preserve"> JSON_VALUE(</w:t>
      </w:r>
      <w:proofErr w:type="spellStart"/>
      <w:r>
        <w:rPr>
          <w:rStyle w:val="NormalTok"/>
        </w:rPr>
        <w:t>profile_data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'$.city'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indexes on computed columns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IX_user_profiles_age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(age);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IX_user_profiles_city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rPr>
          <w:rStyle w:val="NormalTok"/>
        </w:rPr>
        <w:t xml:space="preserve"> (city);</w:t>
      </w:r>
      <w:r>
        <w:br/>
      </w:r>
      <w:r>
        <w:br/>
      </w:r>
      <w:r>
        <w:rPr>
          <w:rStyle w:val="CommentTok"/>
        </w:rPr>
        <w:t>-- Query using JSON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username, age, city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user_profiles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age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city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 York'</w:t>
      </w:r>
      <w:r>
        <w:rPr>
          <w:rStyle w:val="NormalTok"/>
        </w:rPr>
        <w:t>;</w:t>
      </w:r>
    </w:p>
    <w:p w14:paraId="1AA3240C" w14:textId="77777777" w:rsidR="00842747" w:rsidRDefault="00842747" w:rsidP="00842747">
      <w:pPr>
        <w:pStyle w:val="Heading3"/>
      </w:pPr>
      <w:bookmarkStart w:id="196" w:name="index-for-temporal-tables"/>
      <w:bookmarkEnd w:id="195"/>
      <w:r>
        <w:t>Index for Temporal Tables</w:t>
      </w:r>
    </w:p>
    <w:p w14:paraId="7FAAA5AA" w14:textId="77777777" w:rsidR="00842747" w:rsidRDefault="00842747" w:rsidP="00842747">
      <w:pPr>
        <w:pStyle w:val="SourceCode"/>
      </w:pPr>
      <w:r>
        <w:rPr>
          <w:rStyle w:val="CommentTok"/>
        </w:rPr>
        <w:t>-- Create system-versioned temporal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-- System columns for temporal functionality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START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 DATETIME2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PERIOD </w:t>
      </w:r>
      <w:r>
        <w:rPr>
          <w:rStyle w:val="ControlFlowTok"/>
        </w:rPr>
        <w:t>FOR</w:t>
      </w:r>
      <w:r>
        <w:rPr>
          <w:rStyle w:val="NormalTok"/>
        </w:rPr>
        <w:t xml:space="preserve"> SYSTEM_TIME (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(SYSTEM_VERSIONING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(HISTORY_TABLE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dbo.employee_history_archive</w:t>
      </w:r>
      <w:proofErr w:type="spellEnd"/>
      <w:r>
        <w:rPr>
          <w:rStyle w:val="NormalTok"/>
        </w:rPr>
        <w:t>));</w:t>
      </w:r>
      <w:r>
        <w:br/>
      </w:r>
      <w:r>
        <w:br/>
      </w:r>
      <w:r>
        <w:rPr>
          <w:rStyle w:val="CommentTok"/>
        </w:rPr>
        <w:t>-- Create indexes optimized for temporal queries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IX_employee_history_time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IX_employee_history_archive_time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employee_history_archive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valid_to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valid_from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Temporal query examples</w:t>
      </w:r>
      <w:r>
        <w:br/>
      </w:r>
      <w:r>
        <w:rPr>
          <w:rStyle w:val="CommentTok"/>
        </w:rPr>
        <w:t>-- Point-in-time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StringTok"/>
        </w:rPr>
        <w:t>'2023-06-01'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Historical range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employee_history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SYSTEM_TIME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StringTok"/>
        </w:rPr>
        <w:t>'2023-12-31'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50A26BA2" w14:textId="77777777" w:rsidR="00842747" w:rsidRDefault="00000000" w:rsidP="00842747">
      <w:r>
        <w:pict w14:anchorId="7D8D2B93">
          <v:rect id="_x0000_i1088" style="width:0;height:1.5pt" o:hralign="center" o:hrstd="t" o:hr="t"/>
        </w:pict>
      </w:r>
    </w:p>
    <w:p w14:paraId="02080FE1" w14:textId="77777777" w:rsidR="00842747" w:rsidRDefault="00842747" w:rsidP="00842747">
      <w:pPr>
        <w:pStyle w:val="Heading2"/>
      </w:pPr>
      <w:bookmarkStart w:id="197" w:name="index-troubleshooting"/>
      <w:bookmarkEnd w:id="193"/>
      <w:bookmarkEnd w:id="196"/>
      <w:r>
        <w:t>Index Troubleshooting</w:t>
      </w:r>
    </w:p>
    <w:p w14:paraId="0A55DF0B" w14:textId="77777777" w:rsidR="00842747" w:rsidRDefault="00842747" w:rsidP="00842747">
      <w:pPr>
        <w:pStyle w:val="Heading3"/>
      </w:pPr>
      <w:bookmarkStart w:id="198" w:name="common-index-problems-and-solutions"/>
      <w:r>
        <w:t>Common Index Problems and Solutions</w:t>
      </w:r>
    </w:p>
    <w:p w14:paraId="1B5A543C" w14:textId="77777777" w:rsidR="00842747" w:rsidRDefault="00842747" w:rsidP="00842747">
      <w:pPr>
        <w:pStyle w:val="Heading4"/>
      </w:pPr>
      <w:bookmarkStart w:id="199" w:name="problem-1-high-index-fragmentation"/>
      <w:r>
        <w:t>Problem 1: High Index Fragmentation</w:t>
      </w:r>
    </w:p>
    <w:p w14:paraId="735E44D8" w14:textId="77777777" w:rsidR="00842747" w:rsidRDefault="00842747" w:rsidP="00842747">
      <w:pPr>
        <w:pStyle w:val="SourceCode"/>
      </w:pPr>
      <w:r>
        <w:rPr>
          <w:rStyle w:val="CommentTok"/>
        </w:rPr>
        <w:t>-- Identify fragmented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ips.fragment_count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REBUILD;'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REORGANIZE;'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 -- No action needed'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recommended_action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'DETAILED'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lastRenderedPageBreak/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284193B" w14:textId="77777777" w:rsidR="00842747" w:rsidRDefault="00842747" w:rsidP="00842747">
      <w:pPr>
        <w:pStyle w:val="Heading4"/>
      </w:pPr>
      <w:bookmarkStart w:id="200" w:name="problem-2-index-not-being-used"/>
      <w:bookmarkEnd w:id="199"/>
      <w:r>
        <w:t>Problem 2: Index Not Being Used</w:t>
      </w:r>
    </w:p>
    <w:p w14:paraId="20C8A6F4" w14:textId="77777777" w:rsidR="00842747" w:rsidRDefault="00842747" w:rsidP="00842747">
      <w:pPr>
        <w:pStyle w:val="SourceCode"/>
      </w:pPr>
      <w:r>
        <w:rPr>
          <w:rStyle w:val="CommentTok"/>
        </w:rPr>
        <w:t>-- Check if indexes are being used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IndexUsage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total_writes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s.last_user_seek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s.last_user_scan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s.user_updates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s.user_seeks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s.user_scans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s.user_lookups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'ACTIVE'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sys.dm_db_index_usage_stats</w:t>
      </w:r>
      <w:proofErr w:type="spellEnd"/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s.index_id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s.database_id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DB_ID()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i.is_primary_key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i.is_unique_constraint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'UNUSED'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dropping: DROP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'HIGH_MAINTENANCE'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'Review necessity - high update overhead'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'Index is being used effectively'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recommendation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IndexUsage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usage_pattern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total_reads</w:t>
      </w:r>
      <w:proofErr w:type="spellEnd"/>
      <w:r>
        <w:rPr>
          <w:rStyle w:val="NormalTok"/>
        </w:rPr>
        <w:t>;</w:t>
      </w:r>
    </w:p>
    <w:p w14:paraId="4CB9B329" w14:textId="77777777" w:rsidR="00842747" w:rsidRDefault="00842747" w:rsidP="00842747">
      <w:pPr>
        <w:pStyle w:val="Heading4"/>
      </w:pPr>
      <w:bookmarkStart w:id="201" w:name="problem-3-too-many-indexes-on-a-table"/>
      <w:bookmarkEnd w:id="200"/>
      <w:r>
        <w:t>Problem 3: Too Many Indexes on a Table</w:t>
      </w:r>
    </w:p>
    <w:p w14:paraId="0B1B188B" w14:textId="77777777" w:rsidR="00842747" w:rsidRDefault="00842747" w:rsidP="00842747">
      <w:pPr>
        <w:pStyle w:val="SourceCode"/>
      </w:pPr>
      <w:r>
        <w:rPr>
          <w:rStyle w:val="CommentTok"/>
        </w:rPr>
        <w:t>-- Identify tables with excessive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clustered_count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'NONCLUSTERED'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nonclustered_count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'%COLUMNSTORE%'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</w:t>
      </w:r>
      <w:r>
        <w:rPr>
          <w:rStyle w:val="ControlFlowTok"/>
        </w:rPr>
        <w:lastRenderedPageBreak/>
        <w:t>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columnstore_count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'Consider index consolidation'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'Monitor performance'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'Acceptable'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assessment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29894E82" w14:textId="77777777" w:rsidR="00842747" w:rsidRDefault="00842747" w:rsidP="00842747">
      <w:pPr>
        <w:pStyle w:val="Heading3"/>
      </w:pPr>
      <w:bookmarkStart w:id="202" w:name="index-performance-tuning"/>
      <w:bookmarkEnd w:id="198"/>
      <w:bookmarkEnd w:id="201"/>
      <w:r>
        <w:t>Index Performance Tuning</w:t>
      </w:r>
    </w:p>
    <w:p w14:paraId="1395AC0B" w14:textId="77777777" w:rsidR="00842747" w:rsidRDefault="00842747" w:rsidP="00842747">
      <w:pPr>
        <w:pStyle w:val="SourceCode"/>
      </w:pPr>
      <w:r>
        <w:rPr>
          <w:rStyle w:val="CommentTok"/>
        </w:rPr>
        <w:t>-- Create procedure to analyze query performance with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sp_AnalyzeQueryPerformance</w:t>
      </w:r>
      <w:proofErr w:type="spellEnd"/>
      <w:r>
        <w:br/>
      </w:r>
      <w:r>
        <w:rPr>
          <w:rStyle w:val="NormalTok"/>
        </w:rPr>
        <w:t xml:space="preserve">    @query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Enable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 </w:t>
      </w:r>
      <w:r>
        <w:rPr>
          <w:rStyle w:val="StringTok"/>
        </w:rPr>
        <w:t>'Executing query with current indexes...'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query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@query;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execution plan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qs.plan_handle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qs.total_physical_reads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SUBSTRING(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DATALENGTH(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statement_text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sys.dm_exec_query_stats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CROSS</w:t>
      </w:r>
      <w:r>
        <w:rPr>
          <w:rStyle w:val="NormalTok"/>
        </w:rPr>
        <w:t xml:space="preserve"> APPLY </w:t>
      </w:r>
      <w:proofErr w:type="spellStart"/>
      <w:r>
        <w:rPr>
          <w:rStyle w:val="NormalTok"/>
        </w:rPr>
        <w:t>sys.dm_exec_sql_text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) qt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(@query, </w:t>
      </w:r>
      <w:r>
        <w:rPr>
          <w:rStyle w:val="StringTok"/>
        </w:rPr>
        <w:t>'</w:t>
      </w:r>
      <w:r>
        <w:rPr>
          <w:rStyle w:val="CharTok"/>
        </w:rPr>
        <w:t>''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''''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qs.total_logical_reads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IO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STATISTICS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KeywordTok"/>
        </w:rPr>
        <w:t>OFF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lastRenderedPageBreak/>
        <w:br/>
      </w:r>
      <w:r>
        <w:rPr>
          <w:rStyle w:val="CommentTok"/>
        </w:rPr>
        <w:t>-- Example usage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sp_AnalyzeQueryPerformance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@query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StringTok"/>
        </w:rPr>
        <w:t xml:space="preserve">'SELECT * FROM employees WHERE department = </w:t>
      </w:r>
      <w:r>
        <w:rPr>
          <w:rStyle w:val="CharTok"/>
        </w:rPr>
        <w:t>''</w:t>
      </w:r>
      <w:r>
        <w:rPr>
          <w:rStyle w:val="StringTok"/>
        </w:rPr>
        <w:t>IT</w:t>
      </w:r>
      <w:r>
        <w:rPr>
          <w:rStyle w:val="CharTok"/>
        </w:rPr>
        <w:t>''</w:t>
      </w:r>
      <w:r>
        <w:rPr>
          <w:rStyle w:val="StringTok"/>
        </w:rPr>
        <w:t xml:space="preserve"> AND salary &gt; 70000'</w:t>
      </w:r>
      <w:r>
        <w:rPr>
          <w:rStyle w:val="NormalTok"/>
        </w:rPr>
        <w:t>;</w:t>
      </w:r>
    </w:p>
    <w:p w14:paraId="6FF5DB2A" w14:textId="77777777" w:rsidR="00842747" w:rsidRDefault="00000000" w:rsidP="00842747">
      <w:r>
        <w:pict w14:anchorId="2BCD8FAE">
          <v:rect id="_x0000_i1089" style="width:0;height:1.5pt" o:hralign="center" o:hrstd="t" o:hr="t"/>
        </w:pict>
      </w:r>
    </w:p>
    <w:p w14:paraId="45E5CACD" w14:textId="77777777" w:rsidR="00842747" w:rsidRDefault="00842747" w:rsidP="00842747">
      <w:pPr>
        <w:pStyle w:val="Heading2"/>
      </w:pPr>
      <w:bookmarkStart w:id="203" w:name="index-security-and-permissions"/>
      <w:bookmarkEnd w:id="197"/>
      <w:bookmarkEnd w:id="202"/>
      <w:r>
        <w:t>Index Security and Permissions</w:t>
      </w:r>
    </w:p>
    <w:p w14:paraId="1BA1EDB8" w14:textId="77777777" w:rsidR="00842747" w:rsidRDefault="00842747" w:rsidP="00842747">
      <w:pPr>
        <w:pStyle w:val="Heading3"/>
      </w:pPr>
      <w:bookmarkStart w:id="204" w:name="index-related-permissions"/>
      <w:r>
        <w:t>Index-Related Permissions</w:t>
      </w:r>
    </w:p>
    <w:p w14:paraId="2E297E1E" w14:textId="77777777" w:rsidR="00842747" w:rsidRDefault="00842747" w:rsidP="00842747">
      <w:pPr>
        <w:pStyle w:val="SourceCode"/>
      </w:pPr>
      <w:r>
        <w:rPr>
          <w:rStyle w:val="CommentTok"/>
        </w:rPr>
        <w:t>-- Permissions needed for index operations</w:t>
      </w:r>
      <w:r>
        <w:br/>
      </w:r>
      <w:r>
        <w:rPr>
          <w:rStyle w:val="CommentTok"/>
        </w:rPr>
        <w:t>-- CREATE/DROP INDEX requires ALTER permission on table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VIEW DEFINITION required to see index definitions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employees </w:t>
      </w:r>
      <w:r>
        <w:rPr>
          <w:rStyle w:val="KeywordTok"/>
        </w:rPr>
        <w:t>TO</w:t>
      </w:r>
      <w:r>
        <w:rPr>
          <w:rStyle w:val="NormalTok"/>
        </w:rPr>
        <w:t xml:space="preserve"> Developer;</w:t>
      </w:r>
      <w:r>
        <w:br/>
      </w:r>
      <w:r>
        <w:br/>
      </w:r>
      <w:r>
        <w:rPr>
          <w:rStyle w:val="CommentTok"/>
        </w:rPr>
        <w:t>-- Example: Create role for index management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Grant necessary permissions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</w:t>
      </w:r>
      <w:proofErr w:type="spellStart"/>
      <w:r>
        <w:rPr>
          <w:rStyle w:val="CharTok"/>
        </w:rPr>
        <w:t>dbo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DEFINITION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>:</w:t>
      </w:r>
      <w:r>
        <w:rPr>
          <w:rStyle w:val="CharTok"/>
        </w:rPr>
        <w:t>:</w:t>
      </w:r>
      <w:proofErr w:type="spellStart"/>
      <w:r>
        <w:rPr>
          <w:rStyle w:val="CharTok"/>
        </w:rPr>
        <w:t>dbo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Add user to role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db_indexmanager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[</w:t>
      </w:r>
      <w:r>
        <w:rPr>
          <w:rStyle w:val="KeywordTok"/>
        </w:rPr>
        <w:t>domain</w:t>
      </w:r>
      <w:r>
        <w:rPr>
          <w:rStyle w:val="NormalTok"/>
        </w:rPr>
        <w:t>\</w:t>
      </w:r>
      <w:proofErr w:type="spellStart"/>
      <w:r>
        <w:rPr>
          <w:rStyle w:val="NormalTok"/>
        </w:rPr>
        <w:t>indexadmin</w:t>
      </w:r>
      <w:proofErr w:type="spellEnd"/>
      <w:r>
        <w:rPr>
          <w:rStyle w:val="NormalTok"/>
        </w:rPr>
        <w:t>];</w:t>
      </w:r>
    </w:p>
    <w:p w14:paraId="08D80950" w14:textId="77777777" w:rsidR="00842747" w:rsidRDefault="00842747" w:rsidP="00842747">
      <w:pPr>
        <w:pStyle w:val="Heading3"/>
      </w:pPr>
      <w:bookmarkStart w:id="205" w:name="monitoring-index-security"/>
      <w:bookmarkEnd w:id="204"/>
      <w:r>
        <w:t>Monitoring Index Security</w:t>
      </w:r>
    </w:p>
    <w:p w14:paraId="62E9EF51" w14:textId="77777777" w:rsidR="00842747" w:rsidRDefault="00842747" w:rsidP="00842747">
      <w:pPr>
        <w:pStyle w:val="SourceCode"/>
      </w:pPr>
      <w:r>
        <w:rPr>
          <w:rStyle w:val="CommentTok"/>
        </w:rPr>
        <w:t>-- Check permissions on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p.principal_id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principal_name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p.permission_name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p.state_desc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index_name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sys.database_permissions</w:t>
      </w:r>
      <w:proofErr w:type="spellEnd"/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p.major_id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sys.database_principals</w:t>
      </w:r>
      <w:proofErr w:type="spellEnd"/>
      <w:r>
        <w:rPr>
          <w:rStyle w:val="NormalTok"/>
        </w:rPr>
        <w:t xml:space="preserve"> pr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p.grantee_principal_id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pr.principal_id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p.permission_name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'ALTER'</w:t>
      </w:r>
      <w:r>
        <w:rPr>
          <w:rStyle w:val="NormalTok"/>
        </w:rPr>
        <w:t xml:space="preserve">, </w:t>
      </w:r>
      <w:r>
        <w:rPr>
          <w:rStyle w:val="StringTok"/>
        </w:rPr>
        <w:t>'VIEW DEFINITION'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</w:t>
      </w:r>
      <w:r>
        <w:rPr>
          <w:rStyle w:val="KeywordTok"/>
        </w:rPr>
        <w:t>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'U'</w:t>
      </w:r>
      <w:r>
        <w:rPr>
          <w:rStyle w:val="NormalTok"/>
        </w:rPr>
        <w:t>;</w:t>
      </w:r>
    </w:p>
    <w:p w14:paraId="438EEB8A" w14:textId="77777777" w:rsidR="00842747" w:rsidRDefault="00000000" w:rsidP="00842747">
      <w:r>
        <w:pict w14:anchorId="080DC1A2">
          <v:rect id="_x0000_i1090" style="width:0;height:1.5pt" o:hralign="center" o:hrstd="t" o:hr="t"/>
        </w:pict>
      </w:r>
    </w:p>
    <w:p w14:paraId="5CEEE34D" w14:textId="77777777" w:rsidR="00842747" w:rsidRDefault="00842747" w:rsidP="00842747">
      <w:pPr>
        <w:pStyle w:val="Heading2"/>
      </w:pPr>
      <w:bookmarkStart w:id="206" w:name="index-maintenance-automation"/>
      <w:bookmarkEnd w:id="203"/>
      <w:bookmarkEnd w:id="205"/>
      <w:r>
        <w:t>Index Maintenance Automation</w:t>
      </w:r>
    </w:p>
    <w:p w14:paraId="5392D677" w14:textId="77777777" w:rsidR="00842747" w:rsidRDefault="00842747" w:rsidP="00842747">
      <w:pPr>
        <w:pStyle w:val="Heading3"/>
      </w:pPr>
      <w:bookmarkStart w:id="207" w:name="automated-index-maintenance-job"/>
      <w:r>
        <w:t>Automated Index Maintenance Job</w:t>
      </w:r>
    </w:p>
    <w:p w14:paraId="433A76BC" w14:textId="77777777" w:rsidR="00842747" w:rsidRDefault="00842747" w:rsidP="00842747">
      <w:pPr>
        <w:pStyle w:val="SourceCode"/>
      </w:pPr>
      <w:r>
        <w:rPr>
          <w:rStyle w:val="CommentTok"/>
        </w:rPr>
        <w:t>-- Create comprehensive index maintenance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sp_AutomatedIndexMaintenance</w:t>
      </w:r>
      <w:proofErr w:type="spellEnd"/>
      <w:r>
        <w:br/>
      </w:r>
      <w:r>
        <w:rPr>
          <w:rStyle w:val="NormalTok"/>
        </w:rPr>
        <w:t xml:space="preserve">    @database_name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@fragmentation_threshold_rebuild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@min_page_count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@max_duration_minutes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BIT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@database_name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@database_name </w:t>
      </w:r>
      <w:r>
        <w:rPr>
          <w:rStyle w:val="OperatorTok"/>
        </w:rPr>
        <w:t>=</w:t>
      </w:r>
      <w:r>
        <w:rPr>
          <w:rStyle w:val="NormalTok"/>
        </w:rPr>
        <w:t xml:space="preserve"> DB_NAME();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@start_time DATETIME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@msg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Create temp table for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page_count</w:t>
      </w:r>
      <w:proofErr w:type="spellEnd"/>
      <w:r>
        <w:rPr>
          <w:rStyle w:val="NormalTok"/>
        </w:rPr>
        <w:t xml:space="preserve"> BIGINT,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executed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Populate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#MaintenanceTasks (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index_name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page_count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@database_name,</w:t>
      </w:r>
      <w:r>
        <w:br/>
      </w:r>
      <w:r>
        <w:rPr>
          <w:rStyle w:val="NormalTok"/>
        </w:rPr>
        <w:t xml:space="preserve">        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i.name,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'REBUILD'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@fragmentation_threshold_rebuild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QUOTENAME(OBJECT_SCHEMA_NAME(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REBUILD'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 WITH (ONLINE = ON)'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'ALTER INDEX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QUOTENAME(i.name)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QUOTENAME(OBJECT_SCHEMA_NAME(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QUOTENAME(OBJECT_NAME(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REORGANIZE'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sys.dm_db_index_physical_stats</w:t>
      </w:r>
      <w:proofErr w:type="spellEnd"/>
      <w:r>
        <w:rPr>
          <w:rStyle w:val="NormalTok"/>
        </w:rPr>
        <w:t xml:space="preserve">(DB_ID(@database_name), OBJECT_ID(@table_name),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'SAMPLED'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ips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indexes</w:t>
      </w:r>
      <w:proofErr w:type="spellEnd"/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ips.index_id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i.index_id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i.name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ips.page_count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@min_page_count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@fragmentation_threshold_reorganize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ips.avg_fragmentation_in_percent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maintenance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@task_id </w:t>
      </w:r>
      <w:r>
        <w:rPr>
          <w:rStyle w:val="DataTypeTok"/>
        </w:rPr>
        <w:t>INT</w:t>
      </w:r>
      <w:r>
        <w:rPr>
          <w:rStyle w:val="NormalTok"/>
        </w:rPr>
        <w:t xml:space="preserve">, @task_sql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), @task_action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@task_table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 xml:space="preserve">), @task_index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index_name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OperatorTok"/>
        </w:rPr>
        <w:t>&lt;</w:t>
      </w:r>
      <w:r>
        <w:rPr>
          <w:rStyle w:val="NormalTok"/>
        </w:rPr>
        <w:t xml:space="preserve"> @max_duration_minutes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BEGIN</w:t>
      </w:r>
      <w:proofErr w:type="spellEnd"/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sp_executesql</w:t>
      </w:r>
      <w:proofErr w:type="spellEnd"/>
      <w:r>
        <w:rPr>
          <w:rStyle w:val="NormalTok"/>
        </w:rPr>
        <w:t xml:space="preserve"> @task_sql;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#MaintenanceTasks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ERROR_MESSAGE()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@task_id;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 executing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@task_action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on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@task_table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@task_index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ERROR_MESSAGE();</w:t>
      </w:r>
      <w:r>
        <w:br/>
      </w:r>
      <w:r>
        <w:rPr>
          <w:rStyle w:val="NormalTok"/>
        </w:rPr>
        <w:t xml:space="preserve">            RAISERROR(@msg,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NOWAIT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@task_id, @task_sql, @task_action, @task_table, @task_index;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maintenance_cursor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Summary report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'Maintenance Summary'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report_section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completed_tasks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failed_tasks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KeywordTok"/>
        </w:rPr>
        <w:t>MINUTE</w:t>
      </w:r>
      <w:r>
        <w:rPr>
          <w:rStyle w:val="NormalTok"/>
        </w:rPr>
        <w:t xml:space="preserve">, @start_time,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duration_minutes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Tasks'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executed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DATEDIFF(</w:t>
      </w:r>
      <w:r>
        <w:rPr>
          <w:rStyle w:val="DataTypeTok"/>
        </w:rPr>
        <w:t>SECOND</w:t>
      </w:r>
      <w:r>
        <w:rPr>
          <w:rStyle w:val="NormalTok"/>
        </w:rPr>
        <w:t xml:space="preserve">, @start_time, </w:t>
      </w:r>
      <w:proofErr w:type="spellStart"/>
      <w:r>
        <w:rPr>
          <w:rStyle w:val="NormalTok"/>
        </w:rPr>
        <w:t>execution_time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action_type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Detailed results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#MaintenanceTasks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fragmentation_percent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#MaintenanceTasks;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automated maintenance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sp_AutomatedIndexMaintenance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@fragmentation_threshold_reorganize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@fragmentation_threshold_rebuild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@online_rebuild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34E9EC87" w14:textId="77777777" w:rsidR="00842747" w:rsidRDefault="00000000" w:rsidP="00842747">
      <w:r>
        <w:pict w14:anchorId="12CA18E7">
          <v:rect id="_x0000_i1091" style="width:0;height:1.5pt" o:hralign="center" o:hrstd="t" o:hr="t"/>
        </w:pict>
      </w:r>
    </w:p>
    <w:bookmarkEnd w:id="206"/>
    <w:bookmarkEnd w:id="207"/>
    <w:p w14:paraId="0D23D5E8" w14:textId="77777777" w:rsidR="00842747" w:rsidRDefault="00842747" w:rsidP="00842747">
      <w:pPr>
        <w:pStyle w:val="Heading2"/>
      </w:pPr>
      <w:r>
        <w:t>Summary</w:t>
      </w:r>
    </w:p>
    <w:p w14:paraId="32D1D71C" w14:textId="77777777" w:rsidR="00842747" w:rsidRDefault="00842747" w:rsidP="00842747">
      <w:pPr>
        <w:pStyle w:val="FirstParagraph"/>
      </w:pPr>
      <w:r>
        <w:t>Indexes are crucial for SQL Server performance optimization:</w:t>
      </w:r>
    </w:p>
    <w:p w14:paraId="37361EFF" w14:textId="77777777" w:rsidR="00842747" w:rsidRDefault="00842747" w:rsidP="00842747">
      <w:pPr>
        <w:pStyle w:val="Heading3"/>
      </w:pPr>
      <w:bookmarkStart w:id="208" w:name="key-takeaways"/>
      <w:r>
        <w:t>Key Takeaways:</w:t>
      </w:r>
    </w:p>
    <w:p w14:paraId="324FDD9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Clustered indexes</w:t>
      </w:r>
      <w:r>
        <w:t xml:space="preserve"> determine physical data storage order</w:t>
      </w:r>
    </w:p>
    <w:p w14:paraId="3CF522E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Non-clustered indexes</w:t>
      </w:r>
      <w:r>
        <w:t xml:space="preserve"> provide fast data lookup paths</w:t>
      </w:r>
    </w:p>
    <w:p w14:paraId="2349D0F7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Composite indexes</w:t>
      </w:r>
      <w:r>
        <w:t xml:space="preserve"> support complex query patterns</w:t>
      </w:r>
    </w:p>
    <w:p w14:paraId="61E258AA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Covering indexes</w:t>
      </w:r>
      <w:r>
        <w:t xml:space="preserve"> eliminate key lookups</w:t>
      </w:r>
    </w:p>
    <w:p w14:paraId="43704FC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Filtered indexes</w:t>
      </w:r>
      <w:r>
        <w:t xml:space="preserve"> optimize storage for specific data subsets</w:t>
      </w:r>
    </w:p>
    <w:p w14:paraId="46B1F703" w14:textId="5BF48DAE" w:rsidR="00842747" w:rsidRDefault="00C643F1" w:rsidP="00842747">
      <w:pPr>
        <w:pStyle w:val="Compact"/>
        <w:numPr>
          <w:ilvl w:val="0"/>
          <w:numId w:val="8"/>
        </w:numPr>
      </w:pPr>
      <w:r>
        <w:rPr>
          <w:b/>
          <w:bCs/>
        </w:rPr>
        <w:t>Column store</w:t>
      </w:r>
      <w:r w:rsidR="00842747">
        <w:rPr>
          <w:b/>
          <w:bCs/>
        </w:rPr>
        <w:t xml:space="preserve"> indexes</w:t>
      </w:r>
      <w:r w:rsidR="00842747">
        <w:t xml:space="preserve"> excel at analytical workloads</w:t>
      </w:r>
    </w:p>
    <w:p w14:paraId="345E06E2" w14:textId="77777777" w:rsidR="00842747" w:rsidRDefault="00842747" w:rsidP="00842747">
      <w:pPr>
        <w:pStyle w:val="Heading3"/>
      </w:pPr>
      <w:bookmarkStart w:id="209" w:name="best-practices-summary"/>
      <w:bookmarkEnd w:id="208"/>
      <w:r>
        <w:t>Best Practices Summary:</w:t>
      </w:r>
    </w:p>
    <w:p w14:paraId="163AC8F2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Design indexes based on query patterns</w:t>
      </w:r>
      <w:r>
        <w:t>, not just table structure</w:t>
      </w:r>
    </w:p>
    <w:p w14:paraId="683BB245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Monitor index usage</w:t>
      </w:r>
      <w:r>
        <w:t xml:space="preserve"> and remove unused indexes</w:t>
      </w:r>
    </w:p>
    <w:p w14:paraId="5532F069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Maintain indexes regularly</w:t>
      </w:r>
      <w:r>
        <w:t xml:space="preserve"> to prevent fragmentation</w:t>
      </w:r>
    </w:p>
    <w:p w14:paraId="1E3DC2D7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Use covering indexes</w:t>
      </w:r>
      <w:r>
        <w:t xml:space="preserve"> to avoid key lookups</w:t>
      </w:r>
    </w:p>
    <w:p w14:paraId="42686BA7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Consider filtered indexes</w:t>
      </w:r>
      <w:r>
        <w:t xml:space="preserve"> for selective data</w:t>
      </w:r>
    </w:p>
    <w:p w14:paraId="3AF6AC53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Balance </w:t>
      </w:r>
      <w:proofErr w:type="gramStart"/>
      <w:r>
        <w:rPr>
          <w:b/>
          <w:bCs/>
        </w:rPr>
        <w:t>read</w:t>
      </w:r>
      <w:proofErr w:type="gramEnd"/>
      <w:r>
        <w:rPr>
          <w:b/>
          <w:bCs/>
        </w:rPr>
        <w:t xml:space="preserve"> performance</w:t>
      </w:r>
      <w:r>
        <w:t xml:space="preserve"> against </w:t>
      </w:r>
      <w:proofErr w:type="gramStart"/>
      <w:r>
        <w:t>write</w:t>
      </w:r>
      <w:proofErr w:type="gramEnd"/>
      <w:r>
        <w:t xml:space="preserve"> overhead</w:t>
      </w:r>
    </w:p>
    <w:p w14:paraId="243DD102" w14:textId="77777777" w:rsidR="00842747" w:rsidRDefault="00842747" w:rsidP="00842747">
      <w:pPr>
        <w:pStyle w:val="Compact"/>
        <w:numPr>
          <w:ilvl w:val="0"/>
          <w:numId w:val="13"/>
        </w:numPr>
      </w:pPr>
      <w:r>
        <w:rPr>
          <w:b/>
          <w:bCs/>
        </w:rPr>
        <w:t>Test index changes</w:t>
      </w:r>
      <w:r>
        <w:t xml:space="preserve"> in non-production environments first</w:t>
      </w:r>
    </w:p>
    <w:p w14:paraId="7287FFEE" w14:textId="77777777" w:rsidR="00842747" w:rsidRDefault="00842747" w:rsidP="00842747">
      <w:pPr>
        <w:pStyle w:val="Heading3"/>
      </w:pPr>
      <w:bookmarkStart w:id="210" w:name="performance-impact"/>
      <w:bookmarkEnd w:id="209"/>
      <w:r>
        <w:t>Performance Impact:</w:t>
      </w:r>
    </w:p>
    <w:p w14:paraId="6672553B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Proper indexing</w:t>
      </w:r>
      <w:r>
        <w:t xml:space="preserve"> can improve query performance by 10-1000x</w:t>
      </w:r>
    </w:p>
    <w:p w14:paraId="4B3C975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Poor indexing</w:t>
      </w:r>
      <w:r>
        <w:t xml:space="preserve"> can slow down DML operations significantly</w:t>
      </w:r>
    </w:p>
    <w:p w14:paraId="6E87D04E" w14:textId="77777777" w:rsidR="00842747" w:rsidRDefault="00842747" w:rsidP="00842747">
      <w:pPr>
        <w:pStyle w:val="Compact"/>
        <w:numPr>
          <w:ilvl w:val="0"/>
          <w:numId w:val="8"/>
        </w:numPr>
      </w:pPr>
      <w:r>
        <w:rPr>
          <w:b/>
          <w:bCs/>
        </w:rPr>
        <w:t>Regular maintenance</w:t>
      </w:r>
      <w:r>
        <w:t xml:space="preserve"> prevents performance degradation over time</w:t>
      </w:r>
    </w:p>
    <w:p w14:paraId="6B4F3466" w14:textId="77777777" w:rsidR="00842747" w:rsidRDefault="00842747" w:rsidP="00842747">
      <w:pPr>
        <w:pStyle w:val="FirstParagraph"/>
      </w:pPr>
      <w:r>
        <w:t>Master these indexing concepts to build high-performance SQL Server applications!</w:t>
      </w:r>
    </w:p>
    <w:bookmarkEnd w:id="130"/>
    <w:bookmarkEnd w:id="210"/>
    <w:p w14:paraId="71C49EBC" w14:textId="77777777" w:rsidR="00842747" w:rsidRDefault="00842747" w:rsidP="009B206D">
      <w:pPr>
        <w:pStyle w:val="SourceCode"/>
        <w:rPr>
          <w:rStyle w:val="VerbatimChar"/>
        </w:rPr>
      </w:pPr>
    </w:p>
    <w:p w14:paraId="6F3C3CF1" w14:textId="77777777" w:rsidR="00842747" w:rsidRDefault="00842747" w:rsidP="009B206D">
      <w:pPr>
        <w:pStyle w:val="SourceCode"/>
        <w:rPr>
          <w:rStyle w:val="VerbatimChar"/>
        </w:rPr>
      </w:pPr>
    </w:p>
    <w:p w14:paraId="54C1B2A8" w14:textId="77777777" w:rsidR="00842747" w:rsidRDefault="00842747" w:rsidP="009B206D">
      <w:pPr>
        <w:pStyle w:val="SourceCode"/>
        <w:rPr>
          <w:rStyle w:val="VerbatimChar"/>
        </w:rPr>
      </w:pPr>
    </w:p>
    <w:p w14:paraId="7755AD33" w14:textId="77777777" w:rsidR="00842747" w:rsidRDefault="00842747" w:rsidP="009B206D">
      <w:pPr>
        <w:pStyle w:val="SourceCode"/>
        <w:rPr>
          <w:rStyle w:val="VerbatimChar"/>
        </w:rPr>
      </w:pPr>
    </w:p>
    <w:p w14:paraId="04A5A739" w14:textId="77777777" w:rsidR="00842747" w:rsidRDefault="00842747" w:rsidP="009B206D">
      <w:pPr>
        <w:pStyle w:val="SourceCode"/>
        <w:rPr>
          <w:rStyle w:val="VerbatimChar"/>
        </w:rPr>
      </w:pPr>
    </w:p>
    <w:p w14:paraId="2565D5B8" w14:textId="77777777" w:rsidR="00842747" w:rsidRDefault="00842747" w:rsidP="009B206D">
      <w:pPr>
        <w:pStyle w:val="SourceCode"/>
        <w:rPr>
          <w:rStyle w:val="VerbatimChar"/>
        </w:rPr>
      </w:pPr>
    </w:p>
    <w:p w14:paraId="6F10A45F" w14:textId="77777777" w:rsidR="00842747" w:rsidRDefault="00842747" w:rsidP="009B206D">
      <w:pPr>
        <w:pStyle w:val="SourceCode"/>
        <w:rPr>
          <w:rStyle w:val="VerbatimChar"/>
        </w:rPr>
      </w:pPr>
    </w:p>
    <w:p w14:paraId="58A6A7D0" w14:textId="77777777" w:rsidR="00842747" w:rsidRDefault="00842747" w:rsidP="009B206D">
      <w:pPr>
        <w:pStyle w:val="SourceCode"/>
        <w:rPr>
          <w:rStyle w:val="VerbatimChar"/>
        </w:rPr>
      </w:pPr>
    </w:p>
    <w:p w14:paraId="442980FB" w14:textId="77777777" w:rsidR="00842747" w:rsidRDefault="00842747" w:rsidP="009B206D">
      <w:pPr>
        <w:pStyle w:val="SourceCode"/>
        <w:rPr>
          <w:rStyle w:val="VerbatimChar"/>
        </w:rPr>
      </w:pPr>
    </w:p>
    <w:p w14:paraId="224AB10B" w14:textId="77777777" w:rsidR="00842747" w:rsidRDefault="00842747" w:rsidP="009B206D">
      <w:pPr>
        <w:pStyle w:val="SourceCode"/>
        <w:rPr>
          <w:rStyle w:val="VerbatimChar"/>
        </w:rPr>
      </w:pPr>
    </w:p>
    <w:p w14:paraId="33A6218F" w14:textId="77777777" w:rsidR="00842747" w:rsidRDefault="00842747" w:rsidP="009B206D">
      <w:pPr>
        <w:pStyle w:val="SourceCode"/>
        <w:rPr>
          <w:rStyle w:val="VerbatimChar"/>
        </w:rPr>
      </w:pPr>
    </w:p>
    <w:p w14:paraId="46C0ADA5" w14:textId="7F07598C" w:rsidR="009B206D" w:rsidRDefault="009B206D" w:rsidP="009B206D">
      <w:pPr>
        <w:pStyle w:val="SourceCode"/>
        <w:rPr>
          <w:rStyle w:val="VerbatimChar"/>
        </w:rPr>
      </w:pPr>
    </w:p>
    <w:p w14:paraId="2197C335" w14:textId="4A4A7E04" w:rsidR="00842747" w:rsidRPr="0021468F" w:rsidRDefault="00842747" w:rsidP="00842747">
      <w:pPr>
        <w:pStyle w:val="Heading1"/>
        <w:numPr>
          <w:ilvl w:val="0"/>
          <w:numId w:val="14"/>
        </w:numPr>
        <w:tabs>
          <w:tab w:val="left" w:pos="7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0" locked="0" layoutInCell="1" allowOverlap="1" wp14:anchorId="56289188" wp14:editId="6D6400F8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119298392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AC4B9" id="Graphic 5" o:spid="_x0000_s1026" style="position:absolute;margin-left:78pt;margin-top:-16.25pt;width:439.3pt;height:.7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9984" behindDoc="0" locked="0" layoutInCell="1" allowOverlap="1" wp14:anchorId="30861FE2" wp14:editId="2481E942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121266796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Triggers</w:t>
      </w:r>
    </w:p>
    <w:p w14:paraId="12A4A1AB" w14:textId="77777777" w:rsidR="00842747" w:rsidRDefault="00842747" w:rsidP="009B206D">
      <w:pPr>
        <w:pStyle w:val="SourceCode"/>
      </w:pPr>
    </w:p>
    <w:p w14:paraId="27BF0E58" w14:textId="77777777" w:rsidR="00C643F1" w:rsidRDefault="00C643F1" w:rsidP="00C643F1">
      <w:pPr>
        <w:pStyle w:val="Heading1"/>
      </w:pPr>
      <w:bookmarkStart w:id="211" w:name="X204536a5a01cd5f13c4bd5bee6059cf66d84727"/>
      <w:r>
        <w:t>Complete Guide to Triggers in SSMS</w:t>
      </w:r>
    </w:p>
    <w:p w14:paraId="679615EA" w14:textId="77777777" w:rsidR="00C643F1" w:rsidRDefault="00C643F1" w:rsidP="00C643F1">
      <w:pPr>
        <w:pStyle w:val="Heading2"/>
      </w:pPr>
      <w:r>
        <w:t>Table of Contents</w:t>
      </w:r>
    </w:p>
    <w:p w14:paraId="03D3AAF2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what-is-a-trigger">
        <w:r>
          <w:rPr>
            <w:rStyle w:val="Hyperlink"/>
          </w:rPr>
          <w:t>What is a Trigger?</w:t>
        </w:r>
      </w:hyperlink>
    </w:p>
    <w:p w14:paraId="6A51BFD5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ypes-of-triggers">
        <w:r>
          <w:rPr>
            <w:rStyle w:val="Hyperlink"/>
          </w:rPr>
          <w:t>Types of Triggers</w:t>
        </w:r>
      </w:hyperlink>
    </w:p>
    <w:p w14:paraId="5D3937E0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igger-execution-context">
        <w:r>
          <w:rPr>
            <w:rStyle w:val="Hyperlink"/>
          </w:rPr>
          <w:t>Trigger Execution Context</w:t>
        </w:r>
      </w:hyperlink>
    </w:p>
    <w:p w14:paraId="772182FC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basic-trigger-syntax">
        <w:r>
          <w:rPr>
            <w:rStyle w:val="Hyperlink"/>
          </w:rPr>
          <w:t>Basic Trigger Syntax</w:t>
        </w:r>
      </w:hyperlink>
    </w:p>
    <w:p w14:paraId="5BAAEBFD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ml-triggers-after">
        <w:r>
          <w:rPr>
            <w:rStyle w:val="Hyperlink"/>
          </w:rPr>
          <w:t>DML Triggers (AFTER)</w:t>
        </w:r>
      </w:hyperlink>
    </w:p>
    <w:p w14:paraId="472C3F39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ml-triggers-instead-of">
        <w:r>
          <w:rPr>
            <w:rStyle w:val="Hyperlink"/>
          </w:rPr>
          <w:t>DML Triggers (INSTEAD OF)</w:t>
        </w:r>
      </w:hyperlink>
    </w:p>
    <w:p w14:paraId="07824048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ddl-triggers">
        <w:r>
          <w:rPr>
            <w:rStyle w:val="Hyperlink"/>
          </w:rPr>
          <w:t>DDL Triggers</w:t>
        </w:r>
      </w:hyperlink>
    </w:p>
    <w:p w14:paraId="2AE8C414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logon-triggers">
        <w:r>
          <w:rPr>
            <w:rStyle w:val="Hyperlink"/>
          </w:rPr>
          <w:t>LOGON Triggers</w:t>
        </w:r>
      </w:hyperlink>
    </w:p>
    <w:p w14:paraId="3EB6F667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special-tables-inserted-and-deleted">
        <w:r>
          <w:rPr>
            <w:rStyle w:val="Hyperlink"/>
          </w:rPr>
          <w:t>Special Tables (INSERTED and DELETED)</w:t>
        </w:r>
      </w:hyperlink>
    </w:p>
    <w:p w14:paraId="0C179DAB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igger-best-practices">
        <w:r>
          <w:rPr>
            <w:rStyle w:val="Hyperlink"/>
          </w:rPr>
          <w:t>Trigger Best Practices</w:t>
        </w:r>
      </w:hyperlink>
    </w:p>
    <w:p w14:paraId="01087135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error-handling-in-triggers">
        <w:r>
          <w:rPr>
            <w:rStyle w:val="Hyperlink"/>
          </w:rPr>
          <w:t>Error Handling in Triggers</w:t>
        </w:r>
      </w:hyperlink>
    </w:p>
    <w:p w14:paraId="3BEBA7B1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nested-and-recursive-triggers">
        <w:r>
          <w:rPr>
            <w:rStyle w:val="Hyperlink"/>
          </w:rPr>
          <w:t>Nested and Recursive Triggers</w:t>
        </w:r>
      </w:hyperlink>
    </w:p>
    <w:p w14:paraId="5A8CF5EF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6CC3C5D0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managing-triggers-in-ssms">
        <w:r>
          <w:rPr>
            <w:rStyle w:val="Hyperlink"/>
          </w:rPr>
          <w:t>Managing Triggers in SSMS</w:t>
        </w:r>
      </w:hyperlink>
    </w:p>
    <w:p w14:paraId="2D889D4C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troubleshooting-triggers">
        <w:r>
          <w:rPr>
            <w:rStyle w:val="Hyperlink"/>
          </w:rPr>
          <w:t>Troubleshooting Triggers</w:t>
        </w:r>
      </w:hyperlink>
    </w:p>
    <w:p w14:paraId="6D073344" w14:textId="77777777" w:rsidR="00C643F1" w:rsidRDefault="00C643F1" w:rsidP="00C643F1">
      <w:pPr>
        <w:pStyle w:val="Compact"/>
        <w:numPr>
          <w:ilvl w:val="0"/>
          <w:numId w:val="7"/>
        </w:numPr>
      </w:pPr>
      <w:hyperlink w:anchor="advanced-trigger-scenarios">
        <w:r>
          <w:rPr>
            <w:rStyle w:val="Hyperlink"/>
          </w:rPr>
          <w:t>Advanced Trigger Scenarios</w:t>
        </w:r>
      </w:hyperlink>
    </w:p>
    <w:p w14:paraId="48469C8E" w14:textId="77777777" w:rsidR="00C643F1" w:rsidRDefault="00000000" w:rsidP="00C643F1">
      <w:r>
        <w:pict w14:anchorId="72B17322">
          <v:rect id="_x0000_i1092" style="width:0;height:1.5pt" o:hralign="center" o:hrstd="t" o:hr="t"/>
        </w:pict>
      </w:r>
    </w:p>
    <w:p w14:paraId="57F0E04E" w14:textId="77777777" w:rsidR="00C643F1" w:rsidRDefault="00C643F1" w:rsidP="00C643F1">
      <w:pPr>
        <w:pStyle w:val="Heading2"/>
      </w:pPr>
      <w:bookmarkStart w:id="212" w:name="what-is-a-trigger"/>
      <w:r>
        <w:t>What is a Trigger?</w:t>
      </w:r>
    </w:p>
    <w:p w14:paraId="4ED9FFAE" w14:textId="77777777" w:rsidR="00C643F1" w:rsidRDefault="00C643F1" w:rsidP="00C643F1">
      <w:pPr>
        <w:pStyle w:val="FirstParagraph"/>
      </w:pPr>
      <w:r>
        <w:t xml:space="preserve">A </w:t>
      </w:r>
      <w:r>
        <w:rPr>
          <w:b/>
          <w:bCs/>
        </w:rPr>
        <w:t>Trigger</w:t>
      </w:r>
      <w:r>
        <w:t xml:space="preserve"> is a special type of stored procedure that automatically executes (fires) in response to specific events in a SQL Server database. Triggers cannot be directly invoked by users; they are automatically executed by the database engine when the triggering event occurs.</w:t>
      </w:r>
    </w:p>
    <w:p w14:paraId="1C328CE8" w14:textId="77777777" w:rsidR="00C643F1" w:rsidRDefault="00C643F1" w:rsidP="00C643F1">
      <w:pPr>
        <w:pStyle w:val="Heading3"/>
      </w:pPr>
      <w:r>
        <w:t>Key Characteristics:</w:t>
      </w:r>
    </w:p>
    <w:p w14:paraId="5A5459D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Automatic Execution</w:t>
      </w:r>
      <w:r>
        <w:t>: Fires automatically when specific events occur</w:t>
      </w:r>
    </w:p>
    <w:p w14:paraId="7106E0A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Event-Driven</w:t>
      </w:r>
      <w:r>
        <w:t>: Responds to database events (INSERT, UPDATE, DELETE, DDL operations)</w:t>
      </w:r>
    </w:p>
    <w:p w14:paraId="2FE60B5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Transaction Context</w:t>
      </w:r>
      <w:r>
        <w:t>: Executes within the same transaction as the triggering statement</w:t>
      </w:r>
    </w:p>
    <w:p w14:paraId="274DCEF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No Parameters</w:t>
      </w:r>
      <w:r>
        <w:t>: Cannot accept input parameters</w:t>
      </w:r>
    </w:p>
    <w:p w14:paraId="6F09A2B5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Multiple Triggers</w:t>
      </w:r>
      <w:r>
        <w:t>: Multiple triggers can exist on the same object</w:t>
      </w:r>
    </w:p>
    <w:p w14:paraId="5FB3F6CF" w14:textId="77777777" w:rsidR="00C643F1" w:rsidRDefault="00C643F1" w:rsidP="00C643F1">
      <w:pPr>
        <w:pStyle w:val="Heading3"/>
      </w:pPr>
      <w:bookmarkStart w:id="213" w:name="common-use-cases"/>
      <w:r>
        <w:t>Common Use Cases:</w:t>
      </w:r>
    </w:p>
    <w:p w14:paraId="1610432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Auditing</w:t>
      </w:r>
      <w:r>
        <w:t>: Track data changes and user activities</w:t>
      </w:r>
    </w:p>
    <w:p w14:paraId="08EE2FB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Validation</w:t>
      </w:r>
      <w:r>
        <w:t>: Complex business rule enforcement</w:t>
      </w:r>
    </w:p>
    <w:p w14:paraId="34A8C6C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Logging</w:t>
      </w:r>
      <w:r>
        <w:t>: Record database activities</w:t>
      </w:r>
    </w:p>
    <w:p w14:paraId="49DDED6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Synchronization</w:t>
      </w:r>
      <w:r>
        <w:t>: Keep related data in sync</w:t>
      </w:r>
    </w:p>
    <w:p w14:paraId="61EA261E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Security</w:t>
      </w:r>
      <w:r>
        <w:t>: Monitor and control database access</w:t>
      </w:r>
    </w:p>
    <w:p w14:paraId="6EC53D97" w14:textId="77777777" w:rsidR="00C643F1" w:rsidRDefault="00000000" w:rsidP="00C643F1">
      <w:r>
        <w:pict w14:anchorId="1C9ADDAF">
          <v:rect id="_x0000_i1093" style="width:0;height:1.5pt" o:hralign="center" o:hrstd="t" o:hr="t"/>
        </w:pict>
      </w:r>
    </w:p>
    <w:p w14:paraId="1FD8AAE4" w14:textId="77777777" w:rsidR="00C643F1" w:rsidRDefault="00C643F1" w:rsidP="00C643F1">
      <w:pPr>
        <w:pStyle w:val="Heading2"/>
      </w:pPr>
      <w:bookmarkStart w:id="214" w:name="types-of-triggers"/>
      <w:bookmarkEnd w:id="212"/>
      <w:bookmarkEnd w:id="213"/>
      <w:r>
        <w:t>Types of Triggers</w:t>
      </w:r>
    </w:p>
    <w:p w14:paraId="5620A8FF" w14:textId="77777777" w:rsidR="00C643F1" w:rsidRDefault="00C643F1" w:rsidP="00C643F1">
      <w:pPr>
        <w:pStyle w:val="Heading3"/>
      </w:pPr>
      <w:bookmarkStart w:id="215" w:name="dml-data-manipulation-language-triggers"/>
      <w:r>
        <w:lastRenderedPageBreak/>
        <w:t>1. DML (Data Manipulation Language) Triggers</w:t>
      </w:r>
    </w:p>
    <w:p w14:paraId="3E001302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AFTER Triggers</w:t>
      </w:r>
      <w:r>
        <w:t>: Execute after the triggering event completes</w:t>
      </w:r>
    </w:p>
    <w:p w14:paraId="23E5FB6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INSTEAD OF Triggers</w:t>
      </w:r>
      <w:r>
        <w:t>: Execute instead of the triggering event</w:t>
      </w:r>
    </w:p>
    <w:p w14:paraId="48EBA4A5" w14:textId="77777777" w:rsidR="00C643F1" w:rsidRDefault="00C643F1" w:rsidP="00C643F1">
      <w:pPr>
        <w:pStyle w:val="Heading3"/>
      </w:pPr>
      <w:bookmarkStart w:id="216" w:name="ddl-data-definition-language-triggers"/>
      <w:bookmarkEnd w:id="215"/>
      <w:r>
        <w:t>2. DDL (Data Definition Language) Triggers</w:t>
      </w:r>
    </w:p>
    <w:p w14:paraId="1318272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Database-Level</w:t>
      </w:r>
      <w:r>
        <w:t>: Respond to database schema changes</w:t>
      </w:r>
    </w:p>
    <w:p w14:paraId="20A3F65D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Server-Level</w:t>
      </w:r>
      <w:r>
        <w:t>: Respond to server-level events</w:t>
      </w:r>
    </w:p>
    <w:p w14:paraId="4D2F21C7" w14:textId="77777777" w:rsidR="00C643F1" w:rsidRDefault="00C643F1" w:rsidP="00C643F1">
      <w:pPr>
        <w:pStyle w:val="Heading3"/>
      </w:pPr>
      <w:bookmarkStart w:id="217" w:name="logon-triggers"/>
      <w:bookmarkEnd w:id="216"/>
      <w:r>
        <w:t>3. LOGON Triggers</w:t>
      </w:r>
    </w:p>
    <w:p w14:paraId="242FC0E3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Server-Level</w:t>
      </w:r>
      <w:r>
        <w:t>: Execute when user sessions are established</w:t>
      </w:r>
    </w:p>
    <w:p w14:paraId="57078607" w14:textId="77777777" w:rsidR="00C643F1" w:rsidRDefault="00000000" w:rsidP="00C643F1">
      <w:r>
        <w:pict w14:anchorId="7C373FA3">
          <v:rect id="_x0000_i1094" style="width:0;height:1.5pt" o:hralign="center" o:hrstd="t" o:hr="t"/>
        </w:pict>
      </w:r>
    </w:p>
    <w:p w14:paraId="56AD91E9" w14:textId="77777777" w:rsidR="00C643F1" w:rsidRDefault="00C643F1" w:rsidP="00C643F1">
      <w:pPr>
        <w:pStyle w:val="Heading2"/>
      </w:pPr>
      <w:bookmarkStart w:id="218" w:name="trigger-execution-context"/>
      <w:bookmarkEnd w:id="214"/>
      <w:bookmarkEnd w:id="217"/>
      <w:r>
        <w:t>Trigger Execution Context</w:t>
      </w:r>
    </w:p>
    <w:p w14:paraId="5BC3698A" w14:textId="77777777" w:rsidR="00C643F1" w:rsidRDefault="00C643F1" w:rsidP="00C643F1">
      <w:pPr>
        <w:pStyle w:val="Heading3"/>
      </w:pPr>
      <w:bookmarkStart w:id="219" w:name="transaction-behavior"/>
      <w:r>
        <w:t>Transaction Behavior</w:t>
      </w:r>
    </w:p>
    <w:p w14:paraId="72B4C16D" w14:textId="77777777" w:rsidR="00C643F1" w:rsidRDefault="00C643F1" w:rsidP="00C643F1">
      <w:pPr>
        <w:pStyle w:val="SourceCode"/>
      </w:pPr>
      <w:r>
        <w:rPr>
          <w:rStyle w:val="CommentTok"/>
        </w:rPr>
        <w:t>-- Triggers execute within the same transaction as the triggering statement</w:t>
      </w:r>
      <w:r>
        <w:br/>
      </w:r>
      <w:r>
        <w:rPr>
          <w:rStyle w:val="ControlFlowTok"/>
        </w:rPr>
        <w:t>BEGIN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OperatorTok"/>
        </w:rPr>
        <w:t>..</w:t>
      </w:r>
      <w:r>
        <w:rPr>
          <w:rStyle w:val="NormalTok"/>
        </w:rPr>
        <w:t xml:space="preserve">.);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This fires</w:t>
      </w:r>
      <w:proofErr w:type="gramEnd"/>
      <w:r>
        <w:rPr>
          <w:rStyle w:val="CommentTok"/>
        </w:rPr>
        <w:t xml:space="preserve"> any INSERT triggers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trigger fails, entire transaction rolls back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</w:p>
    <w:p w14:paraId="1B6D5AD3" w14:textId="77777777" w:rsidR="00C643F1" w:rsidRDefault="00C643F1" w:rsidP="00C643F1">
      <w:pPr>
        <w:pStyle w:val="Heading3"/>
      </w:pPr>
      <w:bookmarkStart w:id="220" w:name="execution-order"/>
      <w:bookmarkEnd w:id="219"/>
      <w:r>
        <w:t>Execution Order</w:t>
      </w:r>
    </w:p>
    <w:p w14:paraId="4D421D9A" w14:textId="77777777" w:rsidR="00C643F1" w:rsidRDefault="00C643F1" w:rsidP="00C643F1">
      <w:pPr>
        <w:pStyle w:val="SourceCode"/>
      </w:pPr>
      <w:r>
        <w:rPr>
          <w:rStyle w:val="CommentTok"/>
        </w:rPr>
        <w:t>-- Set trigger execution order (when multiple triggers exist)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sp_settriggerorder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@triggername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tr_audit_employees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'first'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@stmttype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Orders: 'first', 'last', 'none' (default)</w:t>
      </w:r>
    </w:p>
    <w:p w14:paraId="7C768BB0" w14:textId="77777777" w:rsidR="00C643F1" w:rsidRDefault="00000000" w:rsidP="00C643F1">
      <w:r>
        <w:pict w14:anchorId="6E9151D7">
          <v:rect id="_x0000_i1095" style="width:0;height:1.5pt" o:hralign="center" o:hrstd="t" o:hr="t"/>
        </w:pict>
      </w:r>
    </w:p>
    <w:p w14:paraId="6AD9CA9B" w14:textId="77777777" w:rsidR="00C643F1" w:rsidRDefault="00C643F1" w:rsidP="00C643F1">
      <w:pPr>
        <w:pStyle w:val="Heading2"/>
      </w:pPr>
      <w:bookmarkStart w:id="221" w:name="basic-trigger-syntax"/>
      <w:bookmarkEnd w:id="218"/>
      <w:bookmarkEnd w:id="220"/>
      <w:r>
        <w:t>Basic Trigger Syntax</w:t>
      </w:r>
    </w:p>
    <w:p w14:paraId="403E9D43" w14:textId="77777777" w:rsidR="00C643F1" w:rsidRDefault="00C643F1" w:rsidP="00C643F1">
      <w:pPr>
        <w:pStyle w:val="SourceCode"/>
      </w:pPr>
      <w:r>
        <w:rPr>
          <w:rStyle w:val="CommentTok"/>
        </w:rPr>
        <w:t>-- Basic DML Trigger Syntax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| </w:t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| </w:t>
      </w:r>
      <w:r>
        <w:rPr>
          <w:rStyle w:val="ControlFlowTok"/>
        </w:rPr>
        <w:t>FOR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FOR</w:t>
      </w:r>
      <w:proofErr w:type="spellEnd"/>
      <w:r>
        <w:rPr>
          <w:rStyle w:val="CommentTok"/>
        </w:rPr>
        <w:t xml:space="preserve"> is same as AFTER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| </w:t>
      </w:r>
      <w:r>
        <w:rPr>
          <w:rStyle w:val="KeywordTok"/>
        </w:rPr>
        <w:t>UPDATE</w:t>
      </w:r>
      <w:r>
        <w:rPr>
          <w:rStyle w:val="NormalTok"/>
        </w:rPr>
        <w:t xml:space="preserve"> |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|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Trigger logic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Can access INSERTED and DELETED tables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Drop Trigger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Disable/Enable Trigger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Disable all triggers on a table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DISABLE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;</w:t>
      </w:r>
    </w:p>
    <w:p w14:paraId="3D23DE0B" w14:textId="77777777" w:rsidR="00C643F1" w:rsidRDefault="00000000" w:rsidP="00C643F1">
      <w:r>
        <w:lastRenderedPageBreak/>
        <w:pict w14:anchorId="57FD883C">
          <v:rect id="_x0000_i1096" style="width:0;height:1.5pt" o:hralign="center" o:hrstd="t" o:hr="t"/>
        </w:pict>
      </w:r>
    </w:p>
    <w:bookmarkEnd w:id="221"/>
    <w:p w14:paraId="240A2982" w14:textId="77777777" w:rsidR="00C643F1" w:rsidRDefault="00C643F1" w:rsidP="00C643F1">
      <w:pPr>
        <w:pStyle w:val="Heading2"/>
      </w:pPr>
      <w:r>
        <w:t>Sample Tables Setup</w:t>
      </w:r>
    </w:p>
    <w:p w14:paraId="34E72E14" w14:textId="77777777" w:rsidR="00C643F1" w:rsidRDefault="00C643F1" w:rsidP="00C643F1">
      <w:pPr>
        <w:pStyle w:val="SourceCode"/>
      </w:pPr>
      <w:r>
        <w:rPr>
          <w:rStyle w:val="CommentTok"/>
        </w:rPr>
        <w:t>-- Create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 xml:space="preserve">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 </w:t>
      </w:r>
      <w:r>
        <w:rPr>
          <w:rStyle w:val="CommentTok"/>
        </w:rPr>
        <w:t>-- INSERT, UPDATE, DELETE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history_id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change_reason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GETDATE()),</w:t>
      </w:r>
      <w:r>
        <w:br/>
      </w:r>
      <w:r>
        <w:rPr>
          <w:rStyle w:val="NormalTok"/>
        </w:rPr>
        <w:lastRenderedPageBreak/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>, GETDATE()),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>, GETDATE());</w:t>
      </w:r>
    </w:p>
    <w:p w14:paraId="23DF848B" w14:textId="77777777" w:rsidR="00C643F1" w:rsidRDefault="00000000" w:rsidP="00C643F1">
      <w:r>
        <w:pict w14:anchorId="34604BA0">
          <v:rect id="_x0000_i1097" style="width:0;height:1.5pt" o:hralign="center" o:hrstd="t" o:hr="t"/>
        </w:pict>
      </w:r>
    </w:p>
    <w:p w14:paraId="50EC82B7" w14:textId="77777777" w:rsidR="00C643F1" w:rsidRDefault="00C643F1" w:rsidP="00C643F1">
      <w:pPr>
        <w:pStyle w:val="Heading2"/>
      </w:pPr>
      <w:bookmarkStart w:id="222" w:name="dml-triggers-after"/>
      <w:r>
        <w:t>DML Triggers (AFTER)</w:t>
      </w:r>
    </w:p>
    <w:p w14:paraId="1C5F857E" w14:textId="77777777" w:rsidR="00C643F1" w:rsidRDefault="00C643F1" w:rsidP="00C643F1">
      <w:pPr>
        <w:pStyle w:val="Heading3"/>
      </w:pPr>
      <w:bookmarkStart w:id="223" w:name="after-insert-trigger"/>
      <w:r>
        <w:t>AFTER INSERT Trigger</w:t>
      </w:r>
    </w:p>
    <w:p w14:paraId="1790F28A" w14:textId="77777777" w:rsidR="00C643F1" w:rsidRDefault="00C643F1" w:rsidP="00C643F1">
      <w:pPr>
        <w:pStyle w:val="SourceCode"/>
      </w:pPr>
      <w:r>
        <w:rPr>
          <w:rStyle w:val="CommentTok"/>
        </w:rPr>
        <w:t>-- Trigger to audit new employee insertions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tr_employees_after_insert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audit record for each new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'NEW_EMPLOYEE'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Email: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Department: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Salary: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emp_counts.salary_added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emp_counts.count_added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department,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count_added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salary_added</w:t>
      </w:r>
      <w:proofErr w:type="spellEnd"/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emp_counts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new departments if they don't exist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(department,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INSERT trigger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'2023-01-10'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GETDATE(), GETDATE());</w:t>
      </w:r>
      <w:r>
        <w:br/>
      </w:r>
      <w:r>
        <w:br/>
      </w:r>
      <w:r>
        <w:rPr>
          <w:rStyle w:val="CommentTok"/>
        </w:rPr>
        <w:t>-- Check audit and stats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>;</w:t>
      </w:r>
    </w:p>
    <w:p w14:paraId="2EB561B7" w14:textId="77777777" w:rsidR="00C643F1" w:rsidRDefault="00C643F1" w:rsidP="00C643F1">
      <w:pPr>
        <w:pStyle w:val="Heading3"/>
      </w:pPr>
      <w:bookmarkStart w:id="224" w:name="after-update-trigger"/>
      <w:bookmarkEnd w:id="223"/>
      <w:r>
        <w:t>AFTER UPDATE Trigger</w:t>
      </w:r>
    </w:p>
    <w:p w14:paraId="7F726B30" w14:textId="77777777" w:rsidR="00C643F1" w:rsidRDefault="00C643F1" w:rsidP="00C643F1">
      <w:pPr>
        <w:pStyle w:val="SourceCode"/>
      </w:pPr>
      <w:r>
        <w:rPr>
          <w:rStyle w:val="CommentTok"/>
        </w:rPr>
        <w:t>-- Comprehensive UPDATE trigger for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tr_employees_after_update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@field_name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@old_value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), @new_value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@employee_id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each updated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Check </w:t>
      </w:r>
      <w:proofErr w:type="spellStart"/>
      <w:r>
        <w:rPr>
          <w:rStyle w:val="CommentTok"/>
        </w:rPr>
        <w:t>first_name</w:t>
      </w:r>
      <w:proofErr w:type="spellEnd"/>
      <w:r>
        <w:rPr>
          <w:rStyle w:val="CommentTok"/>
        </w:rPr>
        <w:t xml:space="preserve">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d.first_name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first_name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Check </w:t>
      </w:r>
      <w:proofErr w:type="spellStart"/>
      <w:r>
        <w:rPr>
          <w:rStyle w:val="CommentTok"/>
        </w:rPr>
        <w:t>last_name</w:t>
      </w:r>
      <w:proofErr w:type="spellEnd"/>
      <w:r>
        <w:rPr>
          <w:rStyle w:val="CommentTok"/>
        </w:rPr>
        <w:t xml:space="preserve">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d.last_name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last_name</w:t>
      </w:r>
      <w:proofErr w:type="spellEnd"/>
      <w:r>
        <w:rPr>
          <w:rStyle w:val="StringTok"/>
        </w:rPr>
        <w:t>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email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(email)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 xml:space="preserve">, @new_value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@old_value </w:t>
      </w:r>
      <w:r>
        <w:rPr>
          <w:rStyle w:val="OperatorTok"/>
        </w:rPr>
        <w:t>!=</w:t>
      </w:r>
      <w:r>
        <w:rPr>
          <w:rStyle w:val="NormalTok"/>
        </w:rPr>
        <w:t xml:space="preserve"> @new_value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'email'</w:t>
      </w:r>
      <w:r>
        <w:rPr>
          <w:rStyle w:val="NormalTok"/>
        </w:rPr>
        <w:t>, @old_value, @new_value, SYSTEM_USER, GETDATE());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salary changes (with special handling)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DECLARE</w:t>
      </w:r>
      <w:r>
        <w:rPr>
          <w:rStyle w:val="NormalTok"/>
        </w:rPr>
        <w:t xml:space="preserve"> @old_salary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, @new_salary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@old_salary </w:t>
      </w:r>
      <w:r>
        <w:rPr>
          <w:rStyle w:val="OperatorTok"/>
        </w:rPr>
        <w:t>!=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Log to audit table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'salary'</w:t>
      </w:r>
      <w:r>
        <w:rPr>
          <w:rStyle w:val="NormalTok"/>
        </w:rPr>
        <w:t xml:space="preserve">, </w:t>
      </w:r>
      <w:r>
        <w:rPr>
          <w:rStyle w:val="FunctionTok"/>
        </w:rPr>
        <w:t>CAST</w:t>
      </w:r>
      <w:r>
        <w:rPr>
          <w:rStyle w:val="NormalTok"/>
        </w:rPr>
        <w:t xml:space="preserve">(@old_salary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CAST</w:t>
      </w:r>
      <w:r>
        <w:rPr>
          <w:rStyle w:val="NormalTok"/>
        </w:rPr>
        <w:t xml:space="preserve">(@new_salary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 SYSTEM_USER, GETDATE());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Log to salary history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VALUES</w:t>
      </w:r>
      <w:r>
        <w:rPr>
          <w:rStyle w:val="NormalTok"/>
        </w:rPr>
        <w:t xml:space="preserve"> (@employee_id, @old_salary, @new_salary, SYSTEM_USER);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department changes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DECLARE</w:t>
      </w:r>
      <w:r>
        <w:rPr>
          <w:rStyle w:val="NormalTok"/>
        </w:rPr>
        <w:t xml:space="preserve"> @old_dept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@new_dept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@old_dept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, @new_dept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@old_dept </w:t>
      </w:r>
      <w:r>
        <w:rPr>
          <w:rStyle w:val="OperatorTok"/>
        </w:rPr>
        <w:t>!=</w:t>
      </w:r>
      <w:r>
        <w:rPr>
          <w:rStyle w:val="NormalTok"/>
        </w:rPr>
        <w:t xml:space="preserve"> @new_dept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(@employee_id, </w:t>
      </w:r>
      <w:r>
        <w:rPr>
          <w:rStyle w:val="StringTok"/>
        </w:rPr>
        <w:t>'UPDATE'</w:t>
      </w:r>
      <w:r>
        <w:rPr>
          <w:rStyle w:val="NormalTok"/>
        </w:rPr>
        <w:t xml:space="preserve">, </w:t>
      </w:r>
      <w:r>
        <w:rPr>
          <w:rStyle w:val="StringTok"/>
        </w:rPr>
        <w:t>'department'</w:t>
      </w:r>
      <w:r>
        <w:rPr>
          <w:rStyle w:val="NormalTok"/>
        </w:rPr>
        <w:t>, @old_dept, @new_dept, SYSTEM_USER, GETDATE());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Decrease from old department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@old_salary,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@old_salary)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@old_dept;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Increase in new department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@new_salary,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@new_salary)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-- Create new department if it doesn't exist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    (@new_dept, </w:t>
      </w:r>
      <w:r>
        <w:rPr>
          <w:rStyle w:val="DecValTok"/>
        </w:rPr>
        <w:t>1</w:t>
      </w:r>
      <w:r>
        <w:rPr>
          <w:rStyle w:val="NormalTok"/>
        </w:rPr>
        <w:t>, @new_salary, @new_salary, GETDATE());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update_cursor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</w:t>
      </w:r>
      <w:proofErr w:type="spellStart"/>
      <w:r>
        <w:rPr>
          <w:rStyle w:val="CommentTok"/>
        </w:rPr>
        <w:t>modified_date</w:t>
      </w:r>
      <w:proofErr w:type="spellEnd"/>
      <w:r>
        <w:rPr>
          <w:rStyle w:val="CommentTok"/>
        </w:rPr>
        <w:t xml:space="preserve"> for all updated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UPDATE trigger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'Engineering'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results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>;</w:t>
      </w:r>
    </w:p>
    <w:p w14:paraId="63871C1A" w14:textId="77777777" w:rsidR="00C643F1" w:rsidRDefault="00C643F1" w:rsidP="00C643F1">
      <w:pPr>
        <w:pStyle w:val="Heading3"/>
      </w:pPr>
      <w:bookmarkStart w:id="225" w:name="after-delete-trigger"/>
      <w:bookmarkEnd w:id="224"/>
      <w:r>
        <w:t>AFTER DELETE Trigger</w:t>
      </w:r>
    </w:p>
    <w:p w14:paraId="514E0176" w14:textId="77777777" w:rsidR="00C643F1" w:rsidRDefault="00C643F1" w:rsidP="00C643F1">
      <w:pPr>
        <w:pStyle w:val="SourceCode"/>
      </w:pPr>
      <w:r>
        <w:rPr>
          <w:rStyle w:val="CommentTok"/>
        </w:rPr>
        <w:t>-- Trigger to handle employee deletions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tr_employees_after_delete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lastRenderedPageBreak/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Audit the deletion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'EMPLOYEE_DELETED'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Email: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Department: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Salary: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deleted 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THEN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emp_counts.salary_deleted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emp_counts.count_deleted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department,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count_deleted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salary_deleted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emp_counts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Archive salary history for deleted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change_reason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'EMPLOYEE_DELETED'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deleted;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the DELETE trigger (be careful!)</w:t>
      </w:r>
      <w:r>
        <w:br/>
      </w:r>
      <w:r>
        <w:rPr>
          <w:rStyle w:val="CommentTok"/>
        </w:rPr>
        <w:t>-- INSERT INTO employees VALUES ('Test', 'Employee', 'test@company.com', 'IT', 50000, '2023-01-01', 1, GETDATE(), GETDATE());</w:t>
      </w:r>
      <w:r>
        <w:br/>
      </w:r>
      <w:r>
        <w:rPr>
          <w:rStyle w:val="CommentTok"/>
        </w:rPr>
        <w:t xml:space="preserve">-- DELETE FROM employees WHERE </w:t>
      </w:r>
      <w:proofErr w:type="spellStart"/>
      <w:r>
        <w:rPr>
          <w:rStyle w:val="CommentTok"/>
        </w:rPr>
        <w:t>first_name</w:t>
      </w:r>
      <w:proofErr w:type="spellEnd"/>
      <w:r>
        <w:rPr>
          <w:rStyle w:val="CommentTok"/>
        </w:rPr>
        <w:t xml:space="preserve"> = 'Test' AND </w:t>
      </w:r>
      <w:proofErr w:type="spellStart"/>
      <w:r>
        <w:rPr>
          <w:rStyle w:val="CommentTok"/>
        </w:rPr>
        <w:t>last_name</w:t>
      </w:r>
      <w:proofErr w:type="spellEnd"/>
      <w:r>
        <w:rPr>
          <w:rStyle w:val="CommentTok"/>
        </w:rPr>
        <w:t xml:space="preserve"> = 'Employee';</w:t>
      </w:r>
      <w:r>
        <w:br/>
      </w:r>
      <w:r>
        <w:br/>
      </w:r>
      <w:r>
        <w:rPr>
          <w:rStyle w:val="CommentTok"/>
        </w:rPr>
        <w:t>-- Check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employee_audit</w:t>
      </w:r>
      <w:proofErr w:type="spellEnd"/>
      <w:r>
        <w:rPr>
          <w:rStyle w:val="CommentTok"/>
        </w:rPr>
        <w:t xml:space="preserve"> WHERE operation = 'DELETE';</w:t>
      </w:r>
    </w:p>
    <w:p w14:paraId="389AFAE9" w14:textId="77777777" w:rsidR="00C643F1" w:rsidRDefault="00000000" w:rsidP="00C643F1">
      <w:r>
        <w:pict w14:anchorId="6D420D31">
          <v:rect id="_x0000_i1098" style="width:0;height:1.5pt" o:hralign="center" o:hrstd="t" o:hr="t"/>
        </w:pict>
      </w:r>
    </w:p>
    <w:p w14:paraId="2C989DD4" w14:textId="77777777" w:rsidR="00C643F1" w:rsidRDefault="00C643F1" w:rsidP="00C643F1">
      <w:pPr>
        <w:pStyle w:val="Heading2"/>
      </w:pPr>
      <w:bookmarkStart w:id="226" w:name="dml-triggers-instead-of"/>
      <w:bookmarkEnd w:id="222"/>
      <w:bookmarkEnd w:id="225"/>
      <w:r>
        <w:t>DML Triggers (INSTEAD OF)</w:t>
      </w:r>
    </w:p>
    <w:p w14:paraId="75EB980B" w14:textId="77777777" w:rsidR="00C643F1" w:rsidRDefault="00C643F1" w:rsidP="00C643F1">
      <w:pPr>
        <w:pStyle w:val="FirstParagraph"/>
      </w:pPr>
      <w:r>
        <w:t>INSTEAD OF triggers are primarily used with views, especially views that join multiple tables.</w:t>
      </w:r>
    </w:p>
    <w:p w14:paraId="6A34C984" w14:textId="77777777" w:rsidR="00C643F1" w:rsidRDefault="00C643F1" w:rsidP="00C643F1">
      <w:pPr>
        <w:pStyle w:val="Heading3"/>
      </w:pPr>
      <w:bookmarkStart w:id="227" w:name="instead-of-trigger-on-view"/>
      <w:r>
        <w:t>INSTEAD OF Trigger on View</w:t>
      </w:r>
    </w:p>
    <w:p w14:paraId="0623BFF9" w14:textId="77777777" w:rsidR="00C643F1" w:rsidRDefault="00C643F1" w:rsidP="00C643F1">
      <w:pPr>
        <w:pStyle w:val="SourceCode"/>
      </w:pPr>
      <w:r>
        <w:rPr>
          <w:rStyle w:val="CommentTok"/>
        </w:rPr>
        <w:t>-- Create a view that joins employees and departments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ds.employee_count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ds.avg_salary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Create INSTEAD OF INSERT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tr_vw_employee_details_instead_of_insert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Insert into employees 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email, department, salary,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is_active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email, </w:t>
      </w:r>
      <w:r>
        <w:br/>
      </w:r>
      <w:r>
        <w:rPr>
          <w:rStyle w:val="NormalTok"/>
        </w:rPr>
        <w:t xml:space="preserve">        department, </w:t>
      </w:r>
      <w:r>
        <w:br/>
      </w:r>
      <w:r>
        <w:rPr>
          <w:rStyle w:val="NormalTok"/>
        </w:rPr>
        <w:t xml:space="preserve">        salary, </w:t>
      </w:r>
      <w:r>
        <w:br/>
      </w:r>
      <w:r>
        <w:rPr>
          <w:rStyle w:val="NormalTok"/>
        </w:rPr>
        <w:lastRenderedPageBreak/>
        <w:t xml:space="preserve">        GETDATE(),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The AFTER INSERT trigger on employees will handle </w:t>
      </w:r>
      <w:proofErr w:type="spellStart"/>
      <w:r>
        <w:rPr>
          <w:rStyle w:val="CommentTok"/>
        </w:rPr>
        <w:t>department_stats</w:t>
      </w:r>
      <w:proofErr w:type="spellEnd"/>
      <w:r>
        <w:rPr>
          <w:rStyle w:val="CommentTok"/>
        </w:rPr>
        <w:t xml:space="preserve"> updates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INSTEAD OF UPDATE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tr_vw_employee_details_instead_of_update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update the employees table (ignore department stats columns)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i.first_name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i.last_name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inserted i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 AFTER UPDATE trigger on employees will handle auditing and stats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INSTEAD OF DELETE trigger for the view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tr_vw_employee_details_instead_of_delete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br/>
      </w:r>
      <w:r>
        <w:rPr>
          <w:rStyle w:val="KeywordTok"/>
        </w:rPr>
        <w:t>INSTEAD</w:t>
      </w:r>
      <w:r>
        <w:rPr>
          <w:rStyle w:val="NormalTok"/>
        </w:rPr>
        <w:t xml:space="preserve"> </w:t>
      </w:r>
      <w:r>
        <w:rPr>
          <w:rStyle w:val="KeywordTok"/>
        </w:rPr>
        <w:t>OF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Delete from employees 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 AFTER DELETE trigger on employees will handle cleanup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INSTEAD OF triggers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>, email, department, salary)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StringTok"/>
        </w:rPr>
        <w:t>'User'</w:t>
      </w:r>
      <w:r>
        <w:rPr>
          <w:rStyle w:val="NormalTok"/>
        </w:rPr>
        <w:t xml:space="preserve">, </w:t>
      </w:r>
      <w:r>
        <w:rPr>
          <w:rStyle w:val="StringTok"/>
        </w:rPr>
        <w:t>'test.user@company.com'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results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vw_employee_details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>);</w:t>
      </w:r>
    </w:p>
    <w:p w14:paraId="24885FF7" w14:textId="77777777" w:rsidR="00C643F1" w:rsidRDefault="00000000" w:rsidP="00C643F1">
      <w:r>
        <w:pict w14:anchorId="1A01095D">
          <v:rect id="_x0000_i1099" style="width:0;height:1.5pt" o:hralign="center" o:hrstd="t" o:hr="t"/>
        </w:pict>
      </w:r>
    </w:p>
    <w:p w14:paraId="1ED65C87" w14:textId="77777777" w:rsidR="00C643F1" w:rsidRDefault="00C643F1" w:rsidP="00C643F1">
      <w:pPr>
        <w:pStyle w:val="Heading2"/>
      </w:pPr>
      <w:bookmarkStart w:id="228" w:name="ddl-triggers"/>
      <w:bookmarkEnd w:id="226"/>
      <w:bookmarkEnd w:id="227"/>
      <w:r>
        <w:t>DDL Triggers</w:t>
      </w:r>
    </w:p>
    <w:p w14:paraId="20A859B2" w14:textId="77777777" w:rsidR="00C643F1" w:rsidRDefault="00C643F1" w:rsidP="00C643F1">
      <w:pPr>
        <w:pStyle w:val="FirstParagraph"/>
      </w:pPr>
      <w:r>
        <w:t>DDL triggers fire in response to schema changes in the database or server.</w:t>
      </w:r>
    </w:p>
    <w:p w14:paraId="7585D368" w14:textId="77777777" w:rsidR="00C643F1" w:rsidRDefault="00C643F1" w:rsidP="00C643F1">
      <w:pPr>
        <w:pStyle w:val="Heading3"/>
      </w:pPr>
      <w:bookmarkStart w:id="229" w:name="database-level-ddl-trigger"/>
      <w:r>
        <w:t>Database-Level DDL Trigger</w:t>
      </w:r>
    </w:p>
    <w:p w14:paraId="2A0C4381" w14:textId="77777777" w:rsidR="00C643F1" w:rsidRDefault="00C643F1" w:rsidP="00C643F1">
      <w:pPr>
        <w:pStyle w:val="SourceCode"/>
      </w:pPr>
      <w:r>
        <w:rPr>
          <w:rStyle w:val="CommentTok"/>
        </w:rPr>
        <w:t>-- Create audit table for DDL events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DDL trigger to audit schema changes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tr_ddl_audit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CREATE_TABLE, ALTER_TABLE, DROP_TABLE, </w:t>
      </w:r>
      <w:r>
        <w:br/>
      </w:r>
      <w:r>
        <w:rPr>
          <w:rStyle w:val="NormalTok"/>
        </w:rPr>
        <w:t xml:space="preserve">    CREATE_VIEW, ALTER_VIEW, DROP_VIEW,</w:t>
      </w:r>
      <w:r>
        <w:br/>
      </w:r>
      <w:r>
        <w:rPr>
          <w:rStyle w:val="NormalTok"/>
        </w:rPr>
        <w:t xml:space="preserve">    CREATE_PROCEDURE, ALTER_PROCEDURE, DROP_PROCEDURE,</w:t>
      </w:r>
      <w:r>
        <w:br/>
      </w:r>
      <w:r>
        <w:rPr>
          <w:rStyle w:val="NormalTok"/>
        </w:rPr>
        <w:t xml:space="preserve">    CREATE_FUNCTION, ALTER_FUNCTION, DROP_FUNCTION,</w:t>
      </w:r>
      <w:r>
        <w:br/>
      </w:r>
      <w:r>
        <w:rPr>
          <w:rStyle w:val="NormalTok"/>
        </w:rPr>
        <w:t xml:space="preserve">    CREATE_INDEX, DROP_INDEX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@event_data XML </w:t>
      </w:r>
      <w:r>
        <w:rPr>
          <w:rStyle w:val="OperatorTok"/>
        </w:rPr>
        <w:t>=</w:t>
      </w:r>
      <w:r>
        <w:rPr>
          <w:rStyle w:val="NormalTok"/>
        </w:rPr>
        <w:t xml:space="preserve"> EVENTDATA();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'(/EVENT_INSTANCE/EventType)[1]'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'(/EVENT_INSTANCE/TSQLCommand)[1]'</w:t>
      </w:r>
      <w:r>
        <w:rPr>
          <w:rStyle w:val="NormalTok"/>
        </w:rPr>
        <w:t xml:space="preserve">, </w:t>
      </w:r>
      <w:r>
        <w:rPr>
          <w:rStyle w:val="StringTok"/>
        </w:rPr>
        <w:t>'NVA</w:t>
      </w:r>
      <w:r>
        <w:rPr>
          <w:rStyle w:val="StringTok"/>
        </w:rPr>
        <w:lastRenderedPageBreak/>
        <w:t>RCHAR(MAX)'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'(/EVENT_INSTANCE/LoginName)[1]'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DDL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 xml:space="preserve"> (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,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ADD</w:t>
      </w:r>
      <w:r>
        <w:rPr>
          <w:rStyle w:val="NormalTok"/>
        </w:rPr>
        <w:t xml:space="preserve"> description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test_table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audit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ddl_audit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386761E" w14:textId="77777777" w:rsidR="00C643F1" w:rsidRDefault="00C643F1" w:rsidP="00C643F1">
      <w:pPr>
        <w:pStyle w:val="Heading3"/>
      </w:pPr>
      <w:bookmarkStart w:id="230" w:name="server-level-ddl-trigger"/>
      <w:bookmarkEnd w:id="229"/>
      <w:r>
        <w:t>Server-Level DDL Trigger</w:t>
      </w:r>
    </w:p>
    <w:p w14:paraId="486E36F6" w14:textId="77777777" w:rsidR="00C643F1" w:rsidRDefault="00C643F1" w:rsidP="00C643F1">
      <w:pPr>
        <w:pStyle w:val="SourceCode"/>
      </w:pPr>
      <w:r>
        <w:rPr>
          <w:rStyle w:val="CommentTok"/>
        </w:rPr>
        <w:t>-- Create server-level audit table (in a specific database)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KeywordTok"/>
        </w:rPr>
        <w:t>master</w:t>
      </w:r>
      <w:r>
        <w:rPr>
          <w:rStyle w:val="NormalTok"/>
        </w:rPr>
        <w:t>;</w:t>
      </w:r>
      <w:r>
        <w:br/>
      </w:r>
      <w:r>
        <w:rPr>
          <w:rStyle w:val="NormalTok"/>
        </w:rPr>
        <w:t>GO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server_ddl_audit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event_date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server-level DDL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tr_server_ddl_audit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CREATE_DATABASE, ALTER_DATABASE, DROP_DATABASE,</w:t>
      </w:r>
      <w:r>
        <w:br/>
      </w:r>
      <w:r>
        <w:rPr>
          <w:rStyle w:val="NormalTok"/>
        </w:rPr>
        <w:t xml:space="preserve">    CREATE_LOGIN, ALTER_LOGIN, DROP_LOGIN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@event_data XML </w:t>
      </w:r>
      <w:r>
        <w:rPr>
          <w:rStyle w:val="OperatorTok"/>
        </w:rPr>
        <w:t>=</w:t>
      </w:r>
      <w:r>
        <w:rPr>
          <w:rStyle w:val="NormalTok"/>
        </w:rPr>
        <w:t xml:space="preserve"> EVENTDATA();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master</w:t>
      </w:r>
      <w:r>
        <w:rPr>
          <w:rStyle w:val="NormalTok"/>
        </w:rPr>
        <w:t>.dbo.server_ddl_audit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database_name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object_name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'(/EVENT_INSTANCE/DatabaseName)[1]'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'(/EVENT_INSTANCE/EventType)[1]'</w:t>
      </w:r>
      <w:r>
        <w:rPr>
          <w:rStyle w:val="NormalTok"/>
        </w:rPr>
        <w:t xml:space="preserve">, </w:t>
      </w:r>
      <w:r>
        <w:rPr>
          <w:rStyle w:val="StringTok"/>
        </w:rPr>
        <w:t>'VARCHAR(50)'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'(/EVENT_INSTANCE/ObjectName)[1]'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'(/EVENT_INSTANCE/LoginName)[1]'</w:t>
      </w:r>
      <w:r>
        <w:rPr>
          <w:rStyle w:val="NormalTok"/>
        </w:rPr>
        <w:t xml:space="preserve">, </w:t>
      </w:r>
      <w:r>
        <w:rPr>
          <w:rStyle w:val="StringTok"/>
        </w:rPr>
        <w:t>'VARCHAR(128)'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@event_data.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StringTok"/>
        </w:rPr>
        <w:t>'(/EVENT_INSTANCE/TSQLCommand)[1]'</w:t>
      </w:r>
      <w:r>
        <w:rPr>
          <w:rStyle w:val="NormalTok"/>
        </w:rPr>
        <w:t xml:space="preserve">, </w:t>
      </w:r>
      <w:r>
        <w:rPr>
          <w:rStyle w:val="StringTok"/>
        </w:rPr>
        <w:t>'NVARCHAR(MAX)'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lastRenderedPageBreak/>
        <w:t>END</w:t>
      </w:r>
      <w:r>
        <w:br/>
      </w:r>
      <w:r>
        <w:br/>
      </w:r>
      <w:r>
        <w:rPr>
          <w:rStyle w:val="CommentTok"/>
        </w:rPr>
        <w:t>-- Test server-level trigger (be careful!)</w:t>
      </w:r>
      <w:r>
        <w:br/>
      </w:r>
      <w:r>
        <w:rPr>
          <w:rStyle w:val="CommentTok"/>
        </w:rPr>
        <w:t xml:space="preserve">-- CREATE DATABASE </w:t>
      </w:r>
      <w:proofErr w:type="spellStart"/>
      <w:r>
        <w:rPr>
          <w:rStyle w:val="CommentTok"/>
        </w:rPr>
        <w:t>test_db</w:t>
      </w:r>
      <w:proofErr w:type="spellEnd"/>
      <w:r>
        <w:rPr>
          <w:rStyle w:val="CommentTok"/>
        </w:rPr>
        <w:t>;</w:t>
      </w:r>
      <w:r>
        <w:br/>
      </w:r>
      <w:r>
        <w:rPr>
          <w:rStyle w:val="CommentTok"/>
        </w:rPr>
        <w:t xml:space="preserve">-- DROP DATABASE </w:t>
      </w:r>
      <w:proofErr w:type="spellStart"/>
      <w:r>
        <w:rPr>
          <w:rStyle w:val="CommentTok"/>
        </w:rPr>
        <w:t>test_db</w:t>
      </w:r>
      <w:proofErr w:type="spellEnd"/>
      <w:r>
        <w:rPr>
          <w:rStyle w:val="CommentTok"/>
        </w:rPr>
        <w:t>;</w:t>
      </w:r>
      <w:r>
        <w:br/>
      </w:r>
      <w:r>
        <w:br/>
      </w:r>
      <w:r>
        <w:rPr>
          <w:rStyle w:val="CommentTok"/>
        </w:rPr>
        <w:t>-- Check server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master.dbo.server_ddl_audit</w:t>
      </w:r>
      <w:proofErr w:type="spellEnd"/>
      <w:r>
        <w:rPr>
          <w:rStyle w:val="CommentTok"/>
        </w:rPr>
        <w:t xml:space="preserve"> ORDER BY </w:t>
      </w:r>
      <w:proofErr w:type="spellStart"/>
      <w:r>
        <w:rPr>
          <w:rStyle w:val="CommentTok"/>
        </w:rPr>
        <w:t>event_date</w:t>
      </w:r>
      <w:proofErr w:type="spellEnd"/>
      <w:r>
        <w:rPr>
          <w:rStyle w:val="CommentTok"/>
        </w:rPr>
        <w:t xml:space="preserve"> DESC;</w:t>
      </w:r>
      <w:r>
        <w:br/>
      </w:r>
      <w:r>
        <w:br/>
      </w:r>
      <w:r>
        <w:rPr>
          <w:rStyle w:val="CommentTok"/>
        </w:rPr>
        <w:t>-- Drop server-level trigger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tr_server_ddl_audit</w:t>
      </w:r>
      <w:proofErr w:type="spellEnd"/>
      <w:r>
        <w:rPr>
          <w:rStyle w:val="CommentTok"/>
        </w:rPr>
        <w:t xml:space="preserve"> ON ALL SERVER;</w:t>
      </w:r>
    </w:p>
    <w:p w14:paraId="473F61F2" w14:textId="77777777" w:rsidR="00C643F1" w:rsidRDefault="00000000" w:rsidP="00C643F1">
      <w:r>
        <w:pict w14:anchorId="34D0F24D">
          <v:rect id="_x0000_i1100" style="width:0;height:1.5pt" o:hralign="center" o:hrstd="t" o:hr="t"/>
        </w:pict>
      </w:r>
    </w:p>
    <w:p w14:paraId="659D4DF0" w14:textId="77777777" w:rsidR="00C643F1" w:rsidRDefault="00C643F1" w:rsidP="00C643F1">
      <w:pPr>
        <w:pStyle w:val="Heading2"/>
      </w:pPr>
      <w:bookmarkStart w:id="231" w:name="logon-triggers-1"/>
      <w:bookmarkEnd w:id="228"/>
      <w:bookmarkEnd w:id="230"/>
      <w:r>
        <w:t>LOGON Triggers</w:t>
      </w:r>
    </w:p>
    <w:p w14:paraId="5EC3E5E6" w14:textId="77777777" w:rsidR="00C643F1" w:rsidRDefault="00C643F1" w:rsidP="00C643F1">
      <w:pPr>
        <w:pStyle w:val="SourceCode"/>
      </w:pPr>
      <w:r>
        <w:rPr>
          <w:rStyle w:val="CommentTok"/>
        </w:rPr>
        <w:t>-- Create logon audit table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KeywordTok"/>
        </w:rPr>
        <w:t>master</w:t>
      </w:r>
      <w:r>
        <w:rPr>
          <w:rStyle w:val="NormalTok"/>
        </w:rPr>
        <w:t>;</w:t>
      </w:r>
      <w:r>
        <w:br/>
      </w:r>
      <w:r>
        <w:rPr>
          <w:rStyle w:val="NormalTok"/>
        </w:rPr>
        <w:t>GO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logon_audit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client_host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login_time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is_pooled</w:t>
      </w:r>
      <w:proofErr w:type="spellEnd"/>
      <w:r>
        <w:rPr>
          <w:rStyle w:val="NormalTok"/>
        </w:rPr>
        <w:t xml:space="preserve"> BIT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Create logon trigger to audit connections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tr_logon_audit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LOGON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Skip system processes and SQL Agent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ORIGINAL_LOGIN()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proofErr w:type="spellStart"/>
      <w:r>
        <w:rPr>
          <w:rStyle w:val="StringTok"/>
        </w:rPr>
        <w:t>sa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'NT AUTHORITY\SYSTEM'</w:t>
      </w:r>
      <w:r>
        <w:rPr>
          <w:rStyle w:val="NormalTok"/>
        </w:rPr>
        <w:t xml:space="preserve">, </w:t>
      </w:r>
      <w:r>
        <w:rPr>
          <w:rStyle w:val="StringTok"/>
        </w:rPr>
        <w:t>'NT SERVICE\SQLSERVERAGENT'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master</w:t>
      </w:r>
      <w:r>
        <w:rPr>
          <w:rStyle w:val="NormalTok"/>
        </w:rPr>
        <w:t>.dbo.logon_audit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client_host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is_pooled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ORIGINAL_LOGIN(),</w:t>
      </w:r>
      <w:r>
        <w:br/>
      </w:r>
      <w:r>
        <w:rPr>
          <w:rStyle w:val="NormalTok"/>
        </w:rPr>
        <w:t xml:space="preserve">        HOST_NAME(),</w:t>
      </w:r>
      <w:r>
        <w:br/>
      </w:r>
      <w:r>
        <w:rPr>
          <w:rStyle w:val="NormalTok"/>
        </w:rPr>
        <w:t xml:space="preserve">        PROGRAM_NAME(),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PROGRAM_NAME()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'%pooled%'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Create security logon trigger (limit connections)</w:t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tr_logon_security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SERVER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LOGON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Block connections from specific hosts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HOST_NAME()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'BLOCKED_HOST1'</w:t>
      </w:r>
      <w:r>
        <w:rPr>
          <w:rStyle w:val="NormalTok"/>
        </w:rPr>
        <w:t xml:space="preserve">, </w:t>
      </w:r>
      <w:r>
        <w:rPr>
          <w:rStyle w:val="StringTok"/>
        </w:rPr>
        <w:t>'BLOCKED_HOST2'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Limit connections per login during business hours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DATEPART(</w:t>
      </w:r>
      <w:r>
        <w:rPr>
          <w:rStyle w:val="KeywordTok"/>
        </w:rPr>
        <w:t>hour</w:t>
      </w:r>
      <w:r>
        <w:rPr>
          <w:rStyle w:val="NormalTok"/>
        </w:rPr>
        <w:t xml:space="preserve">, GETDATE())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DECLARE</w:t>
      </w:r>
      <w:r>
        <w:rPr>
          <w:rStyle w:val="NormalTok"/>
        </w:rPr>
        <w:t xml:space="preserve"> @connection_count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@connection_count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sys.dm_exec_sessions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login_name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ORIGINAL_LOGIN()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is_user_process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@connection_count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-- Limit to 5 concurrent connections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END</w:t>
      </w:r>
      <w:proofErr w:type="spellEnd"/>
      <w:r>
        <w:br/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br/>
      </w:r>
      <w:r>
        <w:rPr>
          <w:rStyle w:val="CommentTok"/>
        </w:rPr>
        <w:t>-- Check logon audit</w:t>
      </w:r>
      <w:r>
        <w:br/>
      </w:r>
      <w:r>
        <w:rPr>
          <w:rStyle w:val="CommentTok"/>
        </w:rPr>
        <w:t xml:space="preserve">-- SELECT * FROM </w:t>
      </w:r>
      <w:proofErr w:type="spellStart"/>
      <w:r>
        <w:rPr>
          <w:rStyle w:val="CommentTok"/>
        </w:rPr>
        <w:t>master.dbo.logon_audit</w:t>
      </w:r>
      <w:proofErr w:type="spellEnd"/>
      <w:r>
        <w:rPr>
          <w:rStyle w:val="CommentTok"/>
        </w:rPr>
        <w:t xml:space="preserve"> ORDER BY </w:t>
      </w:r>
      <w:proofErr w:type="spellStart"/>
      <w:r>
        <w:rPr>
          <w:rStyle w:val="CommentTok"/>
        </w:rPr>
        <w:t>login_time</w:t>
      </w:r>
      <w:proofErr w:type="spellEnd"/>
      <w:r>
        <w:rPr>
          <w:rStyle w:val="CommentTok"/>
        </w:rPr>
        <w:t xml:space="preserve"> DESC;</w:t>
      </w:r>
      <w:r>
        <w:br/>
      </w:r>
      <w:r>
        <w:br/>
      </w:r>
      <w:r>
        <w:rPr>
          <w:rStyle w:val="CommentTok"/>
        </w:rPr>
        <w:t>-- Drop logon triggers when not needed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tr_logon_audit</w:t>
      </w:r>
      <w:proofErr w:type="spellEnd"/>
      <w:r>
        <w:rPr>
          <w:rStyle w:val="CommentTok"/>
        </w:rPr>
        <w:t xml:space="preserve"> ON ALL SERVER;</w:t>
      </w:r>
      <w:r>
        <w:br/>
      </w:r>
      <w:r>
        <w:rPr>
          <w:rStyle w:val="CommentTok"/>
        </w:rPr>
        <w:t xml:space="preserve">-- DROP TRIGGER </w:t>
      </w:r>
      <w:proofErr w:type="spellStart"/>
      <w:r>
        <w:rPr>
          <w:rStyle w:val="CommentTok"/>
        </w:rPr>
        <w:t>tr_logon_security</w:t>
      </w:r>
      <w:proofErr w:type="spellEnd"/>
      <w:r>
        <w:rPr>
          <w:rStyle w:val="CommentTok"/>
        </w:rPr>
        <w:t xml:space="preserve"> ON ALL SERVER;</w:t>
      </w:r>
    </w:p>
    <w:p w14:paraId="1C57901C" w14:textId="77777777" w:rsidR="00C643F1" w:rsidRDefault="00000000" w:rsidP="00C643F1">
      <w:r>
        <w:pict w14:anchorId="4EEC52AE">
          <v:rect id="_x0000_i1101" style="width:0;height:1.5pt" o:hralign="center" o:hrstd="t" o:hr="t"/>
        </w:pict>
      </w:r>
    </w:p>
    <w:p w14:paraId="664036B2" w14:textId="77777777" w:rsidR="00C643F1" w:rsidRDefault="00C643F1" w:rsidP="00C643F1">
      <w:pPr>
        <w:pStyle w:val="Heading2"/>
      </w:pPr>
      <w:bookmarkStart w:id="232" w:name="special-tables-inserted-and-deleted"/>
      <w:bookmarkEnd w:id="231"/>
      <w:r>
        <w:t>Special Tables (INSERTED and DELETED)</w:t>
      </w:r>
    </w:p>
    <w:p w14:paraId="487F312A" w14:textId="77777777" w:rsidR="00C643F1" w:rsidRDefault="00C643F1" w:rsidP="00C643F1">
      <w:pPr>
        <w:pStyle w:val="Heading3"/>
      </w:pPr>
      <w:bookmarkStart w:id="233" w:name="Xa2ead49d0edd1af3bd18a8c92081acf3c9e965b"/>
      <w:r>
        <w:t>Understanding INSERTED and DELETED Tables</w:t>
      </w:r>
    </w:p>
    <w:p w14:paraId="528E04AE" w14:textId="77777777" w:rsidR="00C643F1" w:rsidRDefault="00C643F1" w:rsidP="00C643F1">
      <w:pPr>
        <w:pStyle w:val="SourceCode"/>
      </w:pPr>
      <w:r>
        <w:rPr>
          <w:rStyle w:val="CommentTok"/>
        </w:rPr>
        <w:t>-- Comprehensive trigger showing INSERTED and DELETED usage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tr_employees_comprehensive_audit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@inserted_count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@deleted_count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Determine operation 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@deleted_count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INSERT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'NEW_RECORD'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Name: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Dept: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department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Salary: 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UPDATE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Compare each field and log changes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'DEPARTMENT_CHANGE'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'EMAIL_CHANGE'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d.email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DELETE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'DELETED_RECORD'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Name: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Dept: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department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', Salary: $'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operation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'OPERATION_SUMMARY'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operation completed. Rows affected: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@operation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@deleted_count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NormalTok"/>
        </w:rPr>
        <w:t>GETDATE(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>END</w:t>
      </w:r>
    </w:p>
    <w:p w14:paraId="2D565AAF" w14:textId="77777777" w:rsidR="00C643F1" w:rsidRDefault="00000000" w:rsidP="00C643F1">
      <w:r>
        <w:pict w14:anchorId="5B2CCDD4">
          <v:rect id="_x0000_i1102" style="width:0;height:1.5pt" o:hralign="center" o:hrstd="t" o:hr="t"/>
        </w:pict>
      </w:r>
    </w:p>
    <w:p w14:paraId="64E1AC63" w14:textId="77777777" w:rsidR="00C643F1" w:rsidRDefault="00C643F1" w:rsidP="00C643F1">
      <w:pPr>
        <w:pStyle w:val="Heading2"/>
      </w:pPr>
      <w:bookmarkStart w:id="234" w:name="trigger-best-practices"/>
      <w:bookmarkEnd w:id="232"/>
      <w:bookmarkEnd w:id="233"/>
      <w:r>
        <w:t>Trigger Best Practices</w:t>
      </w:r>
    </w:p>
    <w:p w14:paraId="409F3060" w14:textId="77777777" w:rsidR="00C643F1" w:rsidRDefault="00C643F1" w:rsidP="00C643F1">
      <w:pPr>
        <w:pStyle w:val="Heading3"/>
      </w:pPr>
      <w:bookmarkStart w:id="235" w:name="keep-triggers-fast-and-simple"/>
      <w:r>
        <w:t>1. Keep Triggers Fast and Simple</w:t>
      </w:r>
    </w:p>
    <w:p w14:paraId="360FA79F" w14:textId="77777777" w:rsidR="00C643F1" w:rsidRDefault="00C643F1" w:rsidP="00C643F1">
      <w:pPr>
        <w:pStyle w:val="SourceCode"/>
      </w:pPr>
      <w:r>
        <w:rPr>
          <w:rStyle w:val="CommentTok"/>
        </w:rPr>
        <w:t>-- Good: Simple, fast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tr_employees_simple_audit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Simple logging without complex logic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Avoid: Complex logic in triggers</w:t>
      </w:r>
      <w:r>
        <w:br/>
      </w:r>
      <w:r>
        <w:rPr>
          <w:rStyle w:val="CommentTok"/>
        </w:rPr>
        <w:t>-- Don't put heavy processing, external calls, or complex business logic in triggers</w:t>
      </w:r>
    </w:p>
    <w:p w14:paraId="119E42F3" w14:textId="77777777" w:rsidR="00C643F1" w:rsidRDefault="00C643F1" w:rsidP="00C643F1">
      <w:pPr>
        <w:pStyle w:val="Heading3"/>
      </w:pPr>
      <w:bookmarkStart w:id="236" w:name="handle-multiple-rows"/>
      <w:bookmarkEnd w:id="235"/>
      <w:r>
        <w:t>2. Handle Multiple Rows</w:t>
      </w:r>
    </w:p>
    <w:p w14:paraId="7F7B22FD" w14:textId="77777777" w:rsidR="00C643F1" w:rsidRDefault="00C643F1" w:rsidP="00C643F1">
      <w:pPr>
        <w:pStyle w:val="SourceCode"/>
      </w:pPr>
      <w:r>
        <w:rPr>
          <w:rStyle w:val="CommentTok"/>
        </w:rPr>
        <w:t>-- Good: Handle multiple rows properly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tr_employees_multi_row_safe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This works for both single and multiple row inserts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'INSERT'</w:t>
      </w:r>
      <w:r>
        <w:rPr>
          <w:rStyle w:val="NormalTok"/>
        </w:rPr>
        <w:t>, SYSTEM_USER,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inserted;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department statistics for all affected departments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dept_counts.new_employees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dept_counts.total_new_salary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dept_counts.total_new_salary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dept_counts.new_employees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new_employees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total_new_salary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) </w:t>
      </w:r>
      <w:proofErr w:type="spellStart"/>
      <w:r>
        <w:rPr>
          <w:rStyle w:val="NormalTok"/>
        </w:rPr>
        <w:t>dept_counts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dept_counts.department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Avoid: Assuming single row operations</w:t>
      </w:r>
      <w:r>
        <w:br/>
      </w:r>
      <w:r>
        <w:rPr>
          <w:rStyle w:val="CommentTok"/>
        </w:rPr>
        <w:t xml:space="preserve">-- CREATE TRIGGER </w:t>
      </w:r>
      <w:proofErr w:type="spellStart"/>
      <w:r>
        <w:rPr>
          <w:rStyle w:val="CommentTok"/>
        </w:rPr>
        <w:t>tr_bad_single_row</w:t>
      </w:r>
      <w:proofErr w:type="spellEnd"/>
      <w:r>
        <w:br/>
      </w:r>
      <w:r>
        <w:rPr>
          <w:rStyle w:val="CommentTok"/>
        </w:rPr>
        <w:t>-- ON employees</w:t>
      </w:r>
      <w:r>
        <w:br/>
      </w:r>
      <w:r>
        <w:rPr>
          <w:rStyle w:val="CommentTok"/>
        </w:rPr>
        <w:t>-- AFTER INSERT</w:t>
      </w:r>
      <w:r>
        <w:br/>
      </w:r>
      <w:r>
        <w:rPr>
          <w:rStyle w:val="CommentTok"/>
        </w:rPr>
        <w:t>-- AS</w:t>
      </w:r>
      <w:r>
        <w:br/>
      </w:r>
      <w:r>
        <w:rPr>
          <w:rStyle w:val="CommentTok"/>
        </w:rPr>
        <w:t xml:space="preserve">-- </w:t>
      </w:r>
      <w:r>
        <w:rPr>
          <w:rStyle w:val="RegionMarkerTok"/>
        </w:rPr>
        <w:t>BEGIN</w:t>
      </w:r>
      <w:r>
        <w:br/>
      </w:r>
      <w:r>
        <w:rPr>
          <w:rStyle w:val="CommentTok"/>
        </w:rPr>
        <w:t>--     DECLARE @emp_id INT, @dept VARCHAR(50);</w:t>
      </w:r>
      <w:r>
        <w:br/>
      </w:r>
      <w:r>
        <w:rPr>
          <w:rStyle w:val="CommentTok"/>
        </w:rPr>
        <w:t xml:space="preserve">--     SELECT @emp_id = 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>, @dept = department FROM inserted;  -- Wrong! Might be multiple rows</w:t>
      </w:r>
      <w:r>
        <w:br/>
      </w:r>
      <w:r>
        <w:rPr>
          <w:rStyle w:val="CommentTok"/>
        </w:rPr>
        <w:t xml:space="preserve">-- </w:t>
      </w:r>
      <w:r>
        <w:rPr>
          <w:rStyle w:val="RegionMarkerTok"/>
        </w:rPr>
        <w:t>END</w:t>
      </w:r>
    </w:p>
    <w:p w14:paraId="31FA4563" w14:textId="77777777" w:rsidR="00C643F1" w:rsidRDefault="00C643F1" w:rsidP="00C643F1">
      <w:pPr>
        <w:pStyle w:val="Heading3"/>
      </w:pPr>
      <w:bookmarkStart w:id="237" w:name="use-set-nocount-on"/>
      <w:bookmarkEnd w:id="236"/>
      <w:r>
        <w:t>3. Use SET NOCOUNT ON</w:t>
      </w:r>
    </w:p>
    <w:p w14:paraId="6944BC02" w14:textId="77777777" w:rsidR="00C643F1" w:rsidRDefault="00C643F1" w:rsidP="00C643F1">
      <w:pPr>
        <w:pStyle w:val="SourceCode"/>
      </w:pPr>
      <w:r>
        <w:rPr>
          <w:rStyle w:val="CommentTok"/>
        </w:rPr>
        <w:t>-- Always use SET NOCOUNT ON to prevent unnecessary messages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tr_employees_best_practice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proofErr w:type="gramStart"/>
      <w:r>
        <w:rPr>
          <w:rStyle w:val="KeywordTok"/>
        </w:rPr>
        <w:t>ON</w:t>
      </w:r>
      <w:r>
        <w:rPr>
          <w:rStyle w:val="NormalTok"/>
        </w:rPr>
        <w:t xml:space="preserve">;  </w:t>
      </w:r>
      <w:r>
        <w:rPr>
          <w:rStyle w:val="CommentTok"/>
        </w:rPr>
        <w:t>--</w:t>
      </w:r>
      <w:proofErr w:type="gramEnd"/>
      <w:r>
        <w:rPr>
          <w:rStyle w:val="CommentTok"/>
        </w:rPr>
        <w:t xml:space="preserve"> Prevents "X rows affected" messages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Trigger logic here</w:t>
      </w:r>
      <w:r>
        <w:br/>
      </w:r>
      <w:r>
        <w:rPr>
          <w:rStyle w:val="ControlFlowTok"/>
        </w:rPr>
        <w:t>END</w:t>
      </w:r>
    </w:p>
    <w:p w14:paraId="0CED78CA" w14:textId="77777777" w:rsidR="00C643F1" w:rsidRDefault="00C643F1" w:rsidP="00C643F1">
      <w:pPr>
        <w:pStyle w:val="Heading3"/>
      </w:pPr>
      <w:bookmarkStart w:id="238" w:name="consider-performance-impact"/>
      <w:bookmarkEnd w:id="237"/>
      <w:r>
        <w:t>4. Consider Performance Impact</w:t>
      </w:r>
    </w:p>
    <w:p w14:paraId="0D3F8B9E" w14:textId="77777777" w:rsidR="00C643F1" w:rsidRDefault="00C643F1" w:rsidP="00C643F1">
      <w:pPr>
        <w:pStyle w:val="SourceCode"/>
      </w:pPr>
      <w:r>
        <w:rPr>
          <w:rStyle w:val="CommentTok"/>
        </w:rPr>
        <w:t>-- Good: Efficient trigger with proper indexing considerations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tr_employees_efficient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lastRenderedPageBreak/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process if specific columns were updated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Efficient joins using primary keys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59DBE2A5" w14:textId="77777777" w:rsidR="00C643F1" w:rsidRDefault="00000000" w:rsidP="00C643F1">
      <w:r>
        <w:pict w14:anchorId="60E11814">
          <v:rect id="_x0000_i1103" style="width:0;height:1.5pt" o:hralign="center" o:hrstd="t" o:hr="t"/>
        </w:pict>
      </w:r>
    </w:p>
    <w:p w14:paraId="6392C143" w14:textId="77777777" w:rsidR="00C643F1" w:rsidRDefault="00C643F1" w:rsidP="00C643F1">
      <w:pPr>
        <w:pStyle w:val="Heading2"/>
      </w:pPr>
      <w:bookmarkStart w:id="239" w:name="error-handling-in-triggers"/>
      <w:bookmarkEnd w:id="234"/>
      <w:bookmarkEnd w:id="238"/>
      <w:r>
        <w:t>Error Handling in Triggers</w:t>
      </w:r>
    </w:p>
    <w:p w14:paraId="100D01B5" w14:textId="77777777" w:rsidR="00C643F1" w:rsidRDefault="00C643F1" w:rsidP="00C643F1">
      <w:pPr>
        <w:pStyle w:val="Heading3"/>
      </w:pPr>
      <w:bookmarkStart w:id="240" w:name="proper-error-handling"/>
      <w:r>
        <w:t>Proper Error Handling</w:t>
      </w:r>
    </w:p>
    <w:p w14:paraId="5E07327A" w14:textId="77777777" w:rsidR="00C643F1" w:rsidRDefault="00C643F1" w:rsidP="00C643F1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tr_employees_error_handling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Validate business rules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'Salary cannot be negative'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'Salary exceeds maximum allowed amount of $500,000'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for duplicate emails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email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email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'Duplicate email addresses are not allowed'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against existing emails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e.email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'Email address already exists for another employee'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If all validations pass, proceed with audit logging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'VALIDATED_OPERATION'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'Operation completed successfully'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error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field_name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old_value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'TRIGGER_ERROR'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'Error: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(Error Number: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(ERROR_NUMBER()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Re-raise the error</w:t>
      </w:r>
      <w:r>
        <w:br/>
      </w:r>
      <w:r>
        <w:rPr>
          <w:rStyle w:val="NormalTok"/>
        </w:rPr>
        <w:t xml:space="preserve">       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Test error handling</w:t>
      </w:r>
      <w:r>
        <w:br/>
      </w:r>
      <w:r>
        <w:rPr>
          <w:rStyle w:val="CommentTok"/>
        </w:rPr>
        <w:t>-- INSERT INTO employees VALUES ('Test', 'User', 'john.doe@company.com', 'IT', -1000, '2023-01-01', 1, GETDATE(), GETDATE());</w:t>
      </w:r>
      <w:r>
        <w:br/>
      </w:r>
      <w:r>
        <w:rPr>
          <w:rStyle w:val="CommentTok"/>
        </w:rPr>
        <w:t>-- This should fail due to negative salary</w:t>
      </w:r>
    </w:p>
    <w:p w14:paraId="5528553A" w14:textId="77777777" w:rsidR="00C643F1" w:rsidRDefault="00C643F1" w:rsidP="00C643F1">
      <w:pPr>
        <w:pStyle w:val="Heading3"/>
      </w:pPr>
      <w:bookmarkStart w:id="241" w:name="complex-validation-trigger"/>
      <w:bookmarkEnd w:id="240"/>
      <w:r>
        <w:t>Complex Validation Trigger</w:t>
      </w:r>
    </w:p>
    <w:p w14:paraId="075A62EC" w14:textId="77777777" w:rsidR="00C643F1" w:rsidRDefault="00C643F1" w:rsidP="00C643F1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tr_employees_complex_validation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@error_messages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Collect all validation errors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salary 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'Salary must be between $20,000 and $500,000.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email format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'%_@_</w:t>
      </w:r>
      <w:proofErr w:type="gramStart"/>
      <w:r>
        <w:rPr>
          <w:rStyle w:val="StringTok"/>
        </w:rPr>
        <w:t>%._</w:t>
      </w:r>
      <w:proofErr w:type="gramEnd"/>
      <w:r>
        <w:rPr>
          <w:rStyle w:val="StringTok"/>
        </w:rPr>
        <w:t>%'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'Invalid email format.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department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ds.department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i.department</w:t>
      </w:r>
      <w:proofErr w:type="spellEnd"/>
      <w:proofErr w:type="gram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'Invalid department specified.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hire 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GETDATE(</w:t>
      </w:r>
      <w:proofErr w:type="gram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'Hire date cannot be in the future.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for reasonable name lengths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rPr>
          <w:rStyle w:val="KeywordTok"/>
        </w:rPr>
        <w:t>WHERE</w:t>
      </w:r>
      <w:r>
        <w:rPr>
          <w:rStyle w:val="NormalTok"/>
        </w:rPr>
        <w:t xml:space="preserve"> LEN(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LEN(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@error_messages </w:t>
      </w:r>
      <w:r>
        <w:rPr>
          <w:rStyle w:val="OperatorTok"/>
        </w:rPr>
        <w:t>=</w:t>
      </w:r>
      <w:r>
        <w:rPr>
          <w:rStyle w:val="NormalTok"/>
        </w:rPr>
        <w:t xml:space="preserve"> @error_messages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'First name and last name must be at least 2 characters long.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@error_count </w:t>
      </w:r>
      <w:r>
        <w:rPr>
          <w:rStyle w:val="OperatorTok"/>
        </w:rPr>
        <w:t>=</w:t>
      </w:r>
      <w:r>
        <w:rPr>
          <w:rStyle w:val="NormalTok"/>
        </w:rPr>
        <w:t xml:space="preserve"> @error_count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there are validation errors, rollback and raise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@error_count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RAISERROR(@error_messages,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all validations pass, continue with normal processing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... audit logging code here ...</w:t>
      </w:r>
      <w:r>
        <w:br/>
      </w:r>
      <w:r>
        <w:rPr>
          <w:rStyle w:val="ControlFlowTok"/>
        </w:rPr>
        <w:t>END</w:t>
      </w:r>
    </w:p>
    <w:p w14:paraId="3191AAD6" w14:textId="77777777" w:rsidR="00C643F1" w:rsidRDefault="00000000" w:rsidP="00C643F1">
      <w:r>
        <w:pict w14:anchorId="36659DD8">
          <v:rect id="_x0000_i1104" style="width:0;height:1.5pt" o:hralign="center" o:hrstd="t" o:hr="t"/>
        </w:pict>
      </w:r>
    </w:p>
    <w:p w14:paraId="3C53A8F0" w14:textId="77777777" w:rsidR="00C643F1" w:rsidRDefault="00C643F1" w:rsidP="00C643F1">
      <w:pPr>
        <w:pStyle w:val="Heading2"/>
      </w:pPr>
      <w:bookmarkStart w:id="242" w:name="nested-and-recursive-triggers"/>
      <w:bookmarkEnd w:id="239"/>
      <w:bookmarkEnd w:id="241"/>
      <w:r>
        <w:t>Nested and Recursive Triggers</w:t>
      </w:r>
    </w:p>
    <w:p w14:paraId="7084C6D1" w14:textId="77777777" w:rsidR="00C643F1" w:rsidRDefault="00C643F1" w:rsidP="00C643F1">
      <w:pPr>
        <w:pStyle w:val="Heading3"/>
      </w:pPr>
      <w:bookmarkStart w:id="243" w:name="understanding-nested-triggers"/>
      <w:r>
        <w:t>Understanding Nested Triggers</w:t>
      </w:r>
    </w:p>
    <w:p w14:paraId="30CC32A4" w14:textId="77777777" w:rsidR="00C643F1" w:rsidRDefault="00C643F1" w:rsidP="00C643F1">
      <w:pPr>
        <w:pStyle w:val="SourceCode"/>
      </w:pPr>
      <w:r>
        <w:rPr>
          <w:rStyle w:val="CommentTok"/>
        </w:rPr>
        <w:t>-- Check current nested triggers setting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</w:t>
      </w:r>
      <w:proofErr w:type="spellStart"/>
      <w:r>
        <w:rPr>
          <w:rStyle w:val="NormalTok"/>
        </w:rPr>
        <w:t>value_in_use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sys.configurations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'nested triggers'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Enable/disable nested triggers (server-wide setting)</w:t>
      </w:r>
      <w:r>
        <w:br/>
      </w:r>
      <w:r>
        <w:rPr>
          <w:rStyle w:val="CommentTok"/>
        </w:rPr>
        <w:t xml:space="preserve">-- EXEC </w:t>
      </w:r>
      <w:proofErr w:type="spellStart"/>
      <w:r>
        <w:rPr>
          <w:rStyle w:val="CommentTok"/>
        </w:rPr>
        <w:t>sp_configure</w:t>
      </w:r>
      <w:proofErr w:type="spellEnd"/>
      <w:r>
        <w:rPr>
          <w:rStyle w:val="CommentTok"/>
        </w:rPr>
        <w:t xml:space="preserve"> 'nested triggers', 1;  -- Enable</w:t>
      </w:r>
      <w:r>
        <w:br/>
      </w:r>
      <w:r>
        <w:rPr>
          <w:rStyle w:val="CommentTok"/>
        </w:rPr>
        <w:t xml:space="preserve">-- EXEC </w:t>
      </w:r>
      <w:proofErr w:type="spellStart"/>
      <w:r>
        <w:rPr>
          <w:rStyle w:val="CommentTok"/>
        </w:rPr>
        <w:t>sp_configure</w:t>
      </w:r>
      <w:proofErr w:type="spellEnd"/>
      <w:r>
        <w:rPr>
          <w:rStyle w:val="CommentTok"/>
        </w:rPr>
        <w:t xml:space="preserve"> 'nested triggers', 0;  -- Disable</w:t>
      </w:r>
      <w:r>
        <w:br/>
      </w:r>
      <w:r>
        <w:rPr>
          <w:rStyle w:val="CommentTok"/>
        </w:rPr>
        <w:t>-- RECONFIGURE;</w:t>
      </w:r>
      <w:r>
        <w:br/>
      </w:r>
      <w:r>
        <w:br/>
      </w:r>
      <w:r>
        <w:rPr>
          <w:rStyle w:val="CommentTok"/>
        </w:rPr>
        <w:lastRenderedPageBreak/>
        <w:t>-- Example: Trigger that causes another trigger to fire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action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tr_employees_nested_example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This insert will fire triggers on </w:t>
      </w:r>
      <w:proofErr w:type="spellStart"/>
      <w:r>
        <w:rPr>
          <w:rStyle w:val="CommentTok"/>
        </w:rPr>
        <w:t>trigger_log</w:t>
      </w:r>
      <w:proofErr w:type="spellEnd"/>
      <w:r>
        <w:rPr>
          <w:rStyle w:val="CommentTok"/>
        </w:rPr>
        <w:t xml:space="preserve"> table (if any exist)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action,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'INSERT'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tr_employees_nested_example</w:t>
      </w:r>
      <w:proofErr w:type="spellEnd"/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</w:p>
    <w:p w14:paraId="24BF9B04" w14:textId="77777777" w:rsidR="00C643F1" w:rsidRDefault="00C643F1" w:rsidP="00C643F1">
      <w:pPr>
        <w:pStyle w:val="Heading3"/>
      </w:pPr>
      <w:bookmarkStart w:id="244" w:name="preventing-infinite-recursion"/>
      <w:bookmarkEnd w:id="243"/>
      <w:r>
        <w:t>Preventing Infinite Recursion</w:t>
      </w:r>
    </w:p>
    <w:p w14:paraId="65AAAF55" w14:textId="77777777" w:rsidR="00C643F1" w:rsidRDefault="00C643F1" w:rsidP="00C643F1">
      <w:pPr>
        <w:pStyle w:val="SourceCode"/>
      </w:pPr>
      <w:r>
        <w:rPr>
          <w:rStyle w:val="CommentTok"/>
        </w:rPr>
        <w:t>-- Example: Safe recursive trigger using @@NESTLEVEL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tr_employees_safe_recursive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Prevent infinite recursion by checking nest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@@NESTLEVEL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</w:t>
      </w:r>
      <w:proofErr w:type="spellStart"/>
      <w:r>
        <w:rPr>
          <w:rStyle w:val="CommentTok"/>
        </w:rPr>
        <w:t>modified_date</w:t>
      </w:r>
      <w:proofErr w:type="spellEnd"/>
      <w:r>
        <w:rPr>
          <w:rStyle w:val="CommentTok"/>
        </w:rPr>
        <w:t xml:space="preserve"> (this would normally cause recursion)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operation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action,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'RECURSIVE_UPDATE'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tr_employees_safe_recursive</w:t>
      </w:r>
      <w:proofErr w:type="spellEnd"/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 xml:space="preserve">-- Alternative approach: Use a flag column or </w:t>
      </w:r>
      <w:proofErr w:type="spellStart"/>
      <w:r>
        <w:rPr>
          <w:rStyle w:val="CommentTok"/>
        </w:rPr>
        <w:t>context_info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tr_employees_context_safe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this trigger is already running using </w:t>
      </w:r>
      <w:proofErr w:type="spellStart"/>
      <w:r>
        <w:rPr>
          <w:rStyle w:val="CommentTok"/>
        </w:rPr>
        <w:t>context_info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@context VARBINARY(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CONTEXT_INFO();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@context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0x01</w:t>
      </w:r>
      <w:r>
        <w:rPr>
          <w:rStyle w:val="NormalTok"/>
        </w:rPr>
        <w:t xml:space="preserve">  </w:t>
      </w:r>
      <w:r>
        <w:rPr>
          <w:rStyle w:val="CommentTok"/>
        </w:rPr>
        <w:t>-- Flag indicating trigger is running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Set context to prevent recursion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CONTEXT_INFO </w:t>
      </w:r>
      <w:r>
        <w:rPr>
          <w:rStyle w:val="BaseNTok"/>
        </w:rPr>
        <w:t>0x01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Perform updates that might trigger this same trigger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Clear context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CONTEXT_INFO </w:t>
      </w:r>
      <w:r>
        <w:rPr>
          <w:rStyle w:val="BaseNTok"/>
        </w:rPr>
        <w:t>0x00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</w:p>
    <w:p w14:paraId="601549A3" w14:textId="77777777" w:rsidR="00C643F1" w:rsidRDefault="00000000" w:rsidP="00C643F1">
      <w:r>
        <w:pict w14:anchorId="7365347E">
          <v:rect id="_x0000_i1105" style="width:0;height:1.5pt" o:hralign="center" o:hrstd="t" o:hr="t"/>
        </w:pict>
      </w:r>
    </w:p>
    <w:bookmarkEnd w:id="242"/>
    <w:bookmarkEnd w:id="244"/>
    <w:p w14:paraId="2BB6D26D" w14:textId="77777777" w:rsidR="00C643F1" w:rsidRDefault="00C643F1" w:rsidP="00C643F1">
      <w:pPr>
        <w:pStyle w:val="Heading2"/>
      </w:pPr>
      <w:r>
        <w:t>Performance Considerations</w:t>
      </w:r>
    </w:p>
    <w:p w14:paraId="1FB35BC4" w14:textId="77777777" w:rsidR="00C643F1" w:rsidRDefault="00C643F1" w:rsidP="00C643F1">
      <w:pPr>
        <w:pStyle w:val="Heading3"/>
      </w:pPr>
      <w:bookmarkStart w:id="245" w:name="measuring-trigger-performance"/>
      <w:r>
        <w:t>Measuring Trigger Performance</w:t>
      </w:r>
    </w:p>
    <w:p w14:paraId="3ED44293" w14:textId="77777777" w:rsidR="00C643F1" w:rsidRDefault="00C643F1" w:rsidP="00C643F1">
      <w:pPr>
        <w:pStyle w:val="SourceCode"/>
      </w:pPr>
      <w:r>
        <w:rPr>
          <w:rStyle w:val="CommentTok"/>
        </w:rPr>
        <w:t>-- Create procedure to analyze trigger performance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sp_AnalyzeTriggerPerformance</w:t>
      </w:r>
      <w:proofErr w:type="spellEnd"/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Query to see trigger execution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s.last_execution_time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Show triggers that might be causing performance issues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'High average execution time'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issue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  </w:t>
      </w:r>
      <w:r>
        <w:rPr>
          <w:rStyle w:val="CommentTok"/>
        </w:rPr>
        <w:t>-- &gt; 100ms average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'High logical reads'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issue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</w:t>
      </w:r>
      <w:r>
        <w:rPr>
          <w:rStyle w:val="CommentTok"/>
        </w:rPr>
        <w:t>-- &gt; 1000 reads average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performance analysis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sp_AnalyzeTriggerPerformance</w:t>
      </w:r>
      <w:proofErr w:type="spellEnd"/>
      <w:r>
        <w:rPr>
          <w:rStyle w:val="NormalTok"/>
        </w:rPr>
        <w:t>;</w:t>
      </w:r>
    </w:p>
    <w:p w14:paraId="700AC91B" w14:textId="77777777" w:rsidR="00C643F1" w:rsidRDefault="00C643F1" w:rsidP="00C643F1">
      <w:pPr>
        <w:pStyle w:val="Heading3"/>
      </w:pPr>
      <w:bookmarkStart w:id="246" w:name="optimizing-trigger-performance"/>
      <w:bookmarkEnd w:id="245"/>
      <w:r>
        <w:t>Optimizing Trigger Performance</w:t>
      </w:r>
    </w:p>
    <w:p w14:paraId="68D20A7D" w14:textId="77777777" w:rsidR="00C643F1" w:rsidRDefault="00C643F1" w:rsidP="00C643F1">
      <w:pPr>
        <w:pStyle w:val="SourceCode"/>
      </w:pPr>
      <w:r>
        <w:rPr>
          <w:rStyle w:val="CommentTok"/>
        </w:rPr>
        <w:t>-- Example: Optimized trigger using efficient techniques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tr_employees_optimized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Only execute if relevant columns were updated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(department)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(email))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Use EXISTS instead of COUNT(*) when possible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Batch operations instead of row-by-row processing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Handle salary updates efficiently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salary_history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old_salary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new_salary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SYSTEM_USER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Handle department changes efficiently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-- Update department stats in batch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dept_changes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old_dept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change_count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d.department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d.salary</w:t>
      </w:r>
      <w:proofErr w:type="spellEnd"/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UPDATE</w:t>
      </w:r>
      <w:r>
        <w:rPr>
          <w:rStyle w:val="NormalTok"/>
        </w:rPr>
        <w:t xml:space="preserve"> ds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dc.change_count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dc.salary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dc.change_count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last_updated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dept_changes</w:t>
      </w:r>
      <w:proofErr w:type="spellEnd"/>
      <w:r>
        <w:rPr>
          <w:rStyle w:val="NormalTok"/>
        </w:rPr>
        <w:t xml:space="preserve"> dc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dc.old_dept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END</w:t>
      </w:r>
      <w:proofErr w:type="spellEnd"/>
      <w:r>
        <w:br/>
      </w:r>
      <w:proofErr w:type="spellStart"/>
      <w:r>
        <w:rPr>
          <w:rStyle w:val="ControlFlowTok"/>
        </w:rPr>
        <w:t>END</w:t>
      </w:r>
      <w:proofErr w:type="spellEnd"/>
    </w:p>
    <w:p w14:paraId="5CE95D03" w14:textId="77777777" w:rsidR="00C643F1" w:rsidRDefault="00000000" w:rsidP="00C643F1">
      <w:r>
        <w:pict w14:anchorId="0C9BBB7D">
          <v:rect id="_x0000_i1106" style="width:0;height:1.5pt" o:hralign="center" o:hrstd="t" o:hr="t"/>
        </w:pict>
      </w:r>
    </w:p>
    <w:p w14:paraId="7FA222BD" w14:textId="77777777" w:rsidR="00C643F1" w:rsidRDefault="00C643F1" w:rsidP="00C643F1">
      <w:pPr>
        <w:pStyle w:val="Heading2"/>
      </w:pPr>
      <w:bookmarkStart w:id="247" w:name="managing-triggers-in-ssms"/>
      <w:bookmarkEnd w:id="246"/>
      <w:r>
        <w:t>Managing Triggers in SSMS</w:t>
      </w:r>
    </w:p>
    <w:p w14:paraId="0A1BA706" w14:textId="77777777" w:rsidR="00C643F1" w:rsidRDefault="00C643F1" w:rsidP="00C643F1">
      <w:pPr>
        <w:pStyle w:val="Heading3"/>
      </w:pPr>
      <w:r>
        <w:t>Using SSMS Interface</w:t>
      </w:r>
    </w:p>
    <w:p w14:paraId="61E3361E" w14:textId="77777777" w:rsidR="00C643F1" w:rsidRDefault="00C643F1" w:rsidP="00C643F1">
      <w:pPr>
        <w:pStyle w:val="SourceCode"/>
      </w:pPr>
      <w:r>
        <w:rPr>
          <w:rStyle w:val="CommentTok"/>
        </w:rPr>
        <w:t>-- View all triggers in database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-- Table triggers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View DDL triggers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'Database'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'Server'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scope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trigger_definition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rPr>
          <w:rStyle w:val="CommentTok"/>
        </w:rPr>
        <w:t>-- DDL triggers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>, t.name;</w:t>
      </w:r>
      <w:r>
        <w:br/>
      </w:r>
      <w:r>
        <w:br/>
      </w:r>
      <w:r>
        <w:rPr>
          <w:rStyle w:val="CommentTok"/>
        </w:rPr>
        <w:t>-- Get trigger execution order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e.is_first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e.is_last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e.object_id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event_type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is_first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is_last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4A00BCA" w14:textId="77777777" w:rsidR="00C643F1" w:rsidRDefault="00C643F1" w:rsidP="00C643F1">
      <w:pPr>
        <w:pStyle w:val="Heading3"/>
      </w:pPr>
      <w:bookmarkStart w:id="248" w:name="trigger-information-queries"/>
      <w:r>
        <w:t>Trigger Information Queries</w:t>
      </w:r>
    </w:p>
    <w:p w14:paraId="6AF13DFD" w14:textId="77777777" w:rsidR="00C643F1" w:rsidRDefault="00C643F1" w:rsidP="00C643F1">
      <w:pPr>
        <w:pStyle w:val="SourceCode"/>
      </w:pPr>
      <w:r>
        <w:rPr>
          <w:rStyle w:val="CommentTok"/>
        </w:rPr>
        <w:t>-- Comprehensive trigger information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TriggerInfo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schema_name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STRING_AGG(</w:t>
      </w:r>
      <w:proofErr w:type="spellStart"/>
      <w:r>
        <w:rPr>
          <w:rStyle w:val="NormalTok"/>
        </w:rPr>
        <w:t>te.type_desc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', 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events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t.create_date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t.modify_date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te.object_id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>, OBJECT_SCHEMA_NAME(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>), OBJECT_NAME(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t.name, </w:t>
      </w:r>
      <w:proofErr w:type="spellStart"/>
      <w:r>
        <w:rPr>
          <w:rStyle w:val="NormalTok"/>
        </w:rPr>
        <w:t>t.type_desc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t.is_disabled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t.is_not_for_replication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NormalTok"/>
        </w:rPr>
        <w:t>t.create_date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t.modify_date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ti</w:t>
      </w:r>
      <w:proofErr w:type="spellEnd"/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s.last_execution_time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TriggerInfo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</w:t>
      </w:r>
      <w:proofErr w:type="spellEnd"/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ti.schema_name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ti.table_name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ti.trigger_name</w:t>
      </w:r>
      <w:proofErr w:type="spellEnd"/>
      <w:r>
        <w:rPr>
          <w:rStyle w:val="NormalTok"/>
        </w:rPr>
        <w:t>;</w:t>
      </w:r>
    </w:p>
    <w:p w14:paraId="43E40B8B" w14:textId="77777777" w:rsidR="00C643F1" w:rsidRDefault="00000000" w:rsidP="00C643F1">
      <w:r>
        <w:pict w14:anchorId="4D746BAC">
          <v:rect id="_x0000_i1107" style="width:0;height:1.5pt" o:hralign="center" o:hrstd="t" o:hr="t"/>
        </w:pict>
      </w:r>
    </w:p>
    <w:p w14:paraId="1E9BBE6C" w14:textId="77777777" w:rsidR="00C643F1" w:rsidRDefault="00C643F1" w:rsidP="00C643F1">
      <w:pPr>
        <w:pStyle w:val="Heading2"/>
      </w:pPr>
      <w:bookmarkStart w:id="249" w:name="troubleshooting-triggers"/>
      <w:bookmarkEnd w:id="247"/>
      <w:bookmarkEnd w:id="248"/>
      <w:r>
        <w:t>Troubleshooting Triggers</w:t>
      </w:r>
    </w:p>
    <w:p w14:paraId="57E4F06D" w14:textId="77777777" w:rsidR="00C643F1" w:rsidRDefault="00C643F1" w:rsidP="00C643F1">
      <w:pPr>
        <w:pStyle w:val="Heading3"/>
      </w:pPr>
      <w:bookmarkStart w:id="250" w:name="common-trigger-problems-and-solutions"/>
      <w:r>
        <w:t>Common Trigger Problems and Solutions</w:t>
      </w:r>
    </w:p>
    <w:p w14:paraId="04E87279" w14:textId="77777777" w:rsidR="00C643F1" w:rsidRDefault="00C643F1" w:rsidP="00C643F1">
      <w:pPr>
        <w:pStyle w:val="Heading4"/>
      </w:pPr>
      <w:bookmarkStart w:id="251" w:name="problem-1-trigger-not-firing"/>
      <w:r>
        <w:t>Problem 1: Trigger Not Firing</w:t>
      </w:r>
    </w:p>
    <w:p w14:paraId="647C3C82" w14:textId="77777777" w:rsidR="00C643F1" w:rsidRDefault="00C643F1" w:rsidP="00C643F1">
      <w:pPr>
        <w:pStyle w:val="SourceCode"/>
      </w:pPr>
      <w:r>
        <w:rPr>
          <w:rStyle w:val="CommentTok"/>
        </w:rPr>
        <w:t>-- Check if trigger is disabled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is_disabled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is_not_for_replication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Enable trigger if disabled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</w:t>
      </w:r>
      <w:r>
        <w:rPr>
          <w:rStyle w:val="KeywordTok"/>
        </w:rPr>
        <w:t>ENABLE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tr_employees_after_insert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Check trigger events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te.type_desc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event_type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sys.trigger_events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OBJECT_ID(</w:t>
      </w:r>
      <w:r>
        <w:rPr>
          <w:rStyle w:val="StringTok"/>
        </w:rPr>
        <w:t>'employees'</w:t>
      </w:r>
      <w:r>
        <w:rPr>
          <w:rStyle w:val="NormalTok"/>
        </w:rPr>
        <w:t>);</w:t>
      </w:r>
    </w:p>
    <w:p w14:paraId="0D2A3C0B" w14:textId="77777777" w:rsidR="00C643F1" w:rsidRDefault="00C643F1" w:rsidP="00C643F1">
      <w:pPr>
        <w:pStyle w:val="Heading4"/>
      </w:pPr>
      <w:bookmarkStart w:id="252" w:name="problem-2-performance-issues"/>
      <w:bookmarkEnd w:id="251"/>
      <w:r>
        <w:t>Problem 2: Performance Issues</w:t>
      </w:r>
    </w:p>
    <w:p w14:paraId="284E2C4B" w14:textId="77777777" w:rsidR="00C643F1" w:rsidRDefault="00C643F1" w:rsidP="00C643F1">
      <w:pPr>
        <w:pStyle w:val="SourceCode"/>
      </w:pPr>
      <w:r>
        <w:rPr>
          <w:rStyle w:val="CommentTok"/>
        </w:rPr>
        <w:t>-- Identify slow triggers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OBJECT_NAME(</w:t>
      </w:r>
      <w:proofErr w:type="spellStart"/>
      <w:r>
        <w:rPr>
          <w:rStyle w:val="NormalTok"/>
        </w:rPr>
        <w:t>parent_id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OBJECT_DEFINITION(</w:t>
      </w:r>
      <w:proofErr w:type="spellStart"/>
      <w:r>
        <w:rPr>
          <w:rStyle w:val="NormalTok"/>
        </w:rPr>
        <w:t>object_id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definition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object_id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 </w:t>
      </w:r>
      <w:r>
        <w:rPr>
          <w:rStyle w:val="CommentTok"/>
        </w:rPr>
        <w:t>-- Slower than 50ms average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Check for triggers with many logical reads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o.name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</w:t>
      </w:r>
      <w:r>
        <w:rPr>
          <w:rStyle w:val="KeywordTok"/>
        </w:rPr>
        <w:t>triggers</w:t>
      </w:r>
      <w:proofErr w:type="spellEnd"/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sys.objects</w:t>
      </w:r>
      <w:proofErr w:type="spellEnd"/>
      <w:r>
        <w:rPr>
          <w:rStyle w:val="NormalTok"/>
        </w:rPr>
        <w:t xml:space="preserve"> o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t.parent_id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o.object_id</w:t>
      </w:r>
      <w:proofErr w:type="spellEnd"/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sys.dm_exec_procedure_stats</w:t>
      </w:r>
      <w:proofErr w:type="spellEnd"/>
      <w:r>
        <w:rPr>
          <w:rStyle w:val="NormalTok"/>
        </w:rPr>
        <w:t xml:space="preserve"> 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t.object_id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s.object_id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s.total_logical_reads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s.execution_count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avg_logical_reads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A05F8DC" w14:textId="77777777" w:rsidR="00C643F1" w:rsidRDefault="00C643F1" w:rsidP="00C643F1">
      <w:pPr>
        <w:pStyle w:val="Heading4"/>
      </w:pPr>
      <w:bookmarkStart w:id="253" w:name="problem-3-trigger-errors"/>
      <w:bookmarkEnd w:id="252"/>
      <w:r>
        <w:t>Problem 3: Trigger Errors</w:t>
      </w:r>
    </w:p>
    <w:p w14:paraId="3228F1EE" w14:textId="77777777" w:rsidR="00C643F1" w:rsidRDefault="00C643F1" w:rsidP="00C643F1">
      <w:pPr>
        <w:pStyle w:val="SourceCode"/>
      </w:pPr>
      <w:r>
        <w:rPr>
          <w:rStyle w:val="CommentTok"/>
        </w:rPr>
        <w:t>-- Create error logging for triggers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trigger_errors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error_number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error_procedure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error_line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Example trigger with comprehensive error logging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tr_employees_error_logged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Trigger logic here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employee_audit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changed_by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changed_date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GETDATE()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FULL</w:t>
      </w:r>
      <w:r>
        <w:rPr>
          <w:rStyle w:val="Normal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trigger_errors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error_procedure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error_line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tr_employees_error_logged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ERROR_NUMBER(),</w:t>
      </w:r>
      <w:r>
        <w:br/>
      </w:r>
      <w:r>
        <w:rPr>
          <w:rStyle w:val="NormalTok"/>
        </w:rPr>
        <w:t xml:space="preserve">            ERROR_MESSAGE(),</w:t>
      </w:r>
      <w:r>
        <w:br/>
      </w:r>
      <w:r>
        <w:rPr>
          <w:rStyle w:val="NormalTok"/>
        </w:rPr>
        <w:t xml:space="preserve">            ERROR_PROCEDURE(),</w:t>
      </w:r>
      <w:r>
        <w:br/>
      </w:r>
      <w:r>
        <w:rPr>
          <w:rStyle w:val="NormalTok"/>
        </w:rPr>
        <w:t xml:space="preserve">            ERROR_LINE()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Optionally re-raise the error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</w:p>
    <w:p w14:paraId="67D6016A" w14:textId="77777777" w:rsidR="00C643F1" w:rsidRDefault="00C643F1" w:rsidP="00C643F1">
      <w:pPr>
        <w:pStyle w:val="Heading3"/>
      </w:pPr>
      <w:bookmarkStart w:id="254" w:name="debugging-triggers"/>
      <w:bookmarkEnd w:id="250"/>
      <w:bookmarkEnd w:id="253"/>
      <w:r>
        <w:t>Debugging Triggers</w:t>
      </w:r>
    </w:p>
    <w:p w14:paraId="18012410" w14:textId="77777777" w:rsidR="00C643F1" w:rsidRDefault="00C643F1" w:rsidP="00C643F1">
      <w:pPr>
        <w:pStyle w:val="SourceCode"/>
      </w:pPr>
      <w:r>
        <w:rPr>
          <w:rStyle w:val="CommentTok"/>
        </w:rPr>
        <w:t>-- Create debug table for trigger debugging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trigger_name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debug_message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debug_time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Example debug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tr_employees_debug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@inserted_count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@deleted_count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entry into trigger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'Trigger started. Inserted: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(@inserted_count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', Deleted: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(@deleted_count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operation type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'Operation: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@deleted_count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@inserted_count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Your actual trigger logic here...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completion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tr_employees_debug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'Trigger completed successfully'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GETDATE()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Check debug information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trigger_debug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ED14A82" w14:textId="77777777" w:rsidR="00C643F1" w:rsidRDefault="00000000" w:rsidP="00C643F1">
      <w:r>
        <w:pict w14:anchorId="06538758">
          <v:rect id="_x0000_i1108" style="width:0;height:1.5pt" o:hralign="center" o:hrstd="t" o:hr="t"/>
        </w:pict>
      </w:r>
    </w:p>
    <w:p w14:paraId="3E244F1E" w14:textId="77777777" w:rsidR="00C643F1" w:rsidRDefault="00C643F1" w:rsidP="00C643F1">
      <w:pPr>
        <w:pStyle w:val="Heading2"/>
      </w:pPr>
      <w:bookmarkStart w:id="255" w:name="advanced-trigger-scenarios"/>
      <w:bookmarkEnd w:id="249"/>
      <w:bookmarkEnd w:id="254"/>
      <w:r>
        <w:t>Advanced Trigger Scenarios</w:t>
      </w:r>
    </w:p>
    <w:p w14:paraId="11FC0F56" w14:textId="77777777" w:rsidR="00C643F1" w:rsidRDefault="00C643F1" w:rsidP="00C643F1">
      <w:pPr>
        <w:pStyle w:val="Heading3"/>
      </w:pPr>
      <w:bookmarkStart w:id="256" w:name="data-replication-trigger"/>
      <w:r>
        <w:t>Data Replication Trigger</w:t>
      </w:r>
    </w:p>
    <w:p w14:paraId="0DE51D21" w14:textId="77777777" w:rsidR="00C643F1" w:rsidRDefault="00C643F1" w:rsidP="00C643F1">
      <w:pPr>
        <w:pStyle w:val="SourceCode"/>
      </w:pPr>
      <w:r>
        <w:rPr>
          <w:rStyle w:val="CommentTok"/>
        </w:rPr>
        <w:t>-- Create replication audit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replicated_at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Trigger for data replication/synchronization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tr_employees_replication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INSERT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'INSERT'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i2 </w:t>
      </w:r>
      <w:r>
        <w:rPr>
          <w:rStyle w:val="KeywordTok"/>
        </w:rPr>
        <w:t>WHERE</w:t>
      </w:r>
      <w:r>
        <w:rPr>
          <w:rStyle w:val="NormalTok"/>
        </w:rPr>
        <w:t xml:space="preserve"> i2.employee_id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Handle UPDATE operations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'UPDATE'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JSON_OBJECT(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'old'</w:t>
      </w:r>
      <w:r>
        <w:rPr>
          <w:rStyle w:val="NormalTok"/>
        </w:rPr>
        <w:t>: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 d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'new'</w:t>
      </w:r>
      <w:r>
        <w:rPr>
          <w:rStyle w:val="NormalTok"/>
        </w:rPr>
        <w:t>: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 i2 </w:t>
      </w:r>
      <w:r>
        <w:rPr>
          <w:rStyle w:val="KeywordTok"/>
        </w:rPr>
        <w:t>WHERE</w:t>
      </w:r>
      <w:r>
        <w:rPr>
          <w:rStyle w:val="NormalTok"/>
        </w:rPr>
        <w:t xml:space="preserve"> i2.employee_id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DELETE operations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replication_log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source_table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data_snapshot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'DELETE'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 d2 </w:t>
      </w:r>
      <w:r>
        <w:rPr>
          <w:rStyle w:val="KeywordTok"/>
        </w:rPr>
        <w:t>WHERE</w:t>
      </w:r>
      <w:r>
        <w:rPr>
          <w:rStyle w:val="NormalTok"/>
        </w:rPr>
        <w:t xml:space="preserve"> d2.employee_id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JSON AUTO)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deleted 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299B2806" w14:textId="77777777" w:rsidR="00C643F1" w:rsidRDefault="00C643F1" w:rsidP="00C643F1">
      <w:pPr>
        <w:pStyle w:val="Heading3"/>
      </w:pPr>
      <w:bookmarkStart w:id="257" w:name="security-audit-trigger"/>
      <w:bookmarkEnd w:id="256"/>
      <w:r>
        <w:t>Security Audit Trigger</w:t>
      </w:r>
    </w:p>
    <w:p w14:paraId="405B2806" w14:textId="77777777" w:rsidR="00C643F1" w:rsidRDefault="00C643F1" w:rsidP="00C643F1">
      <w:pPr>
        <w:pStyle w:val="SourceCode"/>
      </w:pPr>
      <w:r>
        <w:rPr>
          <w:rStyle w:val="CommentTok"/>
        </w:rPr>
        <w:t>-- Create security audit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affected_rows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audit_timestamp</w:t>
      </w:r>
      <w:proofErr w:type="spellEnd"/>
      <w:r>
        <w:rPr>
          <w:rStyle w:val="NormalTok"/>
        </w:rPr>
        <w:t xml:space="preserve"> DATETIME </w:t>
      </w:r>
      <w:r>
        <w:rPr>
          <w:rStyle w:val="KeywordTok"/>
        </w:rPr>
        <w:t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CommentTok"/>
        </w:rPr>
        <w:t>-- Security audit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tr_employees_security_audit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@affected_rows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deleted)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inserted)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inserted);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@affected_rows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deleted);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security information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affected_rows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@operation,</w:t>
      </w:r>
      <w:r>
        <w:br/>
      </w:r>
      <w:r>
        <w:rPr>
          <w:rStyle w:val="NormalTok"/>
        </w:rPr>
        <w:t xml:space="preserve">        SYSTEM_USER,</w:t>
      </w:r>
      <w:r>
        <w:br/>
      </w:r>
      <w:r>
        <w:rPr>
          <w:rStyle w:val="NormalTok"/>
        </w:rPr>
        <w:t xml:space="preserve">        HOST_NAME(),</w:t>
      </w:r>
      <w:r>
        <w:br/>
      </w:r>
      <w:r>
        <w:rPr>
          <w:rStyle w:val="NormalTok"/>
        </w:rPr>
        <w:t xml:space="preserve">        PROGRAM_NAME(),</w:t>
      </w:r>
      <w:r>
        <w:br/>
      </w:r>
      <w:r>
        <w:rPr>
          <w:rStyle w:val="NormalTok"/>
        </w:rPr>
        <w:t xml:space="preserve">        @affected_rows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Additional security checks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'DELETE'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@affected_rows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Alert for bulk deletions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security_audit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table_name</w:t>
      </w:r>
      <w:proofErr w:type="spellEnd"/>
      <w:r>
        <w:rPr>
          <w:rStyle w:val="NormalTok"/>
        </w:rPr>
        <w:t xml:space="preserve">, operation, </w:t>
      </w:r>
      <w:proofErr w:type="spellStart"/>
      <w:r>
        <w:rPr>
          <w:rStyle w:val="NormalTok"/>
        </w:rPr>
        <w:t>user_name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host_name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program_name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sql_command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affected_rows</w:t>
      </w:r>
      <w:proofErr w:type="spellEnd"/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'employees'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'ALERT'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SYSTEM_USER,</w:t>
      </w:r>
      <w:r>
        <w:br/>
      </w:r>
      <w:r>
        <w:rPr>
          <w:rStyle w:val="NormalTok"/>
        </w:rPr>
        <w:t xml:space="preserve">            HOST_NAME(),</w:t>
      </w:r>
      <w:r>
        <w:br/>
      </w:r>
      <w:r>
        <w:rPr>
          <w:rStyle w:val="NormalTok"/>
        </w:rPr>
        <w:t xml:space="preserve">            PROGRAM_NAME(),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'BULK DELETE OPERATION -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(@affected_rows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rows deleted'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@affected_rows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041B50B7" w14:textId="77777777" w:rsidR="00C643F1" w:rsidRDefault="00C643F1" w:rsidP="00C643F1">
      <w:pPr>
        <w:pStyle w:val="Heading3"/>
      </w:pPr>
      <w:bookmarkStart w:id="258" w:name="business-rule-enforcement-trigger"/>
      <w:bookmarkEnd w:id="257"/>
      <w:r>
        <w:t>Business Rule Enforcement Trigger</w:t>
      </w:r>
    </w:p>
    <w:p w14:paraId="26F42A7D" w14:textId="77777777" w:rsidR="00C643F1" w:rsidRDefault="00C643F1" w:rsidP="00C643F1">
      <w:pPr>
        <w:pStyle w:val="SourceCode"/>
      </w:pPr>
      <w:r>
        <w:rPr>
          <w:rStyle w:val="CommentTok"/>
        </w:rPr>
        <w:t>-- Complex business rule trigger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tr_employees_business_rules</w:t>
      </w:r>
      <w:proofErr w:type="spellEnd"/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1: Manager cannot have a salary lower than their direct reports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e.manager_id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'Manager salary cannot be lower than direct report salaries'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2: Department salary budget enforcement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e.salary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total_dept_salary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i.department</w:t>
      </w:r>
      <w:proofErr w:type="spellEnd"/>
      <w:r>
        <w:br/>
      </w:r>
      <w:r>
        <w:rPr>
          <w:rStyle w:val="NormalTok"/>
        </w:rPr>
        <w:t xml:space="preserve">        ) </w:t>
      </w:r>
      <w:proofErr w:type="spellStart"/>
      <w:r>
        <w:rPr>
          <w:rStyle w:val="NormalTok"/>
        </w:rPr>
        <w:t>dept_totals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department_stats</w:t>
      </w:r>
      <w:proofErr w:type="spellEnd"/>
      <w:r>
        <w:rPr>
          <w:rStyle w:val="NormalTok"/>
        </w:rPr>
        <w:t xml:space="preserve"> ds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dept_totals.department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lastRenderedPageBreak/>
        <w:t>ds.department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dept_totals.total_dept_salary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ds.budget</w:t>
      </w:r>
      <w:proofErr w:type="spellEnd"/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'Department salary budget would be exceeded'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3: Salary increase limits (max 20% increase per update)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(salary)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deleted d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d.employee_id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1.20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'Salary increase cannot exceed 20% in a single update'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Rule 4: Email domain restrictions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inserted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'%@company.com'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'%@partner.com'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'Email must be from approved domains (@company.com or @partner.com)'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</w:p>
    <w:p w14:paraId="000EC51F" w14:textId="77777777" w:rsidR="00C643F1" w:rsidRDefault="00000000" w:rsidP="00C643F1">
      <w:r>
        <w:pict w14:anchorId="4D7BF6FC">
          <v:rect id="_x0000_i1109" style="width:0;height:1.5pt" o:hralign="center" o:hrstd="t" o:hr="t"/>
        </w:pict>
      </w:r>
    </w:p>
    <w:bookmarkEnd w:id="255"/>
    <w:bookmarkEnd w:id="258"/>
    <w:p w14:paraId="51ACE338" w14:textId="77777777" w:rsidR="00C643F1" w:rsidRDefault="00C643F1" w:rsidP="00C643F1">
      <w:pPr>
        <w:pStyle w:val="Heading2"/>
      </w:pPr>
      <w:r>
        <w:t>Summary</w:t>
      </w:r>
    </w:p>
    <w:p w14:paraId="7095B495" w14:textId="77777777" w:rsidR="00C643F1" w:rsidRDefault="00C643F1" w:rsidP="00C643F1">
      <w:pPr>
        <w:pStyle w:val="FirstParagraph"/>
      </w:pPr>
      <w:r>
        <w:t>Triggers are powerful database objects that provide automatic execution of code in response to database events:</w:t>
      </w:r>
    </w:p>
    <w:p w14:paraId="3A3DAC6B" w14:textId="77777777" w:rsidR="00C643F1" w:rsidRDefault="00C643F1" w:rsidP="00C643F1">
      <w:pPr>
        <w:pStyle w:val="Heading3"/>
      </w:pPr>
      <w:r>
        <w:t>Key Takeaways:</w:t>
      </w:r>
    </w:p>
    <w:p w14:paraId="6B0C5B1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DML Triggers</w:t>
      </w:r>
      <w:r>
        <w:t xml:space="preserve"> respond to data changes (INSERT, UPDATE, DELETE)</w:t>
      </w:r>
    </w:p>
    <w:p w14:paraId="541043FF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DDL Triggers</w:t>
      </w:r>
      <w:r>
        <w:t xml:space="preserve"> respond to schema changes</w:t>
      </w:r>
    </w:p>
    <w:p w14:paraId="0F0D6D2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LOGON Triggers</w:t>
      </w:r>
      <w:r>
        <w:t xml:space="preserve"> respond to user login events</w:t>
      </w:r>
    </w:p>
    <w:p w14:paraId="1121FB2B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AFTER Triggers</w:t>
      </w:r>
      <w:r>
        <w:t xml:space="preserve"> execute after the triggering event</w:t>
      </w:r>
    </w:p>
    <w:p w14:paraId="5FAD4D5A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INSTEAD OF Triggers</w:t>
      </w:r>
      <w:r>
        <w:t xml:space="preserve"> execute in place of the triggering event</w:t>
      </w:r>
    </w:p>
    <w:p w14:paraId="167D6065" w14:textId="77777777" w:rsidR="00C643F1" w:rsidRDefault="00C643F1" w:rsidP="00C643F1">
      <w:pPr>
        <w:pStyle w:val="Heading3"/>
      </w:pPr>
      <w:r>
        <w:t>Best Practices Summary:</w:t>
      </w:r>
    </w:p>
    <w:p w14:paraId="62E7CF57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Keep triggers simple and fast</w:t>
      </w:r>
      <w:r>
        <w:t xml:space="preserve"> - Complex logic belongs in stored procedures</w:t>
      </w:r>
    </w:p>
    <w:p w14:paraId="720A35D6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Handle multiple rows properly</w:t>
      </w:r>
      <w:r>
        <w:t xml:space="preserve"> - Don’t assume single row operations</w:t>
      </w:r>
    </w:p>
    <w:p w14:paraId="0CC04EE7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Use SET NOCOUNT ON</w:t>
      </w:r>
      <w:r>
        <w:t xml:space="preserve"> to prevent unnecessary messages</w:t>
      </w:r>
    </w:p>
    <w:p w14:paraId="489FA6A5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Implement proper error handling</w:t>
      </w:r>
      <w:r>
        <w:t xml:space="preserve"> with TRY-CATCH blocks</w:t>
      </w:r>
    </w:p>
    <w:p w14:paraId="2FC8E0A8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Consider performance impact</w:t>
      </w:r>
      <w:r>
        <w:t xml:space="preserve"> on DML operations</w:t>
      </w:r>
    </w:p>
    <w:p w14:paraId="485F6945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Test thoroughly</w:t>
      </w:r>
      <w:r>
        <w:t xml:space="preserve"> including bulk operations</w:t>
      </w:r>
    </w:p>
    <w:p w14:paraId="0F56468C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Document trigger logic</w:t>
      </w:r>
      <w:r>
        <w:t xml:space="preserve"> and business rules</w:t>
      </w:r>
    </w:p>
    <w:p w14:paraId="7BDD3176" w14:textId="77777777" w:rsidR="00C643F1" w:rsidRDefault="00C643F1" w:rsidP="00C643F1">
      <w:pPr>
        <w:pStyle w:val="Compact"/>
        <w:numPr>
          <w:ilvl w:val="0"/>
          <w:numId w:val="7"/>
        </w:numPr>
      </w:pPr>
      <w:r>
        <w:rPr>
          <w:b/>
          <w:bCs/>
        </w:rPr>
        <w:t>Monitor trigger performance</w:t>
      </w:r>
      <w:r>
        <w:t xml:space="preserve"> regularly</w:t>
      </w:r>
    </w:p>
    <w:p w14:paraId="6FBF7C71" w14:textId="77777777" w:rsidR="00C643F1" w:rsidRDefault="00C643F1" w:rsidP="00C643F1">
      <w:pPr>
        <w:pStyle w:val="Heading3"/>
      </w:pPr>
      <w:bookmarkStart w:id="259" w:name="common-use-cases-1"/>
      <w:r>
        <w:t>Common Use Cases:</w:t>
      </w:r>
    </w:p>
    <w:p w14:paraId="2015EF91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Audit trails</w:t>
      </w:r>
      <w:r>
        <w:t xml:space="preserve"> and change tracking</w:t>
      </w:r>
    </w:p>
    <w:p w14:paraId="0494528A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Business rule enforcement</w:t>
      </w:r>
      <w:r>
        <w:t xml:space="preserve"> and data validation</w:t>
      </w:r>
    </w:p>
    <w:p w14:paraId="492F28D6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Data synchronization</w:t>
      </w:r>
      <w:r>
        <w:t xml:space="preserve"> between related tables</w:t>
      </w:r>
    </w:p>
    <w:p w14:paraId="313E7621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Security monitoring</w:t>
      </w:r>
      <w:r>
        <w:t xml:space="preserve"> and access control</w:t>
      </w:r>
    </w:p>
    <w:p w14:paraId="4446A86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Automatic calculations</w:t>
      </w:r>
      <w:r>
        <w:t xml:space="preserve"> and derived values</w:t>
      </w:r>
    </w:p>
    <w:p w14:paraId="65B75E25" w14:textId="77777777" w:rsidR="00C643F1" w:rsidRDefault="00C643F1" w:rsidP="00C643F1">
      <w:pPr>
        <w:pStyle w:val="Heading3"/>
      </w:pPr>
      <w:bookmarkStart w:id="260" w:name="performance-considerations-1"/>
      <w:bookmarkEnd w:id="259"/>
      <w:r>
        <w:t>Performance Considerations:</w:t>
      </w:r>
    </w:p>
    <w:p w14:paraId="46A38C67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Triggers add overhead</w:t>
      </w:r>
      <w:r>
        <w:t xml:space="preserve"> to DML operations</w:t>
      </w:r>
    </w:p>
    <w:p w14:paraId="0B4E38E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Batch operations</w:t>
      </w:r>
      <w:r>
        <w:t xml:space="preserve"> are more efficient than row-by-row processing</w:t>
      </w:r>
    </w:p>
    <w:p w14:paraId="52E944C4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Minimize logical reads</w:t>
      </w:r>
      <w:r>
        <w:t xml:space="preserve"> and complex joins in triggers</w:t>
      </w:r>
    </w:p>
    <w:p w14:paraId="59FFE70C" w14:textId="77777777" w:rsidR="00C643F1" w:rsidRDefault="00C643F1" w:rsidP="00C643F1">
      <w:pPr>
        <w:pStyle w:val="Compact"/>
        <w:numPr>
          <w:ilvl w:val="0"/>
          <w:numId w:val="8"/>
        </w:numPr>
      </w:pPr>
      <w:r>
        <w:rPr>
          <w:b/>
          <w:bCs/>
        </w:rPr>
        <w:t>Consider alternatives</w:t>
      </w:r>
      <w:r>
        <w:t xml:space="preserve"> like computed columns or constraints for simple rules</w:t>
      </w:r>
    </w:p>
    <w:bookmarkEnd w:id="211"/>
    <w:bookmarkEnd w:id="260"/>
    <w:p w14:paraId="24F97CCF" w14:textId="77777777" w:rsidR="00C643F1" w:rsidRDefault="00C643F1" w:rsidP="009B206D">
      <w:pPr>
        <w:pStyle w:val="SourceCode"/>
      </w:pPr>
    </w:p>
    <w:p w14:paraId="77347857" w14:textId="77777777" w:rsidR="00C643F1" w:rsidRDefault="00C643F1" w:rsidP="009B206D">
      <w:pPr>
        <w:pStyle w:val="SourceCode"/>
      </w:pPr>
    </w:p>
    <w:p w14:paraId="7A0FDE94" w14:textId="77777777" w:rsidR="00C643F1" w:rsidRDefault="00C643F1" w:rsidP="009B206D">
      <w:pPr>
        <w:pStyle w:val="SourceCode"/>
      </w:pPr>
    </w:p>
    <w:p w14:paraId="77259B69" w14:textId="29669015" w:rsidR="00C643F1" w:rsidRPr="0021468F" w:rsidRDefault="00C643F1" w:rsidP="00C643F1">
      <w:pPr>
        <w:pStyle w:val="Heading1"/>
        <w:numPr>
          <w:ilvl w:val="0"/>
          <w:numId w:val="15"/>
        </w:numPr>
        <w:tabs>
          <w:tab w:val="left" w:pos="70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78C80653" wp14:editId="2CA78FAC">
                <wp:simplePos x="0" y="0"/>
                <wp:positionH relativeFrom="page">
                  <wp:posOffset>990600</wp:posOffset>
                </wp:positionH>
                <wp:positionV relativeFrom="paragraph">
                  <wp:posOffset>-206196</wp:posOffset>
                </wp:positionV>
                <wp:extent cx="5579110" cy="9525"/>
                <wp:effectExtent l="0" t="0" r="0" b="0"/>
                <wp:wrapNone/>
                <wp:docPr id="207019456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2574" id="Graphic 5" o:spid="_x0000_s1026" style="position:absolute;margin-left:78pt;margin-top:-16.25pt;width:439.3pt;height:.7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9200" behindDoc="0" locked="0" layoutInCell="1" allowOverlap="1" wp14:anchorId="333F7428" wp14:editId="2457DEA0">
            <wp:simplePos x="0" y="0"/>
            <wp:positionH relativeFrom="page">
              <wp:posOffset>1004253</wp:posOffset>
            </wp:positionH>
            <wp:positionV relativeFrom="paragraph">
              <wp:posOffset>20089</wp:posOffset>
            </wp:positionV>
            <wp:extent cx="238472" cy="205119"/>
            <wp:effectExtent l="0" t="0" r="0" b="0"/>
            <wp:wrapNone/>
            <wp:docPr id="54993756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2" cy="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9E4">
        <w:rPr>
          <w:b/>
          <w:bCs/>
          <w:sz w:val="28"/>
          <w:szCs w:val="28"/>
        </w:rPr>
        <w:t>Window Function</w:t>
      </w:r>
    </w:p>
    <w:p w14:paraId="0C4C7BC7" w14:textId="77777777" w:rsidR="00C643F1" w:rsidRDefault="00C643F1" w:rsidP="009B206D">
      <w:pPr>
        <w:pStyle w:val="SourceCode"/>
      </w:pPr>
    </w:p>
    <w:p w14:paraId="7557914D" w14:textId="77777777" w:rsidR="00FC45C3" w:rsidRDefault="00FC45C3" w:rsidP="00FC45C3">
      <w:pPr>
        <w:pStyle w:val="Heading1"/>
      </w:pPr>
      <w:r>
        <w:t xml:space="preserve">Complete Guide to Window Functions </w:t>
      </w:r>
      <w:r>
        <w:rPr>
          <w:b/>
        </w:rPr>
        <w:t xml:space="preserve">in </w:t>
      </w:r>
      <w:r>
        <w:t>SSMS</w:t>
      </w:r>
    </w:p>
    <w:p w14:paraId="3B6E2079" w14:textId="77777777" w:rsidR="00FC45C3" w:rsidRDefault="00FC45C3" w:rsidP="00FC45C3">
      <w:pPr>
        <w:pStyle w:val="Heading2"/>
      </w:pPr>
      <w:r>
        <w:t>Table of Contents</w:t>
      </w:r>
    </w:p>
    <w:p w14:paraId="0AE09235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hat-are-window-functions">
        <w:r>
          <w:rPr>
            <w:rStyle w:val="Hyperlink"/>
          </w:rPr>
          <w:t>What are Window Functions?</w:t>
        </w:r>
      </w:hyperlink>
    </w:p>
    <w:p w14:paraId="6455C355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unction-syntax">
        <w:r>
          <w:rPr>
            <w:rStyle w:val="Hyperlink"/>
          </w:rPr>
          <w:t>Window Function Syntax</w:t>
        </w:r>
      </w:hyperlink>
    </w:p>
    <w:p w14:paraId="49338A0A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over-clause-components">
        <w:r>
          <w:rPr>
            <w:rStyle w:val="Hyperlink"/>
          </w:rPr>
          <w:t>OVER Clause Components</w:t>
        </w:r>
      </w:hyperlink>
    </w:p>
    <w:p w14:paraId="59438CA1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ranking-functions">
        <w:r>
          <w:rPr>
            <w:rStyle w:val="Hyperlink"/>
          </w:rPr>
          <w:t>Ranking Functions</w:t>
        </w:r>
      </w:hyperlink>
    </w:p>
    <w:p w14:paraId="0F76E504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ggregate-window-functions">
        <w:r>
          <w:rPr>
            <w:rStyle w:val="Hyperlink"/>
          </w:rPr>
          <w:t>Aggregate Window Functions</w:t>
        </w:r>
      </w:hyperlink>
    </w:p>
    <w:p w14:paraId="5F3C8CD7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nalytic-functions">
        <w:r>
          <w:rPr>
            <w:rStyle w:val="Hyperlink"/>
          </w:rPr>
          <w:t>Analytic Functions</w:t>
        </w:r>
      </w:hyperlink>
    </w:p>
    <w:p w14:paraId="30F3EB66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partition-by-clause">
        <w:r>
          <w:rPr>
            <w:rStyle w:val="Hyperlink"/>
          </w:rPr>
          <w:t>PARTITION BY Clause</w:t>
        </w:r>
      </w:hyperlink>
    </w:p>
    <w:p w14:paraId="189A72FC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order-by-in-window-functions">
        <w:r>
          <w:rPr>
            <w:rStyle w:val="Hyperlink"/>
          </w:rPr>
          <w:t>ORDER BY in Window Functions</w:t>
        </w:r>
      </w:hyperlink>
    </w:p>
    <w:p w14:paraId="7839F999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rame-specification">
        <w:r>
          <w:rPr>
            <w:rStyle w:val="Hyperlink"/>
          </w:rPr>
          <w:t>Window Frame Specification</w:t>
        </w:r>
      </w:hyperlink>
    </w:p>
    <w:p w14:paraId="63294A6E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advanced-window-function-scenarios">
        <w:r>
          <w:rPr>
            <w:rStyle w:val="Hyperlink"/>
          </w:rPr>
          <w:t>Advanced Window Function Scenarios</w:t>
        </w:r>
      </w:hyperlink>
    </w:p>
    <w:p w14:paraId="421954DF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60D9D2F7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window-functions-vs-group-by">
        <w:r>
          <w:rPr>
            <w:rStyle w:val="Hyperlink"/>
          </w:rPr>
          <w:t>Window Functions vs GROUP BY</w:t>
        </w:r>
      </w:hyperlink>
    </w:p>
    <w:p w14:paraId="1F7F3369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common-use-cases">
        <w:r>
          <w:rPr>
            <w:rStyle w:val="Hyperlink"/>
          </w:rPr>
          <w:t>Common Use Cases</w:t>
        </w:r>
      </w:hyperlink>
    </w:p>
    <w:p w14:paraId="6DE40946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troubleshooting-window-functions">
        <w:r>
          <w:rPr>
            <w:rStyle w:val="Hyperlink"/>
          </w:rPr>
          <w:t>Troubleshooting Window Functions</w:t>
        </w:r>
      </w:hyperlink>
    </w:p>
    <w:p w14:paraId="6044C33B" w14:textId="77777777" w:rsidR="00FC45C3" w:rsidRDefault="00FC45C3" w:rsidP="00FC45C3">
      <w:pPr>
        <w:pStyle w:val="Compact"/>
        <w:numPr>
          <w:ilvl w:val="0"/>
          <w:numId w:val="7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49029190" w14:textId="77777777" w:rsidR="00FC45C3" w:rsidRDefault="00000000" w:rsidP="00FC45C3">
      <w:r>
        <w:pict w14:anchorId="53404A3E">
          <v:rect id="_x0000_i1110" style="width:0;height:1.5pt" o:hralign="center" o:hrstd="t" o:hr="t"/>
        </w:pict>
      </w:r>
    </w:p>
    <w:p w14:paraId="02972712" w14:textId="77777777" w:rsidR="00FC45C3" w:rsidRDefault="00FC45C3" w:rsidP="00FC45C3">
      <w:pPr>
        <w:pStyle w:val="Heading2"/>
      </w:pPr>
      <w:bookmarkStart w:id="261" w:name="what-are-window-functions"/>
      <w:r>
        <w:t>What are Window Functions?</w:t>
      </w:r>
    </w:p>
    <w:p w14:paraId="7BC28446" w14:textId="77777777" w:rsidR="00FC45C3" w:rsidRDefault="00FC45C3" w:rsidP="00FC45C3">
      <w:pPr>
        <w:pStyle w:val="FirstParagraph"/>
      </w:pPr>
      <w:r>
        <w:rPr>
          <w:b/>
          <w:bCs/>
        </w:rPr>
        <w:t>Window Functions</w:t>
      </w:r>
      <w:r>
        <w:t xml:space="preserve"> are a powerful feature in SQL Server that allow you to perform calculations across a set of table rows that are related to the current row. Unlike aggregate functions that return a single value for a group of rows, window functions return a value for each row while still having access to data from other rows in the “window.”</w:t>
      </w:r>
    </w:p>
    <w:p w14:paraId="70596E1C" w14:textId="77777777" w:rsidR="00FC45C3" w:rsidRDefault="00FC45C3" w:rsidP="00FC45C3">
      <w:pPr>
        <w:pStyle w:val="Heading3"/>
      </w:pPr>
      <w:r>
        <w:t>Key Characteristics:</w:t>
      </w:r>
    </w:p>
    <w:p w14:paraId="31E222AE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Row-by-row processing</w:t>
      </w:r>
      <w:r>
        <w:t>: Each row gets its own calculated value</w:t>
      </w:r>
    </w:p>
    <w:p w14:paraId="4B594673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Access to related rows</w:t>
      </w:r>
      <w:r>
        <w:t>: Can access data from other rows in the window</w:t>
      </w:r>
    </w:p>
    <w:p w14:paraId="3AF0906E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No grouping collapse</w:t>
      </w:r>
      <w:r>
        <w:t>: All original rows remain in the result set</w:t>
      </w:r>
    </w:p>
    <w:p w14:paraId="39E19FF5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Flexible partitioning</w:t>
      </w:r>
      <w:r>
        <w:t>: Define custom row groupings for calculations</w:t>
      </w:r>
    </w:p>
    <w:p w14:paraId="1FC2453C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Ordering support</w:t>
      </w:r>
      <w:r>
        <w:t>: Define row order for calculations</w:t>
      </w:r>
    </w:p>
    <w:p w14:paraId="7AE6D05B" w14:textId="77777777" w:rsidR="00FC45C3" w:rsidRDefault="00FC45C3" w:rsidP="00FC45C3">
      <w:pPr>
        <w:pStyle w:val="Heading3"/>
      </w:pPr>
      <w:bookmarkStart w:id="262" w:name="benefits"/>
      <w:r>
        <w:t>Benefits:</w:t>
      </w:r>
    </w:p>
    <w:p w14:paraId="03D430CB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Advanced analytics</w:t>
      </w:r>
      <w:r>
        <w:t>: Complex analytical calculations made simple</w:t>
      </w:r>
    </w:p>
    <w:p w14:paraId="7E60876D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Ranking and numbering</w:t>
      </w:r>
      <w:r>
        <w:t>: Easy row ranking and sequential numbering</w:t>
      </w:r>
    </w:p>
    <w:p w14:paraId="58385CD4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Running totals</w:t>
      </w:r>
      <w:r>
        <w:t>: Cumulative calculations without self-joins</w:t>
      </w:r>
    </w:p>
    <w:p w14:paraId="054E1127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Comparative analysis</w:t>
      </w:r>
      <w:r>
        <w:t>: Compare each row against aggregates</w:t>
      </w:r>
    </w:p>
    <w:p w14:paraId="1EF4BA5F" w14:textId="77777777" w:rsidR="00FC45C3" w:rsidRDefault="00FC45C3" w:rsidP="00FC45C3">
      <w:pPr>
        <w:pStyle w:val="Compact"/>
        <w:numPr>
          <w:ilvl w:val="0"/>
          <w:numId w:val="8"/>
        </w:numPr>
      </w:pPr>
      <w:r>
        <w:rPr>
          <w:b/>
          <w:bCs/>
        </w:rPr>
        <w:t>Time-series analysis</w:t>
      </w:r>
      <w:r>
        <w:t>: Lag, lead, and moving average calculations</w:t>
      </w:r>
    </w:p>
    <w:p w14:paraId="2D9E80A4" w14:textId="77777777" w:rsidR="00FC45C3" w:rsidRDefault="00000000" w:rsidP="00FC45C3">
      <w:r>
        <w:pict w14:anchorId="646D16D8">
          <v:rect id="_x0000_i1111" style="width:0;height:1.5pt" o:hralign="center" o:hrstd="t" o:hr="t"/>
        </w:pict>
      </w:r>
    </w:p>
    <w:p w14:paraId="34B9DAE9" w14:textId="77777777" w:rsidR="00FC45C3" w:rsidRDefault="00FC45C3" w:rsidP="00FC45C3">
      <w:pPr>
        <w:pStyle w:val="Heading2"/>
      </w:pPr>
      <w:bookmarkStart w:id="263" w:name="window-function-syntax"/>
      <w:bookmarkEnd w:id="261"/>
      <w:bookmarkEnd w:id="262"/>
      <w:r>
        <w:t>Window Function Syntax</w:t>
      </w:r>
    </w:p>
    <w:p w14:paraId="590FF37C" w14:textId="77777777" w:rsidR="00FC45C3" w:rsidRDefault="00FC45C3" w:rsidP="00FC45C3">
      <w:pPr>
        <w:pStyle w:val="Heading3"/>
      </w:pPr>
      <w:bookmarkStart w:id="264" w:name="basic-syntax-structure"/>
      <w:r>
        <w:t>Basic Syntax Structure</w:t>
      </w:r>
    </w:p>
    <w:p w14:paraId="53FCC9E4" w14:textId="77777777" w:rsidR="00FC45C3" w:rsidRDefault="00FC45C3" w:rsidP="00FC45C3">
      <w:pPr>
        <w:pStyle w:val="SourceCode"/>
      </w:pPr>
      <w:r>
        <w:rPr>
          <w:rStyle w:val="CommentTok"/>
        </w:rPr>
        <w:t>-- General window function syntax</w:t>
      </w:r>
      <w:r>
        <w:br/>
      </w:r>
      <w:proofErr w:type="spellStart"/>
      <w:r>
        <w:rPr>
          <w:rStyle w:val="NormalTok"/>
        </w:rPr>
        <w:t>function_</w:t>
      </w:r>
      <w:proofErr w:type="gramStart"/>
      <w:r>
        <w:rPr>
          <w:rStyle w:val="NormalTok"/>
        </w:rPr>
        <w:t>name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column1, column2, </w:t>
      </w:r>
      <w:r>
        <w:rPr>
          <w:rStyle w:val="OperatorTok"/>
        </w:rPr>
        <w:t>..</w:t>
      </w:r>
      <w:r>
        <w:rPr>
          <w:rStyle w:val="NormalTok"/>
        </w:rPr>
        <w:t>.]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column1 [</w:t>
      </w:r>
      <w:r>
        <w:rPr>
          <w:rStyle w:val="KeywordTok"/>
        </w:rPr>
        <w:t>ASC</w:t>
      </w:r>
      <w:r>
        <w:rPr>
          <w:rStyle w:val="NormalTok"/>
        </w:rPr>
        <w:t>|</w:t>
      </w:r>
      <w:r>
        <w:rPr>
          <w:rStyle w:val="KeywordTok"/>
        </w:rPr>
        <w:t>DESC</w:t>
      </w:r>
      <w:r>
        <w:rPr>
          <w:rStyle w:val="NormalTok"/>
        </w:rPr>
        <w:t>], column2 [</w:t>
      </w:r>
      <w:r>
        <w:rPr>
          <w:rStyle w:val="KeywordTok"/>
        </w:rPr>
        <w:t>ASC</w:t>
      </w:r>
      <w:r>
        <w:rPr>
          <w:rStyle w:val="NormalTok"/>
        </w:rPr>
        <w:t>|</w:t>
      </w:r>
      <w:r>
        <w:rPr>
          <w:rStyle w:val="KeywordTok"/>
        </w:rPr>
        <w:t>DESC</w:t>
      </w:r>
      <w:r>
        <w:rPr>
          <w:rStyle w:val="NormalTok"/>
        </w:rPr>
        <w:t xml:space="preserve">], </w:t>
      </w:r>
      <w:r>
        <w:rPr>
          <w:rStyle w:val="OperatorTok"/>
        </w:rPr>
        <w:t>..</w:t>
      </w:r>
      <w:r>
        <w:rPr>
          <w:rStyle w:val="NormalTok"/>
        </w:rPr>
        <w:t>.]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KeywordTok"/>
        </w:rPr>
        <w:t>ROWS</w:t>
      </w:r>
      <w:r>
        <w:rPr>
          <w:rStyle w:val="NormalTok"/>
        </w:rPr>
        <w:t>|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window_frame_specification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14:paraId="23DA149C" w14:textId="77777777" w:rsidR="00FC45C3" w:rsidRDefault="00FC45C3" w:rsidP="00FC45C3">
      <w:pPr>
        <w:pStyle w:val="Heading3"/>
      </w:pPr>
      <w:bookmarkStart w:id="265" w:name="function-categories"/>
      <w:bookmarkEnd w:id="264"/>
      <w:r>
        <w:t>Function Categories</w:t>
      </w:r>
    </w:p>
    <w:p w14:paraId="005563EA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Ranking Functions</w:t>
      </w:r>
      <w:r>
        <w:t>: ROW_</w:t>
      </w:r>
      <w:proofErr w:type="gramStart"/>
      <w:r>
        <w:t>NUMBER(</w:t>
      </w:r>
      <w:proofErr w:type="gramEnd"/>
      <w:r>
        <w:t xml:space="preserve">), </w:t>
      </w:r>
      <w:proofErr w:type="gramStart"/>
      <w:r>
        <w:t>RANK(</w:t>
      </w:r>
      <w:proofErr w:type="gramEnd"/>
      <w:r>
        <w:t>), DENSE_</w:t>
      </w:r>
      <w:proofErr w:type="gramStart"/>
      <w:r>
        <w:t>RANK(</w:t>
      </w:r>
      <w:proofErr w:type="gramEnd"/>
      <w:r>
        <w:t xml:space="preserve">), </w:t>
      </w:r>
      <w:proofErr w:type="gramStart"/>
      <w:r>
        <w:t>NTILE(</w:t>
      </w:r>
      <w:proofErr w:type="gramEnd"/>
      <w:r>
        <w:t>)</w:t>
      </w:r>
    </w:p>
    <w:p w14:paraId="66E6C72C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Aggregate Functions</w:t>
      </w:r>
      <w:r>
        <w:t xml:space="preserve">: </w:t>
      </w:r>
      <w:proofErr w:type="gramStart"/>
      <w:r>
        <w:t>SUM(</w:t>
      </w:r>
      <w:proofErr w:type="gramEnd"/>
      <w:r>
        <w:t xml:space="preserve">), </w:t>
      </w:r>
      <w:proofErr w:type="gramStart"/>
      <w:r>
        <w:t>AVG(</w:t>
      </w:r>
      <w:proofErr w:type="gramEnd"/>
      <w:r>
        <w:t xml:space="preserve">), </w:t>
      </w:r>
      <w:proofErr w:type="gramStart"/>
      <w:r>
        <w:t>COUNT(</w:t>
      </w:r>
      <w:proofErr w:type="gramEnd"/>
      <w:r>
        <w:t xml:space="preserve">),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>)</w:t>
      </w:r>
    </w:p>
    <w:p w14:paraId="3E73C18C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Analytic Functions</w:t>
      </w:r>
      <w:r>
        <w:t xml:space="preserve">: </w:t>
      </w:r>
      <w:proofErr w:type="gramStart"/>
      <w:r>
        <w:t>LAG(</w:t>
      </w:r>
      <w:proofErr w:type="gramEnd"/>
      <w:r>
        <w:t xml:space="preserve">), </w:t>
      </w:r>
      <w:proofErr w:type="gramStart"/>
      <w:r>
        <w:t>LEAD(</w:t>
      </w:r>
      <w:proofErr w:type="gramEnd"/>
      <w:r>
        <w:t>), FIRST_</w:t>
      </w:r>
      <w:proofErr w:type="gramStart"/>
      <w:r>
        <w:t>VALUE(</w:t>
      </w:r>
      <w:proofErr w:type="gramEnd"/>
      <w:r>
        <w:t>), LAST_</w:t>
      </w:r>
      <w:proofErr w:type="gramStart"/>
      <w:r>
        <w:t>VALUE(</w:t>
      </w:r>
      <w:proofErr w:type="gramEnd"/>
      <w:r>
        <w:t>)</w:t>
      </w:r>
    </w:p>
    <w:p w14:paraId="79D4E28F" w14:textId="77777777" w:rsidR="00FC45C3" w:rsidRDefault="00FC45C3" w:rsidP="00FC45C3">
      <w:pPr>
        <w:pStyle w:val="Compact"/>
        <w:numPr>
          <w:ilvl w:val="0"/>
          <w:numId w:val="7"/>
        </w:numPr>
      </w:pPr>
      <w:r>
        <w:rPr>
          <w:b/>
          <w:bCs/>
        </w:rPr>
        <w:t>Statistical Functions</w:t>
      </w:r>
      <w:r>
        <w:t>: PERCENT_</w:t>
      </w:r>
      <w:proofErr w:type="gramStart"/>
      <w:r>
        <w:t>RANK(</w:t>
      </w:r>
      <w:proofErr w:type="gramEnd"/>
      <w:r>
        <w:t>), CUME_</w:t>
      </w:r>
      <w:proofErr w:type="gramStart"/>
      <w:r>
        <w:t>DIST(</w:t>
      </w:r>
      <w:proofErr w:type="gramEnd"/>
      <w:r>
        <w:t>), PERCENTILE_</w:t>
      </w:r>
      <w:proofErr w:type="gramStart"/>
      <w:r>
        <w:t>CONT(</w:t>
      </w:r>
      <w:proofErr w:type="gramEnd"/>
      <w:r>
        <w:t>), PERCENTILE_</w:t>
      </w:r>
      <w:proofErr w:type="gramStart"/>
      <w:r>
        <w:t>DISC(</w:t>
      </w:r>
      <w:proofErr w:type="gramEnd"/>
      <w:r>
        <w:t>)</w:t>
      </w:r>
    </w:p>
    <w:p w14:paraId="77048BD2" w14:textId="77777777" w:rsidR="00FC45C3" w:rsidRDefault="00000000" w:rsidP="00FC45C3">
      <w:r>
        <w:pict w14:anchorId="48125301">
          <v:rect id="_x0000_i1112" style="width:0;height:1.5pt" o:hralign="center" o:hrstd="t" o:hr="t"/>
        </w:pict>
      </w:r>
    </w:p>
    <w:bookmarkEnd w:id="263"/>
    <w:bookmarkEnd w:id="265"/>
    <w:p w14:paraId="0474EB82" w14:textId="77777777" w:rsidR="00FC45C3" w:rsidRDefault="00FC45C3" w:rsidP="00FC45C3">
      <w:pPr>
        <w:pStyle w:val="Heading2"/>
      </w:pPr>
      <w:r>
        <w:t>Sample Data Setup</w:t>
      </w:r>
    </w:p>
    <w:p w14:paraId="147B8337" w14:textId="77777777" w:rsidR="00FC45C3" w:rsidRDefault="00FC45C3" w:rsidP="00FC45C3">
      <w:pPr>
        <w:pStyle w:val="SourceCode"/>
      </w:pPr>
      <w:r>
        <w:rPr>
          <w:rStyle w:val="CommentTok"/>
        </w:rPr>
        <w:t>-- Create comprehensive sample tables for demonstrations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manager_id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-- 1.0 to 5.0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product_category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quantity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monthly_targets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month_year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CommentTok"/>
        </w:rPr>
        <w:t>-- Format: 2023-01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target_amount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actual_amount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'Senior Sales Rep'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52000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'Marketing Manager'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4.7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'2017-11-30'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StringTok"/>
        </w:rPr>
        <w:t>'North'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'2020-08-12'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'2019-04-18'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'Frank'</w:t>
      </w:r>
      <w:r>
        <w:rPr>
          <w:rStyle w:val="NormalTok"/>
        </w:rPr>
        <w:t xml:space="preserve">, </w:t>
      </w:r>
      <w:r>
        <w:rPr>
          <w:rStyle w:val="StringTok"/>
        </w:rPr>
        <w:t>'Miller'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'IT Manager'</w:t>
      </w:r>
      <w:r>
        <w:rPr>
          <w:rStyle w:val="NormalTok"/>
        </w:rPr>
        <w:t xml:space="preserve">, </w:t>
      </w:r>
      <w:r>
        <w:rPr>
          <w:rStyle w:val="DecValTok"/>
        </w:rPr>
        <w:t>90000</w:t>
      </w:r>
      <w:r>
        <w:rPr>
          <w:rStyle w:val="NormalTok"/>
        </w:rPr>
        <w:t xml:space="preserve">, </w:t>
      </w:r>
      <w:r>
        <w:rPr>
          <w:rStyle w:val="StringTok"/>
        </w:rPr>
        <w:t>'2016-12-01'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FloatTok"/>
        </w:rPr>
        <w:t>4.4</w:t>
      </w:r>
      <w:r>
        <w:rPr>
          <w:rStyle w:val="NormalTok"/>
        </w:rPr>
        <w:t xml:space="preserve">, </w:t>
      </w:r>
      <w:r>
        <w:rPr>
          <w:rStyle w:val="StringTok"/>
        </w:rPr>
        <w:t>'East'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'Grace'</w:t>
      </w:r>
      <w:r>
        <w:rPr>
          <w:rStyle w:val="NormalTok"/>
        </w:rPr>
        <w:t xml:space="preserve">, </w:t>
      </w:r>
      <w:r>
        <w:rPr>
          <w:rStyle w:val="StringTok"/>
        </w:rPr>
        <w:t>'Lee'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'Marketing Specialist'</w:t>
      </w:r>
      <w:r>
        <w:rPr>
          <w:rStyle w:val="NormalTok"/>
        </w:rPr>
        <w:t xml:space="preserve">, </w:t>
      </w:r>
      <w:r>
        <w:rPr>
          <w:rStyle w:val="DecValTok"/>
        </w:rPr>
        <w:t>58000</w:t>
      </w:r>
      <w:r>
        <w:rPr>
          <w:rStyle w:val="NormalTok"/>
        </w:rPr>
        <w:t xml:space="preserve">, </w:t>
      </w:r>
      <w:r>
        <w:rPr>
          <w:rStyle w:val="StringTok"/>
        </w:rPr>
        <w:t>'2021-02-14'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4.0</w:t>
      </w:r>
      <w:r>
        <w:rPr>
          <w:rStyle w:val="NormalTok"/>
        </w:rPr>
        <w:t xml:space="preserve">, </w:t>
      </w:r>
      <w:r>
        <w:rPr>
          <w:rStyle w:val="StringTok"/>
        </w:rPr>
        <w:t>'West'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'Henry'</w:t>
      </w:r>
      <w:r>
        <w:rPr>
          <w:rStyle w:val="NormalTok"/>
        </w:rPr>
        <w:t xml:space="preserve">, </w:t>
      </w:r>
      <w:r>
        <w:rPr>
          <w:rStyle w:val="StringTok"/>
        </w:rPr>
        <w:t>'Ford'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54000</w:t>
      </w:r>
      <w:r>
        <w:rPr>
          <w:rStyle w:val="NormalTok"/>
        </w:rPr>
        <w:t xml:space="preserve">, </w:t>
      </w:r>
      <w:r>
        <w:rPr>
          <w:rStyle w:val="StringTok"/>
        </w:rPr>
        <w:t>'2022-01-10'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3.9</w:t>
      </w:r>
      <w:r>
        <w:rPr>
          <w:rStyle w:val="NormalTok"/>
        </w:rPr>
        <w:t xml:space="preserve">, </w:t>
      </w:r>
      <w:r>
        <w:rPr>
          <w:rStyle w:val="StringTok"/>
        </w:rPr>
        <w:t>'South'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sales data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@start_date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'2023-01-01'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@i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ntrolFlowTok"/>
        </w:rPr>
        <w:lastRenderedPageBreak/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((@i %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 xml:space="preserve"> (1-10)</w:t>
      </w:r>
      <w:r>
        <w:br/>
      </w:r>
      <w:r>
        <w:rPr>
          <w:rStyle w:val="NormalTok"/>
        </w:rPr>
        <w:t xml:space="preserve">     DATEADD(</w:t>
      </w:r>
      <w:r>
        <w:rPr>
          <w:rStyle w:val="DataTypeTok"/>
        </w:rPr>
        <w:t>day</w:t>
      </w:r>
      <w:r>
        <w:rPr>
          <w:rStyle w:val="NormalTok"/>
        </w:rPr>
        <w:t xml:space="preserve">, @i % </w:t>
      </w:r>
      <w:r>
        <w:rPr>
          <w:rStyle w:val="DecValTok"/>
        </w:rPr>
        <w:t>365</w:t>
      </w:r>
      <w:r>
        <w:rPr>
          <w:rStyle w:val="NormalTok"/>
        </w:rPr>
        <w:t xml:space="preserve">, @start_date),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sale_date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(@i %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'Electronics'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'Clothing'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'Home &amp; Garden'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'Books'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product_category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ROUND</w:t>
      </w:r>
      <w:r>
        <w:rPr>
          <w:rStyle w:val="NormalTok"/>
        </w:rPr>
        <w:t xml:space="preserve">(RAND(CHECKSUM(NEWID()))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-- amount (500-5500)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ROUND</w:t>
      </w:r>
      <w:r>
        <w:rPr>
          <w:rStyle w:val="NormalTok"/>
        </w:rPr>
        <w:t xml:space="preserve">(RAND(CHECKSUM(NEWID()))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CommentTok"/>
        </w:rPr>
        <w:t>-- quantity (1-11)</w:t>
      </w:r>
      <w:r>
        <w:br/>
      </w:r>
      <w:r>
        <w:rPr>
          <w:rStyle w:val="NormalTok"/>
        </w:rPr>
        <w:t xml:space="preserve">     (@i %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customer_id</w:t>
      </w:r>
      <w:proofErr w:type="spellEnd"/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CASE</w:t>
      </w:r>
      <w:r>
        <w:rPr>
          <w:rStyle w:val="NormalTok"/>
        </w:rPr>
        <w:t xml:space="preserve"> (@i %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'North'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'South'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'East'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'West'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); </w:t>
      </w:r>
      <w:r>
        <w:rPr>
          <w:rStyle w:val="CommentTok"/>
        </w:rPr>
        <w:t>-- region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@i </w:t>
      </w:r>
      <w:r>
        <w:rPr>
          <w:rStyle w:val="OperatorTok"/>
        </w:rPr>
        <w:t>=</w:t>
      </w:r>
      <w:r>
        <w:rPr>
          <w:rStyle w:val="NormalTok"/>
        </w:rPr>
        <w:t xml:space="preserve"> @i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Insert monthly targets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monthly_targets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48000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52000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47000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62000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58000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'2023-01'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'2023-02'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'2023-03'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44000</w:t>
      </w:r>
      <w:r>
        <w:rPr>
          <w:rStyle w:val="NormalTok"/>
        </w:rPr>
        <w:t>);</w:t>
      </w:r>
    </w:p>
    <w:p w14:paraId="6165962B" w14:textId="77777777" w:rsidR="00FC45C3" w:rsidRDefault="00000000" w:rsidP="00FC45C3">
      <w:pPr>
        <w:pStyle w:val="Heading2"/>
        <w:rPr>
          <w:b/>
          <w:i/>
        </w:rPr>
      </w:pPr>
      <w:r>
        <w:pict w14:anchorId="020734D8">
          <v:rect id="_x0000_i1113" style="width:0;height:1.5pt" o:hralign="center" o:hrstd="t" o:hr="t"/>
        </w:pict>
      </w:r>
    </w:p>
    <w:p w14:paraId="113ECA83" w14:textId="77777777" w:rsidR="00FC45C3" w:rsidRDefault="00FC45C3" w:rsidP="00FC45C3">
      <w:pPr>
        <w:pStyle w:val="Heading2"/>
      </w:pPr>
      <w:bookmarkStart w:id="266" w:name="over-clause-components"/>
      <w:r>
        <w:t>OVER Clause Components</w:t>
      </w:r>
    </w:p>
    <w:p w14:paraId="30EBC3BB" w14:textId="77777777" w:rsidR="00FC45C3" w:rsidRDefault="00FC45C3" w:rsidP="00FC45C3">
      <w:pPr>
        <w:pStyle w:val="Heading3"/>
      </w:pPr>
      <w:bookmarkStart w:id="267" w:name="basic-over-clause"/>
      <w:r>
        <w:t>Basic OVER Clause</w:t>
      </w:r>
    </w:p>
    <w:p w14:paraId="5FC0A2FD" w14:textId="77777777" w:rsidR="00FC45C3" w:rsidRDefault="00FC45C3" w:rsidP="00FC45C3">
      <w:pPr>
        <w:pStyle w:val="SourceCode"/>
      </w:pPr>
      <w:r>
        <w:rPr>
          <w:rStyle w:val="CommentTok"/>
        </w:rPr>
        <w:t>-- Simple window function without partitioning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Total count of all employees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total_employees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Average salary of all employees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Each employee's salary as percentage of total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salary_percentage_of_total</w:t>
      </w:r>
      <w:proofErr w:type="spellEnd"/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C39BDBD" w14:textId="77777777" w:rsidR="00FC45C3" w:rsidRDefault="00FC45C3" w:rsidP="00FC45C3">
      <w:pPr>
        <w:pStyle w:val="Heading3"/>
      </w:pPr>
      <w:bookmarkStart w:id="268" w:name="over-with-different-components"/>
      <w:bookmarkEnd w:id="267"/>
      <w:r>
        <w:t>OVER with Different Components</w:t>
      </w:r>
    </w:p>
    <w:p w14:paraId="4E310933" w14:textId="77777777" w:rsidR="00FC45C3" w:rsidRDefault="00FC45C3" w:rsidP="00FC45C3">
      <w:pPr>
        <w:pStyle w:val="SourceCode"/>
      </w:pPr>
      <w:r>
        <w:rPr>
          <w:rStyle w:val="CommentTok"/>
        </w:rPr>
        <w:t>-- Demonstrate different OVER clause components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No OVER clause - aggregate function (would require GROUP BY)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AVG(salary) AS </w:t>
      </w:r>
      <w:proofErr w:type="spellStart"/>
      <w:r>
        <w:rPr>
          <w:rStyle w:val="CommentTok"/>
        </w:rPr>
        <w:t>avg_salary</w:t>
      </w:r>
      <w:proofErr w:type="spellEnd"/>
      <w:r>
        <w:rPr>
          <w:rStyle w:val="CommentTok"/>
        </w:rPr>
        <w:t>,  -- This would cause error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Empty OVER() - window across entire result 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PARTITION BY - window across department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ORDER BY - running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 with both PARTITION BY and ORDER BY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4A3AC803" w14:textId="77777777" w:rsidR="00FC45C3" w:rsidRDefault="00000000" w:rsidP="00FC45C3">
      <w:r>
        <w:pict w14:anchorId="6982F006">
          <v:rect id="_x0000_i1114" style="width:0;height:1.5pt" o:hralign="center" o:hrstd="t" o:hr="t"/>
        </w:pict>
      </w:r>
    </w:p>
    <w:p w14:paraId="4C17F6CD" w14:textId="77777777" w:rsidR="00FC45C3" w:rsidRDefault="00FC45C3" w:rsidP="00FC45C3">
      <w:pPr>
        <w:pStyle w:val="Heading2"/>
      </w:pPr>
      <w:bookmarkStart w:id="269" w:name="ranking-functions"/>
      <w:bookmarkEnd w:id="266"/>
      <w:bookmarkEnd w:id="268"/>
      <w:r>
        <w:t>Ranking Functions</w:t>
      </w:r>
    </w:p>
    <w:p w14:paraId="4E63FCE6" w14:textId="77777777" w:rsidR="00FC45C3" w:rsidRDefault="00FC45C3" w:rsidP="00FC45C3">
      <w:pPr>
        <w:pStyle w:val="Heading3"/>
      </w:pPr>
      <w:bookmarkStart w:id="270" w:name="row_number"/>
      <w:r>
        <w:t>ROW_</w:t>
      </w:r>
      <w:proofErr w:type="gramStart"/>
      <w:r>
        <w:t>NUMBER(</w:t>
      </w:r>
      <w:proofErr w:type="gramEnd"/>
      <w:r>
        <w:t>)</w:t>
      </w:r>
    </w:p>
    <w:p w14:paraId="6CE9E901" w14:textId="77777777" w:rsidR="00FC45C3" w:rsidRDefault="00FC45C3" w:rsidP="00FC45C3">
      <w:pPr>
        <w:pStyle w:val="SourceCode"/>
      </w:pPr>
      <w:r>
        <w:rPr>
          <w:rStyle w:val="CommentTok"/>
        </w:rPr>
        <w:t>-- ROW_NUMBER(): Assigns unique sequential integers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Overall ranking by salary (highest to lowest)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by hire date (earliest to latest)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hire_order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by performance rating within department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49CC951" w14:textId="77777777" w:rsidR="00FC45C3" w:rsidRDefault="00FC45C3" w:rsidP="00FC45C3">
      <w:pPr>
        <w:pStyle w:val="Heading3"/>
      </w:pPr>
      <w:bookmarkStart w:id="271" w:name="rank-and-dense_rank"/>
      <w:bookmarkEnd w:id="270"/>
      <w:proofErr w:type="gramStart"/>
      <w:r>
        <w:t>RANK(</w:t>
      </w:r>
      <w:proofErr w:type="gramEnd"/>
      <w:r>
        <w:t>) and DENSE_</w:t>
      </w:r>
      <w:proofErr w:type="gramStart"/>
      <w:r>
        <w:t>RANK(</w:t>
      </w:r>
      <w:proofErr w:type="gramEnd"/>
      <w:r>
        <w:t>)</w:t>
      </w:r>
    </w:p>
    <w:p w14:paraId="6DE40F4D" w14:textId="77777777" w:rsidR="00FC45C3" w:rsidRDefault="00FC45C3" w:rsidP="00FC45C3">
      <w:pPr>
        <w:pStyle w:val="SourceCode"/>
      </w:pPr>
      <w:r>
        <w:rPr>
          <w:rStyle w:val="CommentTok"/>
        </w:rPr>
        <w:t>-- Compare RANK() vs DENSE_RANK() vs ROW_NUMBER()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ROW_NUMBER: Always unique (1,2,3,4,5...)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RANK: Ties get same rank, skips next rank (1,2,2,4,5...)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DENSE_RANK: Ties get same rank, no skipping (1,2,2,3,4...)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12BE5DF" w14:textId="77777777" w:rsidR="00FC45C3" w:rsidRDefault="00FC45C3" w:rsidP="00FC45C3">
      <w:pPr>
        <w:pStyle w:val="Heading3"/>
      </w:pPr>
      <w:bookmarkStart w:id="272" w:name="ntile"/>
      <w:bookmarkEnd w:id="271"/>
      <w:proofErr w:type="gramStart"/>
      <w:r>
        <w:t>NTILE(</w:t>
      </w:r>
      <w:proofErr w:type="gramEnd"/>
      <w:r>
        <w:t>)</w:t>
      </w:r>
    </w:p>
    <w:p w14:paraId="6C1E813D" w14:textId="77777777" w:rsidR="00FC45C3" w:rsidRDefault="00FC45C3" w:rsidP="00FC45C3">
      <w:pPr>
        <w:pStyle w:val="SourceCode"/>
      </w:pPr>
      <w:r>
        <w:rPr>
          <w:rStyle w:val="CommentTok"/>
        </w:rPr>
        <w:t>-- NTILE(): Divide rows into specified number of groups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Divide all employees into 4 salary quartiles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salary_quartile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Divide each department into 3 performance tiers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dept_performance_tier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Create salary categories with labels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'Bottom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'Upper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'Top 25%'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salary_category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Percentile ranking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CUME_DIST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salary_cumulative_dist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salary;</w:t>
      </w:r>
    </w:p>
    <w:p w14:paraId="6950EA35" w14:textId="77777777" w:rsidR="00FC45C3" w:rsidRDefault="00000000" w:rsidP="00FC45C3">
      <w:r>
        <w:pict w14:anchorId="5F3F00CE">
          <v:rect id="_x0000_i1115" style="width:0;height:1.5pt" o:hralign="center" o:hrstd="t" o:hr="t"/>
        </w:pict>
      </w:r>
    </w:p>
    <w:p w14:paraId="6035E691" w14:textId="77777777" w:rsidR="00FC45C3" w:rsidRDefault="00FC45C3" w:rsidP="00FC45C3">
      <w:pPr>
        <w:pStyle w:val="Heading2"/>
      </w:pPr>
      <w:bookmarkStart w:id="273" w:name="aggregate-window-functions"/>
      <w:bookmarkEnd w:id="269"/>
      <w:bookmarkEnd w:id="272"/>
      <w:r>
        <w:t>Aggregate Window Functions</w:t>
      </w:r>
    </w:p>
    <w:p w14:paraId="0EDB376C" w14:textId="77777777" w:rsidR="00FC45C3" w:rsidRDefault="00FC45C3" w:rsidP="00FC45C3">
      <w:pPr>
        <w:pStyle w:val="Heading3"/>
      </w:pPr>
      <w:bookmarkStart w:id="274" w:name="X41177b65f808d9ab00425230c23a82cfc543581"/>
      <w:r>
        <w:t>Running Totals and Cumulative Calculations</w:t>
      </w:r>
    </w:p>
    <w:p w14:paraId="0AE9EF8C" w14:textId="77777777" w:rsidR="00FC45C3" w:rsidRDefault="00FC45C3" w:rsidP="00FC45C3">
      <w:pPr>
        <w:pStyle w:val="SourceCode"/>
      </w:pPr>
      <w:r>
        <w:rPr>
          <w:rStyle w:val="CommentTok"/>
        </w:rPr>
        <w:t>-- Running totals and cumulative calculations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of salaries by hire date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running_salary_total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count of employees hired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employees_hired_so_far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average salary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Cumulative percentage of total salary budget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cumulative_salary_percentage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4B978202" w14:textId="77777777" w:rsidR="00FC45C3" w:rsidRDefault="00FC45C3" w:rsidP="00FC45C3">
      <w:pPr>
        <w:pStyle w:val="Heading3"/>
      </w:pPr>
      <w:bookmarkStart w:id="275" w:name="X05cfe7f996488fbaa2f0e095aae867be7f1ffba"/>
      <w:bookmarkEnd w:id="274"/>
      <w:r>
        <w:t>Moving Averages and Statistical Functions</w:t>
      </w:r>
    </w:p>
    <w:p w14:paraId="0E6370C1" w14:textId="77777777" w:rsidR="00FC45C3" w:rsidRDefault="00FC45C3" w:rsidP="00FC45C3">
      <w:pPr>
        <w:pStyle w:val="SourceCode"/>
      </w:pPr>
      <w:r>
        <w:rPr>
          <w:rStyle w:val="CommentTok"/>
        </w:rPr>
        <w:t>-- Moving averages and statistical calculations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-- 3-person moving average (current + 2 preceding)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moving_avg_3,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-- 5-person centered moving average (2 before + current + 2 after)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centered_moving_avg_5,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sum of last 3 hires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moving_sum_3,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Min and Max in moving window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moving_min_3,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moving_max_3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17E9506A" w14:textId="77777777" w:rsidR="00FC45C3" w:rsidRDefault="00FC45C3" w:rsidP="00FC45C3">
      <w:pPr>
        <w:pStyle w:val="Heading3"/>
      </w:pPr>
      <w:bookmarkStart w:id="276" w:name="comparative-analysis"/>
      <w:bookmarkEnd w:id="275"/>
      <w:r>
        <w:t>Comparative Analysis</w:t>
      </w:r>
    </w:p>
    <w:p w14:paraId="6CBEC41A" w14:textId="77777777" w:rsidR="00FC45C3" w:rsidRDefault="00FC45C3" w:rsidP="00FC45C3">
      <w:pPr>
        <w:pStyle w:val="SourceCode"/>
      </w:pPr>
      <w:r>
        <w:rPr>
          <w:rStyle w:val="CommentTok"/>
        </w:rPr>
        <w:t>-- Comparative analysis using window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individual salary to department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to overall average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salary_vs_overall_avg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above/below department average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Standard deviation analysis</w:t>
      </w:r>
      <w:r>
        <w:br/>
      </w:r>
      <w:r>
        <w:rPr>
          <w:rStyle w:val="NormalTok"/>
        </w:rPr>
        <w:t xml:space="preserve">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dept_salary_std</w:t>
      </w:r>
      <w:r>
        <w:rPr>
          <w:rStyle w:val="NormalTok"/>
        </w:rPr>
        <w:lastRenderedPageBreak/>
        <w:t>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Z-score (how many standard deviations from mean)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NULLIF</w:t>
      </w:r>
      <w:r>
        <w:rPr>
          <w:rStyle w:val="NormalTok"/>
        </w:rPr>
        <w:t xml:space="preserve">(STDEV(salary)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6D76123A" w14:textId="77777777" w:rsidR="00FC45C3" w:rsidRDefault="00000000" w:rsidP="00FC45C3">
      <w:r>
        <w:pict w14:anchorId="0F0EBB87">
          <v:rect id="_x0000_i1116" style="width:0;height:1.5pt" o:hralign="center" o:hrstd="t" o:hr="t"/>
        </w:pict>
      </w:r>
    </w:p>
    <w:p w14:paraId="65A633C7" w14:textId="77777777" w:rsidR="00FC45C3" w:rsidRDefault="00FC45C3" w:rsidP="00FC45C3">
      <w:pPr>
        <w:pStyle w:val="Heading2"/>
      </w:pPr>
      <w:bookmarkStart w:id="277" w:name="analytic-functions"/>
      <w:bookmarkEnd w:id="273"/>
      <w:bookmarkEnd w:id="276"/>
      <w:r>
        <w:t>Analytic Functions</w:t>
      </w:r>
    </w:p>
    <w:p w14:paraId="341D4B1C" w14:textId="77777777" w:rsidR="00FC45C3" w:rsidRDefault="00FC45C3" w:rsidP="00FC45C3">
      <w:pPr>
        <w:pStyle w:val="Heading3"/>
      </w:pPr>
      <w:bookmarkStart w:id="278" w:name="lag-and-lead-functions"/>
      <w:proofErr w:type="gramStart"/>
      <w:r>
        <w:t>LAG(</w:t>
      </w:r>
      <w:proofErr w:type="gramEnd"/>
      <w:r>
        <w:t xml:space="preserve">) and </w:t>
      </w:r>
      <w:proofErr w:type="gramStart"/>
      <w:r>
        <w:t>LEAD(</w:t>
      </w:r>
      <w:proofErr w:type="gramEnd"/>
      <w:r>
        <w:t>) Functions</w:t>
      </w:r>
    </w:p>
    <w:p w14:paraId="62D747A3" w14:textId="77777777" w:rsidR="00FC45C3" w:rsidRDefault="00FC45C3" w:rsidP="00FC45C3">
      <w:pPr>
        <w:pStyle w:val="SourceCode"/>
      </w:pPr>
      <w:r>
        <w:rPr>
          <w:rStyle w:val="CommentTok"/>
        </w:rPr>
        <w:t>-- LAG and LEAD for accessing previous and next row values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employee's salary (by hire 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Next employee's salary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Salary difference from previous hire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salary_change_from_prev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employee within same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prev_dept_hire_salary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salary from 2 positions back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salary_2_hires_ago,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Use default value when LAG returns 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(salary,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prev_salary_with_default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Previous and next hire dates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previous_hire_date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Days between consecutive hires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days_since_prev_hire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77E42994" w14:textId="77777777" w:rsidR="00FC45C3" w:rsidRDefault="00FC45C3" w:rsidP="00FC45C3">
      <w:pPr>
        <w:pStyle w:val="Heading3"/>
      </w:pPr>
      <w:bookmarkStart w:id="279" w:name="first_value-and-last_value"/>
      <w:bookmarkEnd w:id="278"/>
      <w:r>
        <w:lastRenderedPageBreak/>
        <w:t>FIRST_</w:t>
      </w:r>
      <w:proofErr w:type="gramStart"/>
      <w:r>
        <w:t>VALUE(</w:t>
      </w:r>
      <w:proofErr w:type="gramEnd"/>
      <w:r>
        <w:t>) and LAST_</w:t>
      </w:r>
      <w:proofErr w:type="gramStart"/>
      <w:r>
        <w:t>VALUE(</w:t>
      </w:r>
      <w:proofErr w:type="gramEnd"/>
      <w:r>
        <w:t>)</w:t>
      </w:r>
    </w:p>
    <w:p w14:paraId="071C0C27" w14:textId="77777777" w:rsidR="00FC45C3" w:rsidRDefault="00FC45C3" w:rsidP="00FC45C3">
      <w:pPr>
        <w:pStyle w:val="SourceCode"/>
      </w:pPr>
      <w:r>
        <w:rPr>
          <w:rStyle w:val="CommentTok"/>
        </w:rPr>
        <w:t>-- FIRST_VALUE and LAST_VALUE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First hired employee in company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first_employee_hired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Last hired employee in company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last_employee_hired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Highest paid employee 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highest_paid_in_dept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Lowest paid employee 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lowest_paid_in_dept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Salary of highest paid person 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max_dept_salary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Difference from highest paid in department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diff_from_highest_paid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5A0AF188" w14:textId="77777777" w:rsidR="00FC45C3" w:rsidRDefault="00000000" w:rsidP="00FC45C3">
      <w:r>
        <w:pict w14:anchorId="433CD19B">
          <v:rect id="_x0000_i1117" style="width:0;height:1.5pt" o:hralign="center" o:hrstd="t" o:hr="t"/>
        </w:pict>
      </w:r>
    </w:p>
    <w:p w14:paraId="70E0E58A" w14:textId="77777777" w:rsidR="00FC45C3" w:rsidRDefault="00FC45C3" w:rsidP="00FC45C3">
      <w:pPr>
        <w:pStyle w:val="Heading2"/>
      </w:pPr>
      <w:bookmarkStart w:id="280" w:name="partition-by-clause"/>
      <w:bookmarkEnd w:id="277"/>
      <w:bookmarkEnd w:id="279"/>
      <w:r>
        <w:lastRenderedPageBreak/>
        <w:t>PARTITION BY Clause</w:t>
      </w:r>
    </w:p>
    <w:p w14:paraId="7ED2D7FD" w14:textId="77777777" w:rsidR="00FC45C3" w:rsidRDefault="00FC45C3" w:rsidP="00FC45C3">
      <w:pPr>
        <w:pStyle w:val="Heading3"/>
      </w:pPr>
      <w:bookmarkStart w:id="281" w:name="understanding-partitioning"/>
      <w:r>
        <w:t>Understanding Partitioning</w:t>
      </w:r>
    </w:p>
    <w:p w14:paraId="79B504A9" w14:textId="77777777" w:rsidR="00FC45C3" w:rsidRDefault="00FC45C3" w:rsidP="00FC45C3">
      <w:pPr>
        <w:pStyle w:val="SourceCode"/>
      </w:pPr>
      <w:r>
        <w:rPr>
          <w:rStyle w:val="CommentTok"/>
        </w:rPr>
        <w:t>-- Comprehensive examples of PARTITION BY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No partitioning - across entire result 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region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region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region_performance_rank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multiple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dept_region_count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region,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080BC0F" w14:textId="77777777" w:rsidR="00FC45C3" w:rsidRDefault="00FC45C3" w:rsidP="00FC45C3">
      <w:pPr>
        <w:pStyle w:val="Heading3"/>
      </w:pPr>
      <w:bookmarkStart w:id="282" w:name="dynamic-partitioning-examples"/>
      <w:bookmarkEnd w:id="281"/>
      <w:r>
        <w:t>Dynamic Partitioning Examples</w:t>
      </w:r>
    </w:p>
    <w:p w14:paraId="55BB5E3E" w14:textId="77777777" w:rsidR="00FC45C3" w:rsidRDefault="00FC45C3" w:rsidP="00FC45C3">
      <w:pPr>
        <w:pStyle w:val="SourceCode"/>
      </w:pPr>
      <w:r>
        <w:rPr>
          <w:rStyle w:val="CommentTok"/>
        </w:rPr>
        <w:t>-- Advanced partitioning scenarios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hire year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avg_salary_by_hire_year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hires_in_year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salary range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'Medium'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'High'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avg_salary_by_range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Partition by performance tier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'Excellent'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'Good'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count_in_performance_tier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Complex partitioning with multiple conditions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rank_in_dept_level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01B65B7" w14:textId="77777777" w:rsidR="00FC45C3" w:rsidRDefault="00000000" w:rsidP="00FC45C3">
      <w:r>
        <w:pict w14:anchorId="0F41FD8E">
          <v:rect id="_x0000_i1118" style="width:0;height:1.5pt" o:hralign="center" o:hrstd="t" o:hr="t"/>
        </w:pict>
      </w:r>
    </w:p>
    <w:p w14:paraId="0619D442" w14:textId="77777777" w:rsidR="00FC45C3" w:rsidRDefault="00FC45C3" w:rsidP="00FC45C3">
      <w:pPr>
        <w:pStyle w:val="Heading2"/>
      </w:pPr>
      <w:bookmarkStart w:id="283" w:name="order-by-in-window-functions"/>
      <w:bookmarkEnd w:id="280"/>
      <w:bookmarkEnd w:id="282"/>
      <w:r>
        <w:t>ORDER BY in Window Functions</w:t>
      </w:r>
    </w:p>
    <w:p w14:paraId="27F092FD" w14:textId="77777777" w:rsidR="00FC45C3" w:rsidRDefault="00FC45C3" w:rsidP="00FC45C3">
      <w:pPr>
        <w:pStyle w:val="Heading3"/>
      </w:pPr>
      <w:bookmarkStart w:id="284" w:name="different-ordering-scenarios"/>
      <w:r>
        <w:t>Different Ordering Scenarios</w:t>
      </w:r>
    </w:p>
    <w:p w14:paraId="5343B16D" w14:textId="77777777" w:rsidR="00FC45C3" w:rsidRDefault="00FC45C3" w:rsidP="00FC45C3">
      <w:pPr>
        <w:pStyle w:val="SourceCode"/>
      </w:pPr>
      <w:r>
        <w:rPr>
          <w:rStyle w:val="CommentTok"/>
        </w:rPr>
        <w:t>-- Various ORDER BY scenarios in window functions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by single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by multiple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dept_then_salary_rank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Order with different sort directions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totals with different orderings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running_total_by_performance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averages with different orderings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moving_avg_by_hire_date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moving_avg_performance_by_salary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66FA814E" w14:textId="77777777" w:rsidR="00FC45C3" w:rsidRDefault="00FC45C3" w:rsidP="00FC45C3">
      <w:pPr>
        <w:pStyle w:val="Heading3"/>
      </w:pPr>
      <w:bookmarkStart w:id="285" w:name="handling-null-values-in-order-by"/>
      <w:bookmarkEnd w:id="284"/>
      <w:r>
        <w:t>Handling NULL Values in ORDER BY</w:t>
      </w:r>
    </w:p>
    <w:p w14:paraId="333F7DF4" w14:textId="77777777" w:rsidR="00FC45C3" w:rsidRDefault="00FC45C3" w:rsidP="00FC45C3">
      <w:pPr>
        <w:pStyle w:val="SourceCode"/>
      </w:pPr>
      <w:r>
        <w:rPr>
          <w:rStyle w:val="CommentTok"/>
        </w:rPr>
        <w:t>-- Create test data with NULL values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Demonstrate NULL handling in ORDER BY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Default NULL handling (NULLs typically come last in ASC)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rank_asc_default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rank_desc_default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ISNULL to handle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rank_null_as_zero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COALESCE to handle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rank_null_as_avg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Conditional ordering with CASE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rank_nulls_first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Reset the NULL values for other examples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4.2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4.3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25CFD3B5" w14:textId="77777777" w:rsidR="00FC45C3" w:rsidRDefault="00000000" w:rsidP="00FC45C3">
      <w:r>
        <w:pict w14:anchorId="71A8E6AE">
          <v:rect id="_x0000_i1119" style="width:0;height:1.5pt" o:hralign="center" o:hrstd="t" o:hr="t"/>
        </w:pict>
      </w:r>
    </w:p>
    <w:bookmarkEnd w:id="283"/>
    <w:bookmarkEnd w:id="285"/>
    <w:p w14:paraId="30F986F8" w14:textId="77777777" w:rsidR="00FC45C3" w:rsidRDefault="00FC45C3" w:rsidP="00FC45C3">
      <w:pPr>
        <w:pStyle w:val="Heading2"/>
      </w:pPr>
      <w:r>
        <w:t>Window Frame Specification</w:t>
      </w:r>
    </w:p>
    <w:p w14:paraId="6FBBA51E" w14:textId="77777777" w:rsidR="00FC45C3" w:rsidRDefault="00FC45C3" w:rsidP="00FC45C3">
      <w:pPr>
        <w:pStyle w:val="Heading3"/>
      </w:pPr>
      <w:bookmarkStart w:id="286" w:name="understanding-frame-specifications"/>
      <w:r>
        <w:t>Understanding Frame Specifications</w:t>
      </w:r>
    </w:p>
    <w:p w14:paraId="0CBA659D" w14:textId="77777777" w:rsidR="00FC45C3" w:rsidRDefault="00FC45C3" w:rsidP="00FC45C3">
      <w:pPr>
        <w:pStyle w:val="SourceCode"/>
      </w:pPr>
      <w:r>
        <w:rPr>
          <w:rStyle w:val="CommentTok"/>
        </w:rPr>
        <w:t>-- Comprehensive window frame examples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Default frame: RANGE BETWEEN UNBOUNDED PRECEDING AND CURRENT ROW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Explicit same as default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explicit_default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ROWS vs RANGE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rows_running_total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Fixed window size (last 3 rows including current)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moving_avg_3_rows,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Centered window (1 before + current + 1 after)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centered_avg_3_rows,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Future-looking window (current + next 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max_next_3_hires,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Entire partition window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min_salary_all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Exclude current row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avg_excluding_current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65D8F94C" w14:textId="77777777" w:rsidR="00FC45C3" w:rsidRDefault="00FC45C3" w:rsidP="00FC45C3">
      <w:pPr>
        <w:pStyle w:val="Heading3"/>
      </w:pPr>
      <w:bookmarkStart w:id="287" w:name="advanced-frame-specifications"/>
      <w:bookmarkEnd w:id="286"/>
      <w:r>
        <w:t>Advanced Frame Specifications</w:t>
      </w:r>
    </w:p>
    <w:p w14:paraId="4FE0BA77" w14:textId="77777777" w:rsidR="00FC45C3" w:rsidRDefault="00FC45C3" w:rsidP="00FC45C3">
      <w:pPr>
        <w:pStyle w:val="SourceCode"/>
      </w:pPr>
      <w:r>
        <w:rPr>
          <w:rStyle w:val="CommentTok"/>
        </w:rPr>
        <w:t>-- Advanced window frame scenarios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Different frame types within partitions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 within each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Last 2 hires in department (including current)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dept_last_2_avg,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Next hire 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LEAD</w:t>
      </w:r>
      <w:r>
        <w:rPr>
          <w:rStyle w:val="NormalTok"/>
        </w:rPr>
        <w:t xml:space="preserve">(salary,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next_hire_in_dept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with department's first and last hire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dept_first_hire_salary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dept_last_hire_salary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Rolling maximum within department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dept_rolling_max_salary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bookmarkEnd w:id="287"/>
    <w:p w14:paraId="7B5E499C" w14:textId="77777777" w:rsidR="00FC45C3" w:rsidRDefault="00FC45C3" w:rsidP="00FC45C3">
      <w:pPr>
        <w:pStyle w:val="Heading3"/>
      </w:pPr>
      <w:r>
        <w:t>Frame Specification with Different Data Types</w:t>
      </w:r>
    </w:p>
    <w:p w14:paraId="6B3AD277" w14:textId="77777777" w:rsidR="00FC45C3" w:rsidRDefault="00FC45C3" w:rsidP="00FC45C3">
      <w:pPr>
        <w:pStyle w:val="SourceCode"/>
      </w:pPr>
      <w:r>
        <w:rPr>
          <w:rStyle w:val="CommentTok"/>
        </w:rPr>
        <w:t>-- Working with different data types in frames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Date-based ranges (RANGE works with dates)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ataTypeTok"/>
        </w:rPr>
        <w:t>INTERVAL</w:t>
      </w:r>
      <w:r>
        <w:rPr>
          <w:rStyle w:val="NormalTok"/>
        </w:rPr>
        <w:t xml:space="preserve"> </w:t>
      </w:r>
      <w:r>
        <w:rPr>
          <w:rStyle w:val="StringTok"/>
        </w:rPr>
        <w:t>'7'</w:t>
      </w:r>
      <w:r>
        <w:rPr>
          <w:rStyle w:val="NormalTok"/>
        </w:rPr>
        <w:t xml:space="preserve"> </w:t>
      </w:r>
      <w:r>
        <w:rPr>
          <w:rStyle w:val="DataTypeTok"/>
        </w:rPr>
        <w:t>DAY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sales_last_week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RANGE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ataTypeTok"/>
        </w:rPr>
        <w:t>INTERVAL</w:t>
      </w:r>
      <w:r>
        <w:rPr>
          <w:rStyle w:val="NormalTok"/>
        </w:rPr>
        <w:t xml:space="preserve"> </w:t>
      </w:r>
      <w:r>
        <w:rPr>
          <w:rStyle w:val="StringTok"/>
        </w:rPr>
        <w:t>'30'</w:t>
      </w:r>
      <w:r>
        <w:rPr>
          <w:rStyle w:val="NormalTok"/>
        </w:rPr>
        <w:t xml:space="preserve"> </w:t>
      </w:r>
      <w:r>
        <w:rPr>
          <w:rStyle w:val="DataTypeTok"/>
        </w:rPr>
        <w:t>DAY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sales_last_month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 over last 5 sales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moving_avg_5_sales,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of total sales so far</w:t>
      </w:r>
      <w:r>
        <w:br/>
      </w:r>
      <w:r>
        <w:rPr>
          <w:rStyle w:val="NormalTok"/>
        </w:rPr>
        <w:t xml:space="preserve">    amount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pct_of_running_total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Compare to same day last week (if exists)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 xml:space="preserve">(amount,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same_day_last_week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KeywordTok"/>
        </w:rPr>
        <w:lastRenderedPageBreak/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</w:p>
    <w:p w14:paraId="4AA9158B" w14:textId="77777777" w:rsidR="00FC45C3" w:rsidRDefault="00000000" w:rsidP="00FC45C3">
      <w:r>
        <w:pict w14:anchorId="77A6A6F4">
          <v:rect id="_x0000_i1120" style="width:470.3pt;height:1.5pt" o:hrstd="t" o:hr="t" fillcolor="gray" stroked="f">
            <v:path strokeok="f"/>
          </v:rect>
        </w:pict>
      </w:r>
    </w:p>
    <w:p w14:paraId="53AC4824" w14:textId="77777777" w:rsidR="00FC45C3" w:rsidRDefault="00FC45C3" w:rsidP="00FC45C3">
      <w:pPr>
        <w:pStyle w:val="Heading2"/>
      </w:pPr>
      <w:r>
        <w:t>Advanced Window Function Scenarios</w:t>
      </w:r>
    </w:p>
    <w:p w14:paraId="13587455" w14:textId="77777777" w:rsidR="00FC45C3" w:rsidRPr="00CA2421" w:rsidRDefault="00FC45C3" w:rsidP="00FC45C3">
      <w:pPr>
        <w:pStyle w:val="Heading3"/>
        <w:rPr>
          <w:b/>
        </w:rPr>
      </w:pPr>
      <w:r>
        <w:t>Complex Business Analytics</w:t>
      </w:r>
    </w:p>
    <w:p w14:paraId="43739FE5" w14:textId="77777777" w:rsidR="00FC45C3" w:rsidRDefault="00FC45C3" w:rsidP="00FC45C3">
      <w:pPr>
        <w:pStyle w:val="FirstParagraph"/>
      </w:pPr>
      <w:r>
        <w:t>```</w:t>
      </w:r>
      <w:proofErr w:type="spellStart"/>
      <w:r>
        <w:t>sql</w:t>
      </w:r>
      <w:proofErr w:type="spellEnd"/>
      <w:r>
        <w:t xml:space="preserve"> – Advanced business analytics using window functions WITH </w:t>
      </w:r>
      <w:proofErr w:type="spellStart"/>
      <w:r>
        <w:t>daily_sales</w:t>
      </w:r>
      <w:proofErr w:type="spellEnd"/>
      <w:r>
        <w:t xml:space="preserve"> AS (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SUM(amount) AS </w:t>
      </w:r>
      <w:proofErr w:type="spellStart"/>
      <w:r>
        <w:t>daily_total</w:t>
      </w:r>
      <w:proofErr w:type="spellEnd"/>
      <w:r>
        <w:t xml:space="preserve">, COUNT(*) AS </w:t>
      </w:r>
      <w:proofErr w:type="spellStart"/>
      <w:r>
        <w:t>daily_transactions</w:t>
      </w:r>
      <w:proofErr w:type="spellEnd"/>
      <w:r>
        <w:t xml:space="preserve"> FROM </w:t>
      </w:r>
      <w:proofErr w:type="spellStart"/>
      <w:r>
        <w:t>sales_data</w:t>
      </w:r>
      <w:proofErr w:type="spellEnd"/>
      <w:r>
        <w:t xml:space="preserve"> GROUP BY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) SELECT </w:t>
      </w:r>
      <w:proofErr w:type="spellStart"/>
      <w:r>
        <w:t>ds.employee_id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+ ’ ’ +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ds.sale_date</w:t>
      </w:r>
      <w:proofErr w:type="spellEnd"/>
      <w:r>
        <w:t xml:space="preserve">, </w:t>
      </w:r>
      <w:proofErr w:type="spellStart"/>
      <w:r>
        <w:t>ds.daily_total</w:t>
      </w:r>
      <w:proofErr w:type="spellEnd"/>
      <w:r>
        <w:t xml:space="preserve">, </w:t>
      </w:r>
      <w:proofErr w:type="spellStart"/>
      <w:r>
        <w:t>ds.daily_transactions</w:t>
      </w:r>
      <w:proofErr w:type="spellEnd"/>
      <w:r>
        <w:t>,</w:t>
      </w:r>
    </w:p>
    <w:p w14:paraId="45C9E4D0" w14:textId="77777777" w:rsidR="00FC45C3" w:rsidRDefault="00FC45C3" w:rsidP="00FC45C3">
      <w:pPr>
        <w:pStyle w:val="FencedCodesql"/>
      </w:pPr>
    </w:p>
    <w:p w14:paraId="6D5BEA7C" w14:textId="77777777" w:rsidR="00FC45C3" w:rsidRDefault="00FC45C3" w:rsidP="00FC45C3">
      <w:pPr>
        <w:pStyle w:val="SourceCode"/>
      </w:pPr>
      <w:r>
        <w:rPr>
          <w:rStyle w:val="VerbatimChar"/>
        </w:rPr>
        <w:t>-- Sales performance metrics</w:t>
      </w:r>
      <w:r>
        <w:br/>
      </w:r>
      <w:r>
        <w:rPr>
          <w:rStyle w:val="VerbatimChar"/>
        </w:rPr>
        <w:t>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employee_avg_daily_sales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Rank daily performance within employee's history</w:t>
      </w:r>
      <w:r>
        <w:br/>
      </w:r>
      <w:r>
        <w:rPr>
          <w:rStyle w:val="VerbatimChar"/>
        </w:rPr>
        <w:t>RANK()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employee_daily_rank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Moving 7-day average</w:t>
      </w:r>
      <w:r>
        <w:br/>
      </w:r>
      <w:r>
        <w:rPr>
          <w:rStyle w:val="VerbatimChar"/>
        </w:rPr>
        <w:t>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ROWS BETWEEN 6 PRECEDING AND CURRENT ROW</w:t>
      </w:r>
      <w:r>
        <w:br/>
      </w:r>
      <w:r>
        <w:rPr>
          <w:rStyle w:val="VerbatimChar"/>
        </w:rPr>
        <w:t>) AS moving_7day_avg,</w:t>
      </w:r>
      <w:r>
        <w:br/>
      </w:r>
      <w:r>
        <w:br/>
      </w:r>
      <w:r>
        <w:rPr>
          <w:rStyle w:val="VerbatimChar"/>
        </w:rPr>
        <w:t>-- Growth rate (compared to previous day)</w:t>
      </w:r>
      <w:r>
        <w:br/>
      </w:r>
      <w:r>
        <w:rPr>
          <w:rStyle w:val="VerbatimChar"/>
        </w:rPr>
        <w:t>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- LAG(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br/>
      </w:r>
      <w:r>
        <w:rPr>
          <w:rStyle w:val="VerbatimChar"/>
        </w:rPr>
        <w:t>)) / NULLIF(LAG(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ds.sale_date</w:t>
      </w:r>
      <w:proofErr w:type="spellEnd"/>
      <w:r>
        <w:br/>
      </w:r>
      <w:r>
        <w:rPr>
          <w:rStyle w:val="VerbatimChar"/>
        </w:rPr>
        <w:t xml:space="preserve">), 0) * 100 AS </w:t>
      </w:r>
      <w:proofErr w:type="spellStart"/>
      <w:r>
        <w:rPr>
          <w:rStyle w:val="VerbatimChar"/>
        </w:rPr>
        <w:t>daily_growth_rate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Consecutive days above average</w:t>
      </w:r>
      <w:r>
        <w:br/>
      </w:r>
      <w:r>
        <w:rPr>
          <w:rStyle w:val="VerbatimChar"/>
        </w:rPr>
        <w:t xml:space="preserve">CASE </w:t>
      </w:r>
      <w:r>
        <w:br/>
      </w:r>
      <w:r>
        <w:rPr>
          <w:rStyle w:val="VerbatimChar"/>
        </w:rPr>
        <w:t xml:space="preserve">    WHEN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&gt; AVG(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) OVER(PARTITION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) THEN 1 </w:t>
      </w:r>
      <w:r>
        <w:br/>
      </w:r>
      <w:r>
        <w:rPr>
          <w:rStyle w:val="VerbatimChar"/>
        </w:rPr>
        <w:t xml:space="preserve">    ELSE 0 </w:t>
      </w:r>
      <w:r>
        <w:br/>
      </w:r>
      <w:r>
        <w:rPr>
          <w:rStyle w:val="VerbatimChar"/>
        </w:rPr>
        <w:t xml:space="preserve">END AS </w:t>
      </w:r>
      <w:proofErr w:type="spellStart"/>
      <w:r>
        <w:rPr>
          <w:rStyle w:val="VerbatimChar"/>
        </w:rPr>
        <w:t>above_avg_flag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Best and worst performing days</w:t>
      </w:r>
      <w:r>
        <w:br/>
      </w:r>
      <w:r>
        <w:rPr>
          <w:rStyle w:val="VerbatimChar"/>
        </w:rPr>
        <w:t>FIRST_VALUE(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 </w:t>
      </w:r>
      <w:r>
        <w:br/>
      </w:r>
      <w:r>
        <w:rPr>
          <w:rStyle w:val="VerbatimChar"/>
        </w:rPr>
        <w:lastRenderedPageBreak/>
        <w:t xml:space="preserve">    ROWS BETWEEN UNBOUNDED PRECEDING AND UNBOUNDED FOLLOWING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best_day_sales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LAST_VALUE(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rPr>
          <w:rStyle w:val="VerbatimChar"/>
        </w:rPr>
        <w:t xml:space="preserve"> DESC </w:t>
      </w:r>
      <w:r>
        <w:br/>
      </w:r>
      <w:r>
        <w:rPr>
          <w:rStyle w:val="VerbatimChar"/>
        </w:rPr>
        <w:t xml:space="preserve">    ROWS BETWEEN UNBOUNDED PRECEDING AND UNBOUNDED FOLLOWING</w:t>
      </w:r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worst_day_sales</w:t>
      </w:r>
      <w:proofErr w:type="spellEnd"/>
      <w:r>
        <w:rPr>
          <w:rStyle w:val="VerbatimChar"/>
        </w:rPr>
        <w:t>,</w:t>
      </w:r>
      <w:r>
        <w:br/>
      </w:r>
      <w:r>
        <w:br/>
      </w:r>
      <w:r>
        <w:rPr>
          <w:rStyle w:val="VerbatimChar"/>
        </w:rPr>
        <w:t>-- Percentile ranking of daily performance</w:t>
      </w:r>
      <w:r>
        <w:br/>
      </w:r>
      <w:r>
        <w:rPr>
          <w:rStyle w:val="VerbatimChar"/>
        </w:rPr>
        <w:t>PERCENT_RANK() OVER(</w:t>
      </w:r>
      <w:r>
        <w:br/>
      </w:r>
      <w:r>
        <w:rPr>
          <w:rStyle w:val="VerbatimChar"/>
        </w:rPr>
        <w:t xml:space="preserve">    PARTITION BY </w:t>
      </w:r>
      <w:proofErr w:type="spellStart"/>
      <w:r>
        <w:rPr>
          <w:rStyle w:val="VerbatimChar"/>
        </w:rPr>
        <w:t>ds.employee_id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ORDER BY </w:t>
      </w:r>
      <w:proofErr w:type="spellStart"/>
      <w:r>
        <w:rPr>
          <w:rStyle w:val="VerbatimChar"/>
        </w:rPr>
        <w:t>ds.daily_total</w:t>
      </w:r>
      <w:proofErr w:type="spellEnd"/>
      <w:r>
        <w:br/>
      </w:r>
      <w:r>
        <w:rPr>
          <w:rStyle w:val="VerbatimChar"/>
        </w:rPr>
        <w:t xml:space="preserve">) AS </w:t>
      </w:r>
      <w:proofErr w:type="spellStart"/>
      <w:r>
        <w:rPr>
          <w:rStyle w:val="VerbatimChar"/>
        </w:rPr>
        <w:t>daily_percentile_rank</w:t>
      </w:r>
      <w:proofErr w:type="spellEnd"/>
    </w:p>
    <w:p w14:paraId="7A3F789A" w14:textId="77777777" w:rsidR="00FC45C3" w:rsidRDefault="00FC45C3" w:rsidP="00FC45C3">
      <w:pPr>
        <w:pStyle w:val="FirstParagraph"/>
      </w:pPr>
      <w:r>
        <w:t xml:space="preserve">FROM </w:t>
      </w:r>
      <w:proofErr w:type="spellStart"/>
      <w:r>
        <w:t>daily_sales</w:t>
      </w:r>
      <w:proofErr w:type="spellEnd"/>
      <w:r>
        <w:t xml:space="preserve"> ds JOIN employees e ON </w:t>
      </w:r>
      <w:proofErr w:type="spellStart"/>
      <w:proofErr w:type="gramStart"/>
      <w:r>
        <w:t>ds.employee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ORDER BY </w:t>
      </w:r>
      <w:proofErr w:type="spellStart"/>
      <w:proofErr w:type="gramStart"/>
      <w:r>
        <w:t>ds.employee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ds.sale</w:t>
      </w:r>
      <w:proofErr w:type="gramEnd"/>
      <w:r>
        <w:t>_</w:t>
      </w:r>
      <w:proofErr w:type="gramStart"/>
      <w:r>
        <w:t>date</w:t>
      </w:r>
      <w:proofErr w:type="spellEnd"/>
      <w:r>
        <w:t>;</w:t>
      </w:r>
      <w:proofErr w:type="gramEnd"/>
    </w:p>
    <w:p w14:paraId="700298F7" w14:textId="77777777" w:rsidR="00FC45C3" w:rsidRDefault="00FC45C3" w:rsidP="00FC45C3">
      <w:pPr>
        <w:pStyle w:val="SourceCode"/>
      </w:pPr>
      <w:r>
        <w:br/>
      </w:r>
      <w:r>
        <w:rPr>
          <w:rStyle w:val="VerbatimChar"/>
        </w:rPr>
        <w:t>### Time Series Analysis</w:t>
      </w:r>
      <w:r>
        <w:br/>
      </w:r>
      <w:r>
        <w:rPr>
          <w:rStyle w:val="VerbatimChar"/>
        </w:rPr>
        <w:t>```</w:t>
      </w:r>
      <w:proofErr w:type="spellStart"/>
      <w:r>
        <w:rPr>
          <w:rStyle w:val="VerbatimChar"/>
        </w:rPr>
        <w:t>sql</w:t>
      </w:r>
      <w:proofErr w:type="spellEnd"/>
      <w:r>
        <w:br/>
      </w:r>
      <w:r>
        <w:rPr>
          <w:rStyle w:val="VerbatimChar"/>
        </w:rPr>
        <w:t>-- Advanced time series analysis with window functions</w:t>
      </w:r>
      <w:r>
        <w:br/>
      </w:r>
      <w:r>
        <w:rPr>
          <w:rStyle w:val="VerbatimChar"/>
        </w:rPr>
        <w:t xml:space="preserve">WITH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AS (</w:t>
      </w:r>
      <w:r>
        <w:br/>
      </w:r>
      <w:r>
        <w:rPr>
          <w:rStyle w:val="VerbatimChar"/>
        </w:rPr>
        <w:t xml:space="preserve">    SELECT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YEAR(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 AS year,</w:t>
      </w:r>
      <w:r>
        <w:br/>
      </w:r>
      <w:r>
        <w:rPr>
          <w:rStyle w:val="VerbatimChar"/>
        </w:rPr>
        <w:t xml:space="preserve">        MONTH(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 AS month,</w:t>
      </w:r>
      <w:r>
        <w:br/>
      </w:r>
      <w:r>
        <w:rPr>
          <w:rStyle w:val="VerbatimChar"/>
        </w:rPr>
        <w:t xml:space="preserve">        FORMAT(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, '</w:t>
      </w:r>
      <w:proofErr w:type="spellStart"/>
      <w:r>
        <w:rPr>
          <w:rStyle w:val="VerbatimChar"/>
        </w:rPr>
        <w:t>yyyy</w:t>
      </w:r>
      <w:proofErr w:type="spellEnd"/>
      <w:r>
        <w:rPr>
          <w:rStyle w:val="VerbatimChar"/>
        </w:rPr>
        <w:t xml:space="preserve">-MM') AS </w:t>
      </w:r>
      <w:proofErr w:type="spellStart"/>
      <w:r>
        <w:rPr>
          <w:rStyle w:val="VerbatimChar"/>
        </w:rPr>
        <w:t>year_month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SUM(amount) AS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COUNT(*) AS </w:t>
      </w:r>
      <w:proofErr w:type="spellStart"/>
      <w:r>
        <w:rPr>
          <w:rStyle w:val="VerbatimChar"/>
        </w:rPr>
        <w:t>monthly_transactions</w:t>
      </w:r>
      <w:proofErr w:type="spellEnd"/>
      <w:r>
        <w:br/>
      </w:r>
      <w:r>
        <w:rPr>
          <w:rStyle w:val="VerbatimChar"/>
        </w:rPr>
        <w:t xml:space="preserve">    FROM </w:t>
      </w:r>
      <w:proofErr w:type="spellStart"/>
      <w:r>
        <w:rPr>
          <w:rStyle w:val="VerbatimChar"/>
        </w:rPr>
        <w:t>sales_data</w:t>
      </w:r>
      <w:proofErr w:type="spellEnd"/>
      <w:r>
        <w:br/>
      </w:r>
      <w:r>
        <w:rPr>
          <w:rStyle w:val="VerbatimChar"/>
        </w:rPr>
        <w:t xml:space="preserve">    GROUP BY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 YEAR(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), MONTH(</w:t>
      </w:r>
      <w:proofErr w:type="spellStart"/>
      <w:r>
        <w:rPr>
          <w:rStyle w:val="VerbatimChar"/>
        </w:rPr>
        <w:t>sale_date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),</w:t>
      </w:r>
      <w:r>
        <w:br/>
      </w:r>
      <w:proofErr w:type="spellStart"/>
      <w:r>
        <w:rPr>
          <w:rStyle w:val="VerbatimChar"/>
        </w:rPr>
        <w:t>sales_with_analytics</w:t>
      </w:r>
      <w:proofErr w:type="spellEnd"/>
      <w:r>
        <w:rPr>
          <w:rStyle w:val="VerbatimChar"/>
        </w:rPr>
        <w:t xml:space="preserve"> AS (</w:t>
      </w:r>
      <w:r>
        <w:br/>
      </w:r>
      <w:r>
        <w:rPr>
          <w:rStyle w:val="VerbatimChar"/>
        </w:rPr>
        <w:t xml:space="preserve">    SELECT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ms.</w:t>
      </w:r>
      <w:proofErr w:type="spellEnd"/>
      <w:r>
        <w:rPr>
          <w:rStyle w:val="VerbatimChar"/>
        </w:rPr>
        <w:t>*,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e.first_name</w:t>
      </w:r>
      <w:proofErr w:type="spellEnd"/>
      <w:r>
        <w:rPr>
          <w:rStyle w:val="VerbatimChar"/>
        </w:rPr>
        <w:t xml:space="preserve"> + ' ' + </w:t>
      </w:r>
      <w:proofErr w:type="spellStart"/>
      <w:r>
        <w:rPr>
          <w:rStyle w:val="VerbatimChar"/>
        </w:rPr>
        <w:t>e.last_name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employee_name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e.department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Year-over-year comparison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12)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Month-over-month growth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-- 3-month moving average</w:t>
      </w:r>
      <w:r>
        <w:br/>
      </w:r>
      <w:r>
        <w:rPr>
          <w:rStyle w:val="VerbatimChar"/>
        </w:rPr>
        <w:lastRenderedPageBreak/>
        <w:t xml:space="preserve">        AVG(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ROWS BETWEEN 2 PRECEDING AND CURRENT ROW</w:t>
      </w:r>
      <w:r>
        <w:br/>
      </w:r>
      <w:r>
        <w:rPr>
          <w:rStyle w:val="VerbatimChar"/>
        </w:rPr>
        <w:t xml:space="preserve">        ) AS moving_3month_avg,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Quarterly totals</w:t>
      </w:r>
      <w:r>
        <w:br/>
      </w:r>
      <w:r>
        <w:rPr>
          <w:rStyle w:val="VerbatimChar"/>
        </w:rPr>
        <w:t xml:space="preserve">        SUM(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>, ((</w:t>
      </w:r>
      <w:proofErr w:type="spellStart"/>
      <w:r>
        <w:rPr>
          <w:rStyle w:val="VerbatimChar"/>
        </w:rPr>
        <w:t>ms.month</w:t>
      </w:r>
      <w:proofErr w:type="spellEnd"/>
      <w:r>
        <w:rPr>
          <w:rStyle w:val="VerbatimChar"/>
        </w:rPr>
        <w:t xml:space="preserve"> - 1) / 3)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    ROWS BETWEEN UNBOUNDED PRECEDING AND CURRENT ROW</w:t>
      </w:r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quarterly_running_total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Peak and valley detection</w:t>
      </w:r>
      <w:r>
        <w:br/>
      </w:r>
      <w:r>
        <w:rPr>
          <w:rStyle w:val="VerbatimChar"/>
        </w:rPr>
        <w:t xml:space="preserve">        LAG(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LEAD(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, 1)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ms.year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Seasonal analysis (compare to average for same month across years)</w:t>
      </w:r>
      <w:r>
        <w:br/>
      </w:r>
      <w:r>
        <w:rPr>
          <w:rStyle w:val="VerbatimChar"/>
        </w:rPr>
        <w:t xml:space="preserve">        AVG(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Running total for the year</w:t>
      </w:r>
      <w:r>
        <w:br/>
      </w:r>
      <w:r>
        <w:rPr>
          <w:rStyle w:val="VerbatimChar"/>
        </w:rPr>
        <w:t xml:space="preserve">        SUM(</w:t>
      </w:r>
      <w:proofErr w:type="spellStart"/>
      <w:r>
        <w:rPr>
          <w:rStyle w:val="VerbatimChar"/>
        </w:rPr>
        <w:t>ms.monthly_sales</w:t>
      </w:r>
      <w:proofErr w:type="spellEnd"/>
      <w:r>
        <w:rPr>
          <w:rStyle w:val="VerbatimChar"/>
        </w:rPr>
        <w:t>) OVER(</w:t>
      </w:r>
      <w:r>
        <w:br/>
      </w:r>
      <w:r>
        <w:rPr>
          <w:rStyle w:val="VerbatimChar"/>
        </w:rPr>
        <w:t xml:space="preserve">            PARTITION BY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ms.year</w:t>
      </w:r>
      <w:proofErr w:type="spellEnd"/>
      <w:r>
        <w:br/>
      </w:r>
      <w:r>
        <w:rPr>
          <w:rStyle w:val="VerbatimChar"/>
        </w:rPr>
        <w:t xml:space="preserve">            ORDER BY </w:t>
      </w:r>
      <w:proofErr w:type="spellStart"/>
      <w:r>
        <w:rPr>
          <w:rStyle w:val="VerbatimChar"/>
        </w:rPr>
        <w:t>ms.month</w:t>
      </w:r>
      <w:proofErr w:type="spellEnd"/>
      <w:r>
        <w:br/>
      </w:r>
      <w:r>
        <w:rPr>
          <w:rStyle w:val="VerbatimChar"/>
        </w:rPr>
        <w:t xml:space="preserve">            ROWS BETWEEN UNBOUNDED PRECEDING AND CURRENT ROW</w:t>
      </w:r>
      <w:r>
        <w:br/>
      </w:r>
      <w:r>
        <w:rPr>
          <w:rStyle w:val="VerbatimChar"/>
        </w:rPr>
        <w:t xml:space="preserve">        ) AS </w:t>
      </w:r>
      <w:proofErr w:type="spellStart"/>
      <w:r>
        <w:rPr>
          <w:rStyle w:val="VerbatimChar"/>
        </w:rPr>
        <w:t>ytd_sales</w:t>
      </w:r>
      <w:proofErr w:type="spellEnd"/>
      <w:r>
        <w:br/>
      </w:r>
      <w:r>
        <w:rPr>
          <w:rStyle w:val="VerbatimChar"/>
        </w:rPr>
        <w:t xml:space="preserve">    FROM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 xml:space="preserve">    JOIN employees e ON </w:t>
      </w:r>
      <w:proofErr w:type="spellStart"/>
      <w:r>
        <w:rPr>
          <w:rStyle w:val="VerbatimChar"/>
        </w:rPr>
        <w:t>ms.employee_id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e.employee_id</w:t>
      </w:r>
      <w:proofErr w:type="spellEnd"/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SELECT </w:t>
      </w:r>
      <w:r>
        <w:br/>
      </w:r>
      <w:r>
        <w:rPr>
          <w:rStyle w:val="VerbatimChar"/>
        </w:rPr>
        <w:t xml:space="preserve">    *,</w:t>
      </w:r>
      <w:r>
        <w:br/>
      </w:r>
      <w:r>
        <w:rPr>
          <w:rStyle w:val="VerbatimChar"/>
        </w:rPr>
        <w:t xml:space="preserve">    -- Calculate growth rates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 &gt; 0 THEN</w:t>
      </w:r>
      <w:r>
        <w:br/>
      </w:r>
      <w:r>
        <w:rPr>
          <w:rStyle w:val="VerbatimChar"/>
        </w:rPr>
        <w:t xml:space="preserve">        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) / </w:t>
      </w:r>
      <w:proofErr w:type="spellStart"/>
      <w:r>
        <w:rPr>
          <w:rStyle w:val="VerbatimChar"/>
        </w:rPr>
        <w:t>previous_month_sales</w:t>
      </w:r>
      <w:proofErr w:type="spellEnd"/>
      <w:r>
        <w:rPr>
          <w:rStyle w:val="VerbatimChar"/>
        </w:rPr>
        <w:t xml:space="preserve"> * 100</w:t>
      </w:r>
      <w:r>
        <w:br/>
      </w:r>
      <w:r>
        <w:rPr>
          <w:rStyle w:val="VerbatimChar"/>
        </w:rPr>
        <w:t xml:space="preserve">        ELSE NULL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mom_growth_rate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 &gt; 0 THEN</w:t>
      </w:r>
      <w:r>
        <w:br/>
      </w:r>
      <w:r>
        <w:rPr>
          <w:rStyle w:val="VerbatimChar"/>
        </w:rPr>
        <w:lastRenderedPageBreak/>
        <w:t xml:space="preserve">        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) / </w:t>
      </w:r>
      <w:proofErr w:type="spellStart"/>
      <w:r>
        <w:rPr>
          <w:rStyle w:val="VerbatimChar"/>
        </w:rPr>
        <w:t>same_month_last_year</w:t>
      </w:r>
      <w:proofErr w:type="spellEnd"/>
      <w:r>
        <w:rPr>
          <w:rStyle w:val="VerbatimChar"/>
        </w:rPr>
        <w:t xml:space="preserve"> * 100</w:t>
      </w:r>
      <w:r>
        <w:br/>
      </w:r>
      <w:r>
        <w:rPr>
          <w:rStyle w:val="VerbatimChar"/>
        </w:rPr>
        <w:t xml:space="preserve">        ELSE NULL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yoy_growth_rate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-- Peak/Valley detection</w:t>
      </w:r>
      <w:r>
        <w:br/>
      </w:r>
      <w:r>
        <w:rPr>
          <w:rStyle w:val="VerbatimChar"/>
        </w:rPr>
        <w:t xml:space="preserve">    CASE 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&gt; ISNULL(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 xml:space="preserve">, 0) AND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&gt; ISNULL(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 0) THEN 'Peak'</w:t>
      </w:r>
      <w:r>
        <w:br/>
      </w:r>
      <w:r>
        <w:rPr>
          <w:rStyle w:val="VerbatimChar"/>
        </w:rPr>
        <w:t xml:space="preserve">        WHEN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&lt; ISNULL(</w:t>
      </w:r>
      <w:proofErr w:type="spellStart"/>
      <w:r>
        <w:rPr>
          <w:rStyle w:val="VerbatimChar"/>
        </w:rPr>
        <w:t>prev_month</w:t>
      </w:r>
      <w:proofErr w:type="spellEnd"/>
      <w:r>
        <w:rPr>
          <w:rStyle w:val="VerbatimChar"/>
        </w:rPr>
        <w:t xml:space="preserve">, 999999) AND 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&lt; ISNULL(</w:t>
      </w:r>
      <w:proofErr w:type="spellStart"/>
      <w:r>
        <w:rPr>
          <w:rStyle w:val="VerbatimChar"/>
        </w:rPr>
        <w:t>next_month</w:t>
      </w:r>
      <w:proofErr w:type="spellEnd"/>
      <w:r>
        <w:rPr>
          <w:rStyle w:val="VerbatimChar"/>
        </w:rPr>
        <w:t>, 999999) THEN 'Valley'</w:t>
      </w:r>
      <w:r>
        <w:br/>
      </w:r>
      <w:r>
        <w:rPr>
          <w:rStyle w:val="VerbatimChar"/>
        </w:rPr>
        <w:t xml:space="preserve">        ELSE 'Normal'</w:t>
      </w:r>
      <w:r>
        <w:br/>
      </w:r>
      <w:r>
        <w:rPr>
          <w:rStyle w:val="VerbatimChar"/>
        </w:rPr>
        <w:t xml:space="preserve">    END AS </w:t>
      </w:r>
      <w:proofErr w:type="spellStart"/>
      <w:r>
        <w:rPr>
          <w:rStyle w:val="VerbatimChar"/>
        </w:rPr>
        <w:t>trend_indicator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-- Seasonal variance</w:t>
      </w:r>
      <w:r>
        <w:br/>
      </w:r>
      <w:r>
        <w:rPr>
          <w:rStyle w:val="VerbatimChar"/>
        </w:rPr>
        <w:t xml:space="preserve">    (</w:t>
      </w:r>
      <w:proofErr w:type="spellStart"/>
      <w:r>
        <w:rPr>
          <w:rStyle w:val="VerbatimChar"/>
        </w:rPr>
        <w:t>monthly_sales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>) / NULLIF(</w:t>
      </w:r>
      <w:proofErr w:type="spellStart"/>
      <w:r>
        <w:rPr>
          <w:rStyle w:val="VerbatimChar"/>
        </w:rPr>
        <w:t>avg_for_this_month</w:t>
      </w:r>
      <w:proofErr w:type="spellEnd"/>
      <w:r>
        <w:rPr>
          <w:rStyle w:val="VerbatimChar"/>
        </w:rPr>
        <w:t xml:space="preserve">, 0) * 100 AS </w:t>
      </w:r>
      <w:proofErr w:type="spellStart"/>
      <w:r>
        <w:rPr>
          <w:rStyle w:val="VerbatimChar"/>
        </w:rPr>
        <w:t>seasonal_variance_pct</w:t>
      </w:r>
      <w:proofErr w:type="spellEnd"/>
      <w:r>
        <w:br/>
      </w:r>
      <w:r>
        <w:rPr>
          <w:rStyle w:val="VerbatimChar"/>
        </w:rPr>
        <w:t xml:space="preserve">FROM </w:t>
      </w:r>
      <w:proofErr w:type="spellStart"/>
      <w:r>
        <w:rPr>
          <w:rStyle w:val="VerbatimChar"/>
        </w:rPr>
        <w:t>sales_with_analytics</w:t>
      </w:r>
      <w:proofErr w:type="spellEnd"/>
      <w:r>
        <w:br/>
      </w:r>
      <w:r>
        <w:rPr>
          <w:rStyle w:val="VerbatimChar"/>
        </w:rPr>
        <w:t xml:space="preserve">ORDER BY </w:t>
      </w:r>
      <w:proofErr w:type="spellStart"/>
      <w:r>
        <w:rPr>
          <w:rStyle w:val="VerbatimChar"/>
        </w:rPr>
        <w:t>employee_id</w:t>
      </w:r>
      <w:proofErr w:type="spellEnd"/>
      <w:r>
        <w:rPr>
          <w:rStyle w:val="VerbatimChar"/>
        </w:rPr>
        <w:t>, year, month;</w:t>
      </w:r>
    </w:p>
    <w:p w14:paraId="2EB320A9" w14:textId="77777777" w:rsidR="00FC45C3" w:rsidRDefault="00FC45C3" w:rsidP="00FC45C3">
      <w:pPr>
        <w:pStyle w:val="FencedCodesql"/>
      </w:pPr>
    </w:p>
    <w:p w14:paraId="28F8C0A6" w14:textId="77777777" w:rsidR="00FC45C3" w:rsidRDefault="00FC45C3" w:rsidP="00FC45C3">
      <w:pPr>
        <w:pStyle w:val="Heading3"/>
      </w:pPr>
      <w:bookmarkStart w:id="288" w:name="cohort-analysis"/>
      <w:r>
        <w:t>Cohort Analysis</w:t>
      </w:r>
    </w:p>
    <w:p w14:paraId="6A035E31" w14:textId="77777777" w:rsidR="00FC45C3" w:rsidRDefault="00FC45C3" w:rsidP="00FC45C3">
      <w:pPr>
        <w:pStyle w:val="SourceCode"/>
      </w:pPr>
      <w:r>
        <w:rPr>
          <w:rStyle w:val="CommentTok"/>
        </w:rPr>
        <w:t>-- Cohort analysis using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customer_first_purchase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first_purchase_date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FORMAT(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yyyy</w:t>
      </w:r>
      <w:proofErr w:type="spellEnd"/>
      <w:r>
        <w:rPr>
          <w:rStyle w:val="StringTok"/>
        </w:rPr>
        <w:t>-MM'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customer_id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customer_purchases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sd.customer_id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sd.amount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cfp.cohort_month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cfp.first_purchase_date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cfp.first_purchase_date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customer_first_purchase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cfp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sd.customer_id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cfp.customer_id</w:t>
      </w:r>
      <w:proofErr w:type="spellEnd"/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cohort_data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revenue,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avg_order_value</w:t>
      </w:r>
      <w:proofErr w:type="spellEnd"/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customer_purchases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revenue,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avg_order_value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Retention rate calculation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retention_rate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Cumulative revenue per cohort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(revenue)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cumulative_revenue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Revenue per customer in cohort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(revenue)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active_customers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revenue_per_original_customer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cohort_data</w:t>
      </w:r>
      <w:proofErr w:type="spellEnd"/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 </w:t>
      </w:r>
      <w:r>
        <w:rPr>
          <w:rStyle w:val="CommentTok"/>
        </w:rPr>
        <w:t>-- First year only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cohort_month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months_since_first_purchase</w:t>
      </w:r>
      <w:proofErr w:type="spellEnd"/>
      <w:r>
        <w:rPr>
          <w:rStyle w:val="NormalTok"/>
        </w:rPr>
        <w:t>;</w:t>
      </w:r>
    </w:p>
    <w:p w14:paraId="1E417F5B" w14:textId="77777777" w:rsidR="00FC45C3" w:rsidRDefault="00000000" w:rsidP="00FC45C3">
      <w:r>
        <w:pict w14:anchorId="4F5FE7AF">
          <v:rect id="_x0000_i1121" style="width:0;height:1.5pt" o:hralign="center" o:hrstd="t" o:hr="t"/>
        </w:pict>
      </w:r>
    </w:p>
    <w:bookmarkEnd w:id="288"/>
    <w:p w14:paraId="51BF7BB5" w14:textId="77777777" w:rsidR="00FC45C3" w:rsidRDefault="00FC45C3" w:rsidP="00FC45C3">
      <w:pPr>
        <w:pStyle w:val="Heading2"/>
      </w:pPr>
      <w:r>
        <w:t>Performance Considerations</w:t>
      </w:r>
    </w:p>
    <w:p w14:paraId="39F9AAB1" w14:textId="77777777" w:rsidR="00FC45C3" w:rsidRDefault="00FC45C3" w:rsidP="00FC45C3">
      <w:pPr>
        <w:pStyle w:val="Heading3"/>
      </w:pPr>
      <w:bookmarkStart w:id="289" w:name="optimizing-window-function-performance"/>
      <w:r>
        <w:t>Optimizing Window Function Performance</w:t>
      </w:r>
    </w:p>
    <w:p w14:paraId="3A161D45" w14:textId="77777777" w:rsidR="00FC45C3" w:rsidRDefault="00FC45C3" w:rsidP="00FC45C3">
      <w:pPr>
        <w:pStyle w:val="SourceCode"/>
      </w:pPr>
      <w:r>
        <w:rPr>
          <w:rStyle w:val="CommentTok"/>
        </w:rPr>
        <w:t>-- Performance analysis of window functions</w:t>
      </w:r>
      <w:r>
        <w:br/>
      </w:r>
      <w:r>
        <w:rPr>
          <w:rStyle w:val="CommentTok"/>
        </w:rPr>
        <w:t>-- Check execution plans for these queries</w:t>
      </w:r>
      <w:r>
        <w:br/>
      </w:r>
      <w:r>
        <w:br/>
      </w:r>
      <w:r>
        <w:rPr>
          <w:rStyle w:val="CommentTok"/>
        </w:rPr>
        <w:t>-- 1. Efficient window function usage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Reuse window specification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(win)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WINDOW win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 </w:t>
      </w:r>
      <w:r>
        <w:rPr>
          <w:rStyle w:val="CommentTok"/>
        </w:rPr>
        <w:t>-- Note: SQL Server doesn't support WINDOW clause yet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Alternative efficient approach (rewrite above for SQL Server)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row_num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rank_num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dense_rank_num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Avoid multiple scans with CTE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employee_analytics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pct_of_dept_budget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employee_analytics</w:t>
      </w:r>
      <w:proofErr w:type="spellEnd"/>
      <w:r>
        <w:rPr>
          <w:rStyle w:val="NormalTok"/>
        </w:rPr>
        <w:t>;</w:t>
      </w:r>
    </w:p>
    <w:p w14:paraId="7D6DB927" w14:textId="77777777" w:rsidR="00FC45C3" w:rsidRDefault="00FC45C3" w:rsidP="00FC45C3">
      <w:pPr>
        <w:pStyle w:val="Heading3"/>
      </w:pPr>
      <w:bookmarkStart w:id="290" w:name="X12e23768048fa0d0098d7a213164e6eafe2a3f4"/>
      <w:bookmarkEnd w:id="289"/>
      <w:r>
        <w:t>Index Considerations for Window Functions</w:t>
      </w:r>
    </w:p>
    <w:p w14:paraId="75650C3E" w14:textId="77777777" w:rsidR="00FC45C3" w:rsidRDefault="00FC45C3" w:rsidP="00FC45C3">
      <w:pPr>
        <w:pStyle w:val="SourceCode"/>
      </w:pPr>
      <w:r>
        <w:rPr>
          <w:rStyle w:val="CommentTok"/>
        </w:rPr>
        <w:t>-- Create indexes to optimize window function performance</w:t>
      </w:r>
      <w:r>
        <w:br/>
      </w:r>
      <w:r>
        <w:br/>
      </w:r>
      <w:r>
        <w:rPr>
          <w:rStyle w:val="CommentTok"/>
        </w:rPr>
        <w:t>-- Index for ORDER BY in window functions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IX_employees_salary_desc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(salary </w:t>
      </w:r>
      <w:r>
        <w:rPr>
          <w:rStyle w:val="KeywordTok"/>
        </w:rPr>
        <w:t>DESC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employees 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Covering index for partitioned window functions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IX_employees_dept_salary_covering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employees (department,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INCLUDE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CommentTok"/>
        </w:rPr>
        <w:t>-- Index for sales data analytics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IX_sales_emp_date_covering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INCLUDE (amount, quantity, </w:t>
      </w:r>
      <w:proofErr w:type="spellStart"/>
      <w:r>
        <w:rPr>
          <w:rStyle w:val="NormalTok"/>
        </w:rPr>
        <w:t>product_category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Test performance with indexes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Performance monitoring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creation_time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last_execution_time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execution_count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total_elapsed_time_ms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total_logical_reads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SUBSTRING(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((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DATALENGTH(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qs.statement_end_offset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qs.statement_start_offset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statement_text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sys.dm_exec_query_stats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</w:t>
      </w:r>
      <w:proofErr w:type="spellEnd"/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APPLY </w:t>
      </w:r>
      <w:proofErr w:type="spellStart"/>
      <w:r>
        <w:rPr>
          <w:rStyle w:val="NormalTok"/>
        </w:rPr>
        <w:t>sys.dm_exec_sql_text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qs.sql_handle</w:t>
      </w:r>
      <w:proofErr w:type="spellEnd"/>
      <w:r>
        <w:rPr>
          <w:rStyle w:val="NormalTok"/>
        </w:rPr>
        <w:t>) qt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qt.text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'%OVER%'</w:t>
      </w:r>
      <w:r>
        <w:rPr>
          <w:rStyle w:val="NormalTok"/>
        </w:rPr>
        <w:t xml:space="preserve">  </w:t>
      </w:r>
      <w:r>
        <w:rPr>
          <w:rStyle w:val="CommentTok"/>
        </w:rPr>
        <w:t>-- Find queries with window functions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total_elapsed_time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4093A920" w14:textId="77777777" w:rsidR="00FC45C3" w:rsidRDefault="00000000" w:rsidP="00FC45C3">
      <w:r>
        <w:pict w14:anchorId="2D4806F5">
          <v:rect id="_x0000_i1122" style="width:0;height:1.5pt" o:hralign="center" o:hrstd="t" o:hr="t"/>
        </w:pict>
      </w:r>
    </w:p>
    <w:p w14:paraId="7BCBFB2D" w14:textId="77777777" w:rsidR="00FC45C3" w:rsidRDefault="00FC45C3" w:rsidP="00FC45C3">
      <w:pPr>
        <w:pStyle w:val="Heading2"/>
      </w:pPr>
      <w:bookmarkStart w:id="291" w:name="window-functions-vs-group-by"/>
      <w:bookmarkEnd w:id="290"/>
      <w:r>
        <w:t>Window Functions vs GROUP BY</w:t>
      </w:r>
    </w:p>
    <w:p w14:paraId="5B6FE349" w14:textId="77777777" w:rsidR="00FC45C3" w:rsidRDefault="00FC45C3" w:rsidP="00FC45C3">
      <w:pPr>
        <w:pStyle w:val="Heading3"/>
      </w:pPr>
      <w:bookmarkStart w:id="292" w:name="comparison-and-when-to-use-each"/>
      <w:r>
        <w:t>Comparison and When to Use Each</w:t>
      </w:r>
    </w:p>
    <w:p w14:paraId="6E6F3DC2" w14:textId="77777777" w:rsidR="00FC45C3" w:rsidRDefault="00FC45C3" w:rsidP="00FC45C3">
      <w:pPr>
        <w:pStyle w:val="SourceCode"/>
      </w:pPr>
      <w:r>
        <w:rPr>
          <w:rStyle w:val="CommentTok"/>
        </w:rPr>
        <w:t>-- Traditional GROUP BY approach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total_salary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>-- Window function approach (keeps individual rows)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dept_min_salary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dept_max_salary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vs. aggregate comparisons (impossible with GROUP BY alone)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Ranking within groups (impossible with GROUP BY alone)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Combining GROUP BY with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avg_salary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employee_count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dept_size_rank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;</w:t>
      </w:r>
    </w:p>
    <w:p w14:paraId="3CA13E4D" w14:textId="77777777" w:rsidR="00FC45C3" w:rsidRDefault="00FC45C3" w:rsidP="00FC45C3">
      <w:pPr>
        <w:pStyle w:val="Heading3"/>
      </w:pPr>
      <w:bookmarkStart w:id="293" w:name="Xa8250387132eff036deb586852ae6dfaf6974e3"/>
      <w:bookmarkEnd w:id="292"/>
      <w:r>
        <w:t>Complex Scenarios: GROUP BY + Window Functions</w:t>
      </w:r>
    </w:p>
    <w:p w14:paraId="10DFEF82" w14:textId="77777777" w:rsidR="00FC45C3" w:rsidRDefault="00FC45C3" w:rsidP="00FC45C3">
      <w:pPr>
        <w:pStyle w:val="SourceCode"/>
      </w:pPr>
      <w:r>
        <w:rPr>
          <w:rStyle w:val="CommentTok"/>
        </w:rPr>
        <w:t>-- Advanced combination of GROUP BY and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monthly_employee_sales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First, aggregate to monthly level per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sd.amount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monthly_transactions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e.employee_id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sd.employee_id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YEAR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MONTH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sd.sale_date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enriched_sales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Then apply window functions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Employee-level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employee_month_rank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Department-level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Time series analytics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Rolling averages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>AS</w:t>
      </w:r>
      <w:r>
        <w:rPr>
          <w:rStyle w:val="NormalTok"/>
        </w:rPr>
        <w:t xml:space="preserve"> rolling_3month_avg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monthly_employee_sales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Growth calculations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prev_month_sales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mom_growth_rate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same_month_last_year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yoy_growth_rate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Performance vs. averages</w:t>
      </w:r>
      <w:r>
        <w:br/>
      </w:r>
      <w:r>
        <w:rPr>
          <w:rStyle w:val="NormalTok"/>
        </w:rPr>
        <w:t xml:space="preserve">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employee_avg_monthly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vs_personal_avg_pct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</w:t>
      </w:r>
      <w:proofErr w:type="spellStart"/>
      <w:r>
        <w:rPr>
          <w:rStyle w:val="NormalTok"/>
        </w:rPr>
        <w:t>monthly_sales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dept_monthly_avg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vs_dept_avg_pct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enriched_sales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>;</w:t>
      </w:r>
    </w:p>
    <w:p w14:paraId="79F41867" w14:textId="77777777" w:rsidR="00FC45C3" w:rsidRDefault="00000000" w:rsidP="00FC45C3">
      <w:r>
        <w:pict w14:anchorId="3F3FAB70">
          <v:rect id="_x0000_i1123" style="width:0;height:1.5pt" o:hralign="center" o:hrstd="t" o:hr="t"/>
        </w:pict>
      </w:r>
    </w:p>
    <w:bookmarkEnd w:id="291"/>
    <w:bookmarkEnd w:id="293"/>
    <w:p w14:paraId="245920E1" w14:textId="77777777" w:rsidR="00FC45C3" w:rsidRDefault="00FC45C3" w:rsidP="00FC45C3">
      <w:pPr>
        <w:pStyle w:val="Heading2"/>
      </w:pPr>
      <w:r>
        <w:t>Common Use Cases</w:t>
      </w:r>
    </w:p>
    <w:p w14:paraId="0A4F1C27" w14:textId="77777777" w:rsidR="00FC45C3" w:rsidRDefault="00FC45C3" w:rsidP="00FC45C3">
      <w:pPr>
        <w:pStyle w:val="Heading3"/>
      </w:pPr>
      <w:bookmarkStart w:id="294" w:name="top-n-analysis"/>
      <w:proofErr w:type="gramStart"/>
      <w:r>
        <w:t>Top-N</w:t>
      </w:r>
      <w:proofErr w:type="gramEnd"/>
      <w:r>
        <w:t xml:space="preserve"> Analysis</w:t>
      </w:r>
    </w:p>
    <w:p w14:paraId="17F7B16D" w14:textId="77777777" w:rsidR="00FC45C3" w:rsidRDefault="00FC45C3" w:rsidP="00FC45C3">
      <w:pPr>
        <w:pStyle w:val="SourceCode"/>
      </w:pPr>
      <w:r>
        <w:rPr>
          <w:rStyle w:val="CommentTok"/>
        </w:rPr>
        <w:t>-- Various Top-N scenarios using window functions</w:t>
      </w:r>
      <w:r>
        <w:br/>
      </w:r>
      <w:r>
        <w:br/>
      </w:r>
      <w:r>
        <w:rPr>
          <w:rStyle w:val="CommentTok"/>
        </w:rPr>
        <w:t>-- Top 3 highest paid employees overall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ranked_employees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Top 2 employees per department by salary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dept_rankings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dept_rank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Top 20% performers using NTILE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performance_tiers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performance_quintile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performance_tiers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performance_quintile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 </w:t>
      </w:r>
      <w:r>
        <w:rPr>
          <w:rStyle w:val="CommentTok"/>
        </w:rPr>
        <w:t>-- Top 20%</w:t>
      </w:r>
      <w:r>
        <w:br/>
      </w:r>
      <w:r>
        <w:br/>
      </w:r>
      <w:r>
        <w:rPr>
          <w:rStyle w:val="CommentTok"/>
        </w:rPr>
        <w:lastRenderedPageBreak/>
        <w:t>-- Dynamic Top-N with percentage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salary_rankings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;  </w:t>
      </w:r>
      <w:r>
        <w:rPr>
          <w:rStyle w:val="CommentTok"/>
        </w:rPr>
        <w:t>-- Top 30%</w:t>
      </w:r>
    </w:p>
    <w:p w14:paraId="145E715A" w14:textId="77777777" w:rsidR="00FC45C3" w:rsidRDefault="00FC45C3" w:rsidP="00FC45C3">
      <w:pPr>
        <w:pStyle w:val="Heading3"/>
      </w:pPr>
      <w:bookmarkStart w:id="295" w:name="gap-analysis"/>
      <w:bookmarkEnd w:id="294"/>
      <w:r>
        <w:t>Gap Analysis</w:t>
      </w:r>
    </w:p>
    <w:p w14:paraId="062F3981" w14:textId="77777777" w:rsidR="00FC45C3" w:rsidRDefault="00FC45C3" w:rsidP="00FC45C3">
      <w:pPr>
        <w:pStyle w:val="SourceCode"/>
      </w:pPr>
      <w:r>
        <w:rPr>
          <w:rStyle w:val="CommentTok"/>
        </w:rPr>
        <w:t>-- Finding gaps and outliers using window functions</w:t>
      </w:r>
      <w:r>
        <w:br/>
      </w:r>
      <w:r>
        <w:br/>
      </w:r>
      <w:r>
        <w:rPr>
          <w:rStyle w:val="CommentTok"/>
        </w:rPr>
        <w:t>-- Salary gap analysis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next_highest_salary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next_lowest_salary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Department salary analysis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Gaps between consecutive salaries</w:t>
      </w:r>
      <w:r>
        <w:br/>
      </w:r>
      <w:r>
        <w:rPr>
          <w:rStyle w:val="NormalTok"/>
        </w:rPr>
        <w:t xml:space="preserve">    ISNULL(</w:t>
      </w:r>
      <w:proofErr w:type="spellStart"/>
      <w:r>
        <w:rPr>
          <w:rStyle w:val="NormalTok"/>
        </w:rPr>
        <w:t>next_highest_salary</w:t>
      </w:r>
      <w:proofErr w:type="spellEnd"/>
      <w:r>
        <w:rPr>
          <w:rStyle w:val="NormalTok"/>
        </w:rPr>
        <w:t xml:space="preserve">, salary) </w:t>
      </w:r>
      <w:r>
        <w:rPr>
          <w:rStyle w:val="OperatorTok"/>
        </w:rPr>
        <w:t>-</w:t>
      </w:r>
      <w:r>
        <w:rPr>
          <w:rStyle w:val="NormalTok"/>
        </w:rPr>
        <w:t xml:space="preserve">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gap_to_higher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ISNULL(</w:t>
      </w:r>
      <w:proofErr w:type="spellStart"/>
      <w:r>
        <w:rPr>
          <w:rStyle w:val="NormalTok"/>
        </w:rPr>
        <w:t>next_lowest_salary</w:t>
      </w:r>
      <w:proofErr w:type="spellEnd"/>
      <w:r>
        <w:rPr>
          <w:rStyle w:val="NormalTok"/>
        </w:rPr>
        <w:t xml:space="preserve">,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gap_to_lower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Z-score for outlier detection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dept_salary_stdev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Flag outliers (beyond 2 standard deviations)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dept_avg_salary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dept_salary_stdev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'Outlier'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outlier_flag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lastRenderedPageBreak/>
        <w:t>-- Time gap analysis (hiring patterns)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hiring_analysis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next_hire_date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days_since_prev_hire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next_hire_date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days_to_next_hire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Identify hiring clusters (within 30 days)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'Cluster Hire'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DATEDIFF(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prev_hire_date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'Gap After Long Break'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hiring_pattern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hiring_analysis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</w:p>
    <w:p w14:paraId="5CBDB8FE" w14:textId="77777777" w:rsidR="00FC45C3" w:rsidRDefault="00FC45C3" w:rsidP="00FC45C3">
      <w:pPr>
        <w:pStyle w:val="Heading3"/>
      </w:pPr>
      <w:bookmarkStart w:id="296" w:name="running-calculations"/>
      <w:bookmarkEnd w:id="295"/>
      <w:r>
        <w:t>Running Calculations</w:t>
      </w:r>
    </w:p>
    <w:p w14:paraId="756ECBC6" w14:textId="77777777" w:rsidR="00FC45C3" w:rsidRDefault="00FC45C3" w:rsidP="00FC45C3">
      <w:pPr>
        <w:pStyle w:val="SourceCode"/>
      </w:pPr>
      <w:r>
        <w:rPr>
          <w:rStyle w:val="CommentTok"/>
        </w:rPr>
        <w:t>-- Various running calculation scenarios</w:t>
      </w:r>
      <w:r>
        <w:br/>
      </w:r>
      <w:r>
        <w:br/>
      </w:r>
      <w:r>
        <w:rPr>
          <w:rStyle w:val="CommentTok"/>
        </w:rPr>
        <w:t>-- Financial running calculations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daily_sales_summary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daily_avg_sale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sales_data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daily_avg_sale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totals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daily_transactions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running_transaction_count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averages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running_avg_daily_revenue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Moving averages (7-day)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CURRENT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moving_7day_avg,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Running max and min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running_max_daily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running_min_daily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Days since best/worst performance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FIRST_VALUE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sale_date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days_since_best_day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Percentage of total revenue so far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daily_total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pct_of_total_revenue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daily_sales_summary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sale_date</w:t>
      </w:r>
      <w:proofErr w:type="spellEnd"/>
      <w:r>
        <w:rPr>
          <w:rStyle w:val="NormalTok"/>
        </w:rPr>
        <w:t>;</w:t>
      </w:r>
    </w:p>
    <w:p w14:paraId="368C7386" w14:textId="77777777" w:rsidR="00FC45C3" w:rsidRDefault="00000000" w:rsidP="00FC45C3">
      <w:r>
        <w:pict w14:anchorId="08A0B7A4">
          <v:rect id="_x0000_i1124" style="width:0;height:1.5pt" o:hralign="center" o:hrstd="t" o:hr="t"/>
        </w:pict>
      </w:r>
    </w:p>
    <w:p w14:paraId="4538BA9D" w14:textId="77777777" w:rsidR="00FC45C3" w:rsidRDefault="00FC45C3" w:rsidP="00FC45C3">
      <w:pPr>
        <w:pStyle w:val="Heading2"/>
      </w:pPr>
      <w:bookmarkStart w:id="297" w:name="troubleshooting-window-functions"/>
      <w:bookmarkEnd w:id="296"/>
      <w:r>
        <w:t>Troubleshooting Window Functions</w:t>
      </w:r>
    </w:p>
    <w:p w14:paraId="2C5BF832" w14:textId="77777777" w:rsidR="00FC45C3" w:rsidRDefault="00FC45C3" w:rsidP="00FC45C3">
      <w:pPr>
        <w:pStyle w:val="Heading3"/>
      </w:pPr>
      <w:bookmarkStart w:id="298" w:name="common-issues-and-solutions"/>
      <w:r>
        <w:t>Common Issues and Solutions</w:t>
      </w:r>
    </w:p>
    <w:p w14:paraId="5F4D63DD" w14:textId="77777777" w:rsidR="00FC45C3" w:rsidRDefault="00FC45C3" w:rsidP="00FC45C3">
      <w:pPr>
        <w:pStyle w:val="SourceCode"/>
      </w:pPr>
      <w:r>
        <w:rPr>
          <w:rStyle w:val="CommentTok"/>
        </w:rPr>
        <w:t>-- Issue 1: Understanding why LAST_VALUE doesn't work as expected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This might not give expected results due to default frame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Correct way to get last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ROWS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PRECEDING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UNBOUNDED</w:t>
      </w:r>
      <w:r>
        <w:rPr>
          <w:rStyle w:val="NormalTok"/>
        </w:rPr>
        <w:t xml:space="preserve"> </w:t>
      </w:r>
      <w:r>
        <w:rPr>
          <w:rStyle w:val="KeywordTok"/>
        </w:rPr>
        <w:t>FOLLOWING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last_value_correct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Alternative approach using FIRST_VALUE with DESC order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FIRST_VALUE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last_value_alternative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lastRenderedPageBreak/>
        <w:br/>
      </w:r>
      <w:r>
        <w:rPr>
          <w:rStyle w:val="CommentTok"/>
        </w:rPr>
        <w:t>-- Issue 2: Handling NULLs in window functions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NULLs affect calculations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avg_with_nulls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Exclude NULLs explicitly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avg_excluding_nulls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COALESCE for default values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3.0</w:t>
      </w:r>
      <w:r>
        <w:rPr>
          <w:rStyle w:val="NormalTok"/>
        </w:rPr>
        <w:t xml:space="preserve">))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avg_with_default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LAG with NULLs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FunctionTok"/>
        </w:rPr>
        <w:t>COALESCE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prev_rating_with_default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Reset the NULL value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employees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3.8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Issue 3: Performance problems with window functions</w:t>
      </w:r>
      <w:r>
        <w:br/>
      </w:r>
      <w:r>
        <w:rPr>
          <w:rStyle w:val="CommentTok"/>
        </w:rPr>
        <w:t>-- Use CASE to avoid multiple window function calls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Inefficient: Multiple similar window function calls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COUNT(*) OVER(PARTITION BY department) AS </w:t>
      </w:r>
      <w:proofErr w:type="spellStart"/>
      <w:r>
        <w:rPr>
          <w:rStyle w:val="CommentTok"/>
        </w:rPr>
        <w:t>dept_count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SUM(salary) OVER(PARTITION BY department) AS </w:t>
      </w:r>
      <w:proofErr w:type="spellStart"/>
      <w:r>
        <w:rPr>
          <w:rStyle w:val="CommentTok"/>
        </w:rPr>
        <w:t>dept_total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AVG(salary) OVER(PARTITION BY department) AS </w:t>
      </w:r>
      <w:proofErr w:type="spellStart"/>
      <w:r>
        <w:rPr>
          <w:rStyle w:val="CommentTok"/>
        </w:rPr>
        <w:t>dept_avg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More efficient: Use CTE to calculate once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dept_stats.dept_avg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calculations</w:t>
      </w:r>
      <w:r>
        <w:br/>
      </w:r>
      <w:r>
        <w:rPr>
          <w:rStyle w:val="NormalTok"/>
        </w:rPr>
        <w:lastRenderedPageBreak/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dept_stats.dept_avg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diff_from_avg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APPLY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dept_stats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6FCFCFD" w14:textId="77777777" w:rsidR="00FC45C3" w:rsidRDefault="00FC45C3" w:rsidP="00FC45C3">
      <w:pPr>
        <w:pStyle w:val="Heading3"/>
      </w:pPr>
      <w:bookmarkStart w:id="299" w:name="debugging-window-function-logic"/>
      <w:bookmarkEnd w:id="298"/>
      <w:r>
        <w:t>Debugging Window Function Logic</w:t>
      </w:r>
    </w:p>
    <w:p w14:paraId="22823860" w14:textId="77777777" w:rsidR="00FC45C3" w:rsidRDefault="00FC45C3" w:rsidP="00FC45C3">
      <w:pPr>
        <w:pStyle w:val="SourceCode"/>
      </w:pPr>
      <w:r>
        <w:rPr>
          <w:rStyle w:val="CommentTok"/>
        </w:rPr>
        <w:t>-- Create a debugging framework for window functions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debug_window_functions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Debug information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'Original Order'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sort_method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debug_original_order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Show partition information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partition_size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partition_position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Show frame information for running sum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running_sum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Previous and next values for verification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LEAD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Verify running sum calculation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debug_original_order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prev_salary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current_salary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manual_running_sum_check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debug_window_functions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Performance debugging query</w:t>
      </w:r>
      <w:r>
        <w:br/>
      </w:r>
      <w:r>
        <w:rPr>
          <w:rStyle w:val="KeywordTok"/>
        </w:rPr>
        <w:lastRenderedPageBreak/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window_function_performance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Time the execution of different approaches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rPr>
          <w:rStyle w:val="KeywordTok"/>
        </w:rPr>
        <w:t>WHERE</w:t>
      </w:r>
      <w:r>
        <w:rPr>
          <w:rStyle w:val="NormalTok"/>
        </w:rPr>
        <w:t xml:space="preserve"> e2.department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e.department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subquery_avg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window_function_performance</w:t>
      </w:r>
      <w:proofErr w:type="spellEnd"/>
      <w:r>
        <w:rPr>
          <w:rStyle w:val="NormalTok"/>
        </w:rPr>
        <w:t>;</w:t>
      </w:r>
    </w:p>
    <w:p w14:paraId="78B972C5" w14:textId="77777777" w:rsidR="00FC45C3" w:rsidRDefault="00000000" w:rsidP="00FC45C3">
      <w:r>
        <w:pict w14:anchorId="18B1BACA">
          <v:rect id="_x0000_i1125" style="width:0;height:1.5pt" o:hralign="center" o:hrstd="t" o:hr="t"/>
        </w:pict>
      </w:r>
    </w:p>
    <w:bookmarkEnd w:id="297"/>
    <w:bookmarkEnd w:id="299"/>
    <w:p w14:paraId="7D74DCBC" w14:textId="77777777" w:rsidR="00FC45C3" w:rsidRDefault="00FC45C3" w:rsidP="00FC45C3">
      <w:pPr>
        <w:pStyle w:val="Heading2"/>
      </w:pPr>
      <w:r>
        <w:t>Best Practices</w:t>
      </w:r>
    </w:p>
    <w:p w14:paraId="07450B2A" w14:textId="77777777" w:rsidR="00FC45C3" w:rsidRDefault="00FC45C3" w:rsidP="00FC45C3">
      <w:pPr>
        <w:pStyle w:val="Heading3"/>
      </w:pPr>
      <w:bookmarkStart w:id="300" w:name="performance-best-practices"/>
      <w:r>
        <w:t>Performance Best Practices</w:t>
      </w:r>
    </w:p>
    <w:p w14:paraId="7ECA0F43" w14:textId="77777777" w:rsidR="00FC45C3" w:rsidRDefault="00FC45C3" w:rsidP="00FC45C3">
      <w:pPr>
        <w:pStyle w:val="SourceCode"/>
      </w:pPr>
      <w:r>
        <w:rPr>
          <w:rStyle w:val="CommentTok"/>
        </w:rPr>
        <w:t>-- Best Practice 1: Use appropriate indexing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IX_employees_dept_salary</w:t>
      </w:r>
      <w:proofErr w:type="spellEnd"/>
      <w:r>
        <w:rPr>
          <w:rStyle w:val="CommentTok"/>
        </w:rPr>
        <w:t xml:space="preserve"> ON employees (department, salary DESC);</w:t>
      </w:r>
      <w:r>
        <w:br/>
      </w:r>
      <w:r>
        <w:rPr>
          <w:rStyle w:val="CommentTok"/>
        </w:rPr>
        <w:t xml:space="preserve">-- CREATE INDEX </w:t>
      </w:r>
      <w:proofErr w:type="spellStart"/>
      <w:r>
        <w:rPr>
          <w:rStyle w:val="CommentTok"/>
        </w:rPr>
        <w:t>IX_sales_emp_date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sales_data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employee_id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sale_date</w:t>
      </w:r>
      <w:proofErr w:type="spellEnd"/>
      <w:r>
        <w:rPr>
          <w:rStyle w:val="CommentTok"/>
        </w:rPr>
        <w:t>);</w:t>
      </w:r>
      <w:r>
        <w:br/>
      </w:r>
      <w:r>
        <w:br/>
      </w:r>
      <w:r>
        <w:rPr>
          <w:rStyle w:val="CommentTok"/>
        </w:rPr>
        <w:t>-- Best Practice 2: Minimize window function calls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base_calculations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STDEV(salary)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dept_stdev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Derived calculations using base results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salary_diff_from_avg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dept_total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salary_pct_of_total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dept_stdev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base_calculations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Best Practice 3: Use CTEs for complex window function logic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dept_perf_rank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),</w:t>
      </w:r>
      <w:r>
        <w:br/>
      </w:r>
      <w:proofErr w:type="spellStart"/>
      <w:r>
        <w:rPr>
          <w:rStyle w:val="NormalTok"/>
        </w:rPr>
        <w:t>top_performers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employee_rankings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dept_perf_rank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top_performers</w:t>
      </w:r>
      <w:proofErr w:type="spellEnd"/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;</w:t>
      </w:r>
    </w:p>
    <w:bookmarkEnd w:id="300"/>
    <w:p w14:paraId="28B888B5" w14:textId="77777777" w:rsidR="00FC45C3" w:rsidRDefault="00FC45C3" w:rsidP="00FC45C3">
      <w:pPr>
        <w:pStyle w:val="Heading3"/>
      </w:pPr>
      <w:r>
        <w:t>Code Organization Best Practices</w:t>
      </w:r>
    </w:p>
    <w:p w14:paraId="4A615BE6" w14:textId="77777777" w:rsidR="00FC45C3" w:rsidRDefault="00FC45C3" w:rsidP="00FC45C3">
      <w:pPr>
        <w:pStyle w:val="SourceCode"/>
      </w:pPr>
      <w:r>
        <w:rPr>
          <w:rStyle w:val="CommentTok"/>
        </w:rPr>
        <w:t>-- Best Practice 4: Clear naming and documentation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Department-level analytics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dept_employee_count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dept_average_salary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Individual performance metrics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dept_salary_rank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overall_salary_percentile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Comparative analysis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salary_vs_dept_average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Time-based analysis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>MONTH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, GETDATE())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months_employed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hire_sequence_in_dept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Best Practice 5: Handle edge cases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employee_id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first_name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last_name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employee_name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-- Handle division by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STDEV(salary)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(salary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 xml:space="preserve">()) </w:t>
      </w:r>
      <w:r>
        <w:rPr>
          <w:rStyle w:val="OperatorTok"/>
        </w:rPr>
        <w:t>/</w:t>
      </w:r>
      <w:r>
        <w:rPr>
          <w:rStyle w:val="NormalTok"/>
        </w:rPr>
        <w:t xml:space="preserve"> STDEV(salary) </w:t>
      </w:r>
      <w:r>
        <w:rPr>
          <w:rStyle w:val="KeywordTok"/>
        </w:rPr>
        <w:t>OVER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salary_z_score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Handle NULLs in calculations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COALESCE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hire_date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performance_rating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prev_rating_or_avg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Ensure meaningful percentiles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salary_percentile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</w:p>
    <w:p w14:paraId="140F5FB9" w14:textId="77777777" w:rsidR="00FC45C3" w:rsidRDefault="00FC45C3" w:rsidP="00FC45C3">
      <w:pPr>
        <w:pStyle w:val="FencedCodesql"/>
      </w:pPr>
    </w:p>
    <w:bookmarkEnd w:id="98"/>
    <w:bookmarkEnd w:id="128"/>
    <w:bookmarkEnd w:id="129"/>
    <w:p w14:paraId="07054D9E" w14:textId="77777777" w:rsidR="005209E4" w:rsidRDefault="005209E4" w:rsidP="009B206D">
      <w:pPr>
        <w:pStyle w:val="SourceCode"/>
      </w:pPr>
    </w:p>
    <w:sectPr w:rsidR="005209E4" w:rsidSect="0029549B">
      <w:type w:val="continuous"/>
      <w:pgSz w:w="11910" w:h="16840"/>
      <w:pgMar w:top="1540" w:right="1559" w:bottom="840" w:left="1559" w:header="0" w:footer="6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151FE" w14:textId="77777777" w:rsidR="005A0BF5" w:rsidRDefault="005A0BF5">
      <w:r>
        <w:separator/>
      </w:r>
    </w:p>
  </w:endnote>
  <w:endnote w:type="continuationSeparator" w:id="0">
    <w:p w14:paraId="5B6184E4" w14:textId="77777777" w:rsidR="005A0BF5" w:rsidRDefault="005A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EB712" w14:textId="77777777" w:rsidR="005A0BF5" w:rsidRDefault="005A0BF5">
      <w:r>
        <w:separator/>
      </w:r>
    </w:p>
  </w:footnote>
  <w:footnote w:type="continuationSeparator" w:id="0">
    <w:p w14:paraId="7C9935BE" w14:textId="77777777" w:rsidR="005A0BF5" w:rsidRDefault="005A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3" w15:restartNumberingAfterBreak="0">
    <w:nsid w:val="0000A990"/>
    <w:multiLevelType w:val="multilevel"/>
    <w:tmpl w:val="BC8CF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0000A991"/>
    <w:multiLevelType w:val="multilevel"/>
    <w:tmpl w:val="72E67E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00A99411"/>
    <w:multiLevelType w:val="multilevel"/>
    <w:tmpl w:val="AF90C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CC81830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11603B59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2AE24E17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9" w15:restartNumberingAfterBreak="0">
    <w:nsid w:val="353316B6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458256EA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5CE0353E"/>
    <w:multiLevelType w:val="multilevel"/>
    <w:tmpl w:val="8B1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B6E15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5F2134B4"/>
    <w:multiLevelType w:val="hybridMultilevel"/>
    <w:tmpl w:val="505C4AD2"/>
    <w:lvl w:ilvl="0" w:tplc="DE424AAE">
      <w:numFmt w:val="bullet"/>
      <w:lvlText w:val="•"/>
      <w:lvlJc w:val="left"/>
      <w:pPr>
        <w:ind w:left="601" w:hanging="1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1" w:tplc="480C7D9A">
      <w:numFmt w:val="bullet"/>
      <w:lvlText w:val="•"/>
      <w:lvlJc w:val="left"/>
      <w:pPr>
        <w:ind w:left="1418" w:hanging="115"/>
      </w:pPr>
      <w:rPr>
        <w:rFonts w:hint="default"/>
        <w:lang w:val="en-US" w:eastAsia="en-US" w:bidi="ar-SA"/>
      </w:rPr>
    </w:lvl>
    <w:lvl w:ilvl="2" w:tplc="0232B478">
      <w:numFmt w:val="bullet"/>
      <w:lvlText w:val="•"/>
      <w:lvlJc w:val="left"/>
      <w:pPr>
        <w:ind w:left="2237" w:hanging="115"/>
      </w:pPr>
      <w:rPr>
        <w:rFonts w:hint="default"/>
        <w:lang w:val="en-US" w:eastAsia="en-US" w:bidi="ar-SA"/>
      </w:rPr>
    </w:lvl>
    <w:lvl w:ilvl="3" w:tplc="F3AA7012">
      <w:numFmt w:val="bullet"/>
      <w:lvlText w:val="•"/>
      <w:lvlJc w:val="left"/>
      <w:pPr>
        <w:ind w:left="3056" w:hanging="115"/>
      </w:pPr>
      <w:rPr>
        <w:rFonts w:hint="default"/>
        <w:lang w:val="en-US" w:eastAsia="en-US" w:bidi="ar-SA"/>
      </w:rPr>
    </w:lvl>
    <w:lvl w:ilvl="4" w:tplc="CB366590">
      <w:numFmt w:val="bullet"/>
      <w:lvlText w:val="•"/>
      <w:lvlJc w:val="left"/>
      <w:pPr>
        <w:ind w:left="3875" w:hanging="115"/>
      </w:pPr>
      <w:rPr>
        <w:rFonts w:hint="default"/>
        <w:lang w:val="en-US" w:eastAsia="en-US" w:bidi="ar-SA"/>
      </w:rPr>
    </w:lvl>
    <w:lvl w:ilvl="5" w:tplc="DB0A96A8">
      <w:numFmt w:val="bullet"/>
      <w:lvlText w:val="•"/>
      <w:lvlJc w:val="left"/>
      <w:pPr>
        <w:ind w:left="4693" w:hanging="115"/>
      </w:pPr>
      <w:rPr>
        <w:rFonts w:hint="default"/>
        <w:lang w:val="en-US" w:eastAsia="en-US" w:bidi="ar-SA"/>
      </w:rPr>
    </w:lvl>
    <w:lvl w:ilvl="6" w:tplc="47B8D876">
      <w:numFmt w:val="bullet"/>
      <w:lvlText w:val="•"/>
      <w:lvlJc w:val="left"/>
      <w:pPr>
        <w:ind w:left="5512" w:hanging="115"/>
      </w:pPr>
      <w:rPr>
        <w:rFonts w:hint="default"/>
        <w:lang w:val="en-US" w:eastAsia="en-US" w:bidi="ar-SA"/>
      </w:rPr>
    </w:lvl>
    <w:lvl w:ilvl="7" w:tplc="D21C087C">
      <w:numFmt w:val="bullet"/>
      <w:lvlText w:val="•"/>
      <w:lvlJc w:val="left"/>
      <w:pPr>
        <w:ind w:left="6331" w:hanging="115"/>
      </w:pPr>
      <w:rPr>
        <w:rFonts w:hint="default"/>
        <w:lang w:val="en-US" w:eastAsia="en-US" w:bidi="ar-SA"/>
      </w:rPr>
    </w:lvl>
    <w:lvl w:ilvl="8" w:tplc="CDFE2AD2">
      <w:numFmt w:val="bullet"/>
      <w:lvlText w:val="•"/>
      <w:lvlJc w:val="left"/>
      <w:pPr>
        <w:ind w:left="7150" w:hanging="115"/>
      </w:pPr>
      <w:rPr>
        <w:rFonts w:hint="default"/>
        <w:lang w:val="en-US" w:eastAsia="en-US" w:bidi="ar-SA"/>
      </w:rPr>
    </w:lvl>
  </w:abstractNum>
  <w:abstractNum w:abstractNumId="14" w15:restartNumberingAfterBreak="0">
    <w:nsid w:val="6AB43A51"/>
    <w:multiLevelType w:val="multilevel"/>
    <w:tmpl w:val="D52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95CFD"/>
    <w:multiLevelType w:val="multilevel"/>
    <w:tmpl w:val="BA0CF48A"/>
    <w:lvl w:ilvl="0">
      <w:start w:val="1"/>
      <w:numFmt w:val="decimal"/>
      <w:lvlText w:val="%1."/>
      <w:lvlJc w:val="left"/>
      <w:pPr>
        <w:ind w:left="708" w:hanging="30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" w:hanging="356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598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0" w:hanging="356"/>
      </w:pPr>
      <w:rPr>
        <w:rFonts w:hint="default"/>
        <w:lang w:val="en-US" w:eastAsia="en-US" w:bidi="ar-SA"/>
      </w:rPr>
    </w:lvl>
  </w:abstractNum>
  <w:num w:numId="1" w16cid:durableId="1102724557">
    <w:abstractNumId w:val="10"/>
  </w:num>
  <w:num w:numId="2" w16cid:durableId="1636181972">
    <w:abstractNumId w:val="13"/>
  </w:num>
  <w:num w:numId="3" w16cid:durableId="1335959920">
    <w:abstractNumId w:val="14"/>
  </w:num>
  <w:num w:numId="4" w16cid:durableId="331614615">
    <w:abstractNumId w:val="11"/>
  </w:num>
  <w:num w:numId="5" w16cid:durableId="609048027">
    <w:abstractNumId w:val="15"/>
  </w:num>
  <w:num w:numId="6" w16cid:durableId="2094160590">
    <w:abstractNumId w:val="3"/>
  </w:num>
  <w:num w:numId="7" w16cid:durableId="13649422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5796121">
    <w:abstractNumId w:val="4"/>
  </w:num>
  <w:num w:numId="9" w16cid:durableId="16224146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2031806">
    <w:abstractNumId w:val="6"/>
  </w:num>
  <w:num w:numId="11" w16cid:durableId="1934169045">
    <w:abstractNumId w:val="12"/>
  </w:num>
  <w:num w:numId="12" w16cid:durableId="93747147">
    <w:abstractNumId w:val="8"/>
  </w:num>
  <w:num w:numId="13" w16cid:durableId="4166350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746007">
    <w:abstractNumId w:val="7"/>
  </w:num>
  <w:num w:numId="15" w16cid:durableId="154684741">
    <w:abstractNumId w:val="9"/>
  </w:num>
  <w:num w:numId="16" w16cid:durableId="1321546815">
    <w:abstractNumId w:val="0"/>
  </w:num>
  <w:num w:numId="17" w16cid:durableId="545222476">
    <w:abstractNumId w:val="1"/>
  </w:num>
  <w:num w:numId="18" w16cid:durableId="211362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360"/>
    <w:rsid w:val="001324F9"/>
    <w:rsid w:val="00137AAB"/>
    <w:rsid w:val="001C2BAE"/>
    <w:rsid w:val="001D35BB"/>
    <w:rsid w:val="0021468F"/>
    <w:rsid w:val="00224F4E"/>
    <w:rsid w:val="0029549B"/>
    <w:rsid w:val="0030755E"/>
    <w:rsid w:val="00347B0D"/>
    <w:rsid w:val="0036262F"/>
    <w:rsid w:val="0039134B"/>
    <w:rsid w:val="004D4FCC"/>
    <w:rsid w:val="005209E4"/>
    <w:rsid w:val="005A0BF5"/>
    <w:rsid w:val="007214A9"/>
    <w:rsid w:val="007657E5"/>
    <w:rsid w:val="007D7360"/>
    <w:rsid w:val="00842747"/>
    <w:rsid w:val="0085412C"/>
    <w:rsid w:val="00945F89"/>
    <w:rsid w:val="009B206D"/>
    <w:rsid w:val="009C1E10"/>
    <w:rsid w:val="00A23EEB"/>
    <w:rsid w:val="00BF2240"/>
    <w:rsid w:val="00C643F1"/>
    <w:rsid w:val="00FC45C3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E84"/>
  <w15:docId w15:val="{E999F565-269E-412B-B74E-3BCFE1D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708" w:hanging="301"/>
      <w:outlineLvl w:val="0"/>
    </w:pPr>
    <w:rPr>
      <w:rFonts w:ascii="Arial Black" w:eastAsia="Arial Black" w:hAnsi="Arial Black" w:cs="Arial Black"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354" w:hanging="354"/>
      <w:outlineLvl w:val="1"/>
    </w:pPr>
    <w:rPr>
      <w:rFonts w:ascii="Arial Black" w:eastAsia="Arial Black" w:hAnsi="Arial Black" w:cs="Arial Black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6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F2240"/>
    <w:pPr>
      <w:keepNext/>
      <w:keepLines/>
      <w:widowControl/>
      <w:autoSpaceDE/>
      <w:autoSpaceDN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18"/>
      <w:szCs w:val="18"/>
    </w:rPr>
  </w:style>
  <w:style w:type="paragraph" w:styleId="Title">
    <w:name w:val="Title"/>
    <w:basedOn w:val="Normal"/>
    <w:link w:val="TitleChar"/>
    <w:qFormat/>
    <w:pPr>
      <w:spacing w:before="1"/>
      <w:ind w:left="81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3"/>
      <w:ind w:left="354" w:hanging="354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146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468F"/>
    <w:rPr>
      <w:rFonts w:ascii="Arial Black" w:eastAsia="Arial Black" w:hAnsi="Arial Black" w:cs="Arial Black"/>
      <w:sz w:val="21"/>
      <w:szCs w:val="21"/>
    </w:rPr>
  </w:style>
  <w:style w:type="paragraph" w:customStyle="1" w:styleId="msonormal0">
    <w:name w:val="msonormal"/>
    <w:basedOn w:val="Normal"/>
    <w:rsid w:val="002146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2146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6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6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6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468F"/>
  </w:style>
  <w:style w:type="character" w:customStyle="1" w:styleId="Heading1Char">
    <w:name w:val="Heading 1 Char"/>
    <w:basedOn w:val="DefaultParagraphFont"/>
    <w:link w:val="Heading1"/>
    <w:uiPriority w:val="9"/>
    <w:rsid w:val="0029549B"/>
    <w:rPr>
      <w:rFonts w:ascii="Arial Black" w:eastAsia="Arial Black" w:hAnsi="Arial Black" w:cs="Arial Black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240"/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2240"/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F22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2240"/>
    <w:rPr>
      <w:rFonts w:ascii="Arial MT" w:eastAsia="Arial MT" w:hAnsi="Arial MT" w:cs="Arial MT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BF2240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Compact">
    <w:name w:val="Compact"/>
    <w:basedOn w:val="BodyText"/>
    <w:qFormat/>
    <w:rsid w:val="00BF2240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F2240"/>
    <w:rPr>
      <w:rFonts w:ascii="Arial Black" w:eastAsia="Arial Black" w:hAnsi="Arial Black" w:cs="Arial Black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BF2240"/>
    <w:pPr>
      <w:keepNext/>
      <w:keepLines/>
      <w:widowControl/>
      <w:autoSpaceDE/>
      <w:autoSpaceDN/>
      <w:spacing w:before="240" w:after="240"/>
      <w:ind w:left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F224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BF2240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F2240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F2240"/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BF2240"/>
    <w:pPr>
      <w:keepNext/>
      <w:keepLines/>
      <w:widowControl/>
      <w:autoSpaceDE/>
      <w:autoSpaceDN/>
      <w:spacing w:before="300"/>
      <w:jc w:val="center"/>
    </w:pPr>
    <w:rPr>
      <w:rFonts w:asciiTheme="minorHAnsi" w:eastAsiaTheme="minorHAnsi" w:hAnsiTheme="minorHAnsi" w:cstheme="minorBidi"/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F2240"/>
    <w:pPr>
      <w:keepNext/>
      <w:keepLines/>
      <w:widowControl/>
      <w:autoSpaceDE/>
      <w:autoSpaceDN/>
      <w:spacing w:before="1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BF2240"/>
    <w:pPr>
      <w:widowControl/>
      <w:autoSpaceDE/>
      <w:autoSpaceDN/>
      <w:spacing w:before="100" w:after="100"/>
      <w:ind w:left="480" w:right="480"/>
    </w:pPr>
    <w:rPr>
      <w:rFonts w:asciiTheme="minorHAnsi" w:eastAsiaTheme="minorHAnsi" w:hAnsiTheme="minorHAnsi" w:cstheme="minorBidi"/>
      <w:sz w:val="24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F2240"/>
    <w:rPr>
      <w:sz w:val="24"/>
      <w:szCs w:val="24"/>
    </w:rPr>
  </w:style>
  <w:style w:type="paragraph" w:customStyle="1" w:styleId="FootnoteBlockText">
    <w:name w:val="Footnote Block Text"/>
    <w:uiPriority w:val="9"/>
    <w:unhideWhenUsed/>
    <w:qFormat/>
    <w:rsid w:val="00BF2240"/>
    <w:pPr>
      <w:widowControl/>
      <w:autoSpaceDE/>
      <w:autoSpaceDN/>
      <w:spacing w:before="100" w:after="100"/>
      <w:ind w:left="480" w:right="480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BF2240"/>
    <w:pPr>
      <w:widowControl/>
      <w:autoSpaceDE/>
      <w:autoSpaceDN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F2240"/>
    <w:pPr>
      <w:keepNext/>
      <w:keepLines/>
      <w:widowControl/>
      <w:autoSpaceDE/>
      <w:autoSpaceDN/>
    </w:pPr>
    <w:rPr>
      <w:rFonts w:asciiTheme="minorHAnsi" w:eastAsiaTheme="minorHAnsi" w:hAnsiTheme="minorHAnsi" w:cstheme="minorBidi"/>
      <w:b/>
      <w:sz w:val="24"/>
      <w:szCs w:val="24"/>
    </w:rPr>
  </w:style>
  <w:style w:type="paragraph" w:customStyle="1" w:styleId="Definition">
    <w:name w:val="Definition"/>
    <w:basedOn w:val="Normal"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styleId="Caption">
    <w:name w:val="caption"/>
    <w:basedOn w:val="Normal"/>
    <w:link w:val="CaptionChar"/>
    <w:rsid w:val="00BF2240"/>
    <w:pPr>
      <w:widowControl/>
      <w:autoSpaceDE/>
      <w:autoSpaceDN/>
      <w:spacing w:after="120"/>
    </w:pPr>
    <w:rPr>
      <w:rFonts w:asciiTheme="minorHAnsi" w:eastAsiaTheme="minorHAnsi" w:hAnsiTheme="minorHAnsi" w:cstheme="minorBidi"/>
      <w:i/>
      <w:sz w:val="24"/>
      <w:szCs w:val="24"/>
    </w:rPr>
  </w:style>
  <w:style w:type="paragraph" w:customStyle="1" w:styleId="TableCaption">
    <w:name w:val="Table Caption"/>
    <w:basedOn w:val="Caption"/>
    <w:rsid w:val="00BF2240"/>
    <w:pPr>
      <w:keepNext/>
    </w:pPr>
  </w:style>
  <w:style w:type="paragraph" w:customStyle="1" w:styleId="ImageCaption">
    <w:name w:val="Image Caption"/>
    <w:basedOn w:val="Caption"/>
    <w:rsid w:val="00BF2240"/>
  </w:style>
  <w:style w:type="paragraph" w:customStyle="1" w:styleId="Figure">
    <w:name w:val="Figure"/>
    <w:basedOn w:val="Normal"/>
    <w:rsid w:val="00BF2240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CaptionedFigure">
    <w:name w:val="Captioned Figure"/>
    <w:basedOn w:val="Figure"/>
    <w:rsid w:val="00BF2240"/>
    <w:pPr>
      <w:keepNext/>
    </w:pPr>
  </w:style>
  <w:style w:type="character" w:customStyle="1" w:styleId="CaptionChar">
    <w:name w:val="Caption Char"/>
    <w:basedOn w:val="DefaultParagraphFont"/>
    <w:link w:val="Caption"/>
    <w:rsid w:val="00BF2240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BF2240"/>
    <w:rPr>
      <w:rFonts w:ascii="Consolas" w:hAnsi="Consolas"/>
      <w:i/>
      <w:sz w:val="24"/>
      <w:szCs w:val="24"/>
    </w:rPr>
  </w:style>
  <w:style w:type="character" w:customStyle="1" w:styleId="SectionNumber">
    <w:name w:val="Section Number"/>
    <w:basedOn w:val="CaptionChar"/>
    <w:rsid w:val="00BF2240"/>
    <w:rPr>
      <w:i/>
      <w:sz w:val="24"/>
      <w:szCs w:val="24"/>
    </w:rPr>
  </w:style>
  <w:style w:type="character" w:styleId="FootnoteReference">
    <w:name w:val="footnote reference"/>
    <w:basedOn w:val="CaptionChar"/>
    <w:rsid w:val="00BF2240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BF2240"/>
    <w:rPr>
      <w:i/>
      <w:color w:val="4F81BD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BF224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Normal"/>
    <w:link w:val="VerbatimChar"/>
    <w:rsid w:val="00BF2240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i/>
      <w:szCs w:val="24"/>
    </w:rPr>
  </w:style>
  <w:style w:type="character" w:customStyle="1" w:styleId="KeywordTok">
    <w:name w:val="KeywordTok"/>
    <w:basedOn w:val="VerbatimChar"/>
    <w:rsid w:val="00BF2240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BF2240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BF2240"/>
    <w:rPr>
      <w:rFonts w:ascii="Consolas" w:hAnsi="Consolas"/>
      <w:i/>
      <w:color w:val="40A070"/>
      <w:sz w:val="24"/>
      <w:szCs w:val="24"/>
    </w:rPr>
  </w:style>
  <w:style w:type="character" w:customStyle="1" w:styleId="ConstantTok">
    <w:name w:val="ConstantTok"/>
    <w:basedOn w:val="VerbatimChar"/>
    <w:rsid w:val="00BF2240"/>
    <w:rPr>
      <w:rFonts w:ascii="Consolas" w:hAnsi="Consolas"/>
      <w:i/>
      <w:color w:val="880000"/>
      <w:sz w:val="24"/>
      <w:szCs w:val="24"/>
    </w:rPr>
  </w:style>
  <w:style w:type="character" w:customStyle="1" w:styleId="CharTok">
    <w:name w:val="Char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BF2240"/>
    <w:rPr>
      <w:rFonts w:ascii="Consolas" w:hAnsi="Consolas"/>
      <w:i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BF2240"/>
    <w:rPr>
      <w:rFonts w:ascii="Consolas" w:hAnsi="Consolas"/>
      <w:i/>
      <w:color w:val="BB6688"/>
      <w:sz w:val="24"/>
      <w:szCs w:val="24"/>
    </w:rPr>
  </w:style>
  <w:style w:type="character" w:customStyle="1" w:styleId="ImportTok">
    <w:name w:val="ImportTok"/>
    <w:basedOn w:val="VerbatimChar"/>
    <w:rsid w:val="00BF2240"/>
    <w:rPr>
      <w:rFonts w:ascii="Consolas" w:hAnsi="Consolas"/>
      <w:b/>
      <w:i/>
      <w:color w:val="008000"/>
      <w:sz w:val="24"/>
      <w:szCs w:val="24"/>
    </w:rPr>
  </w:style>
  <w:style w:type="character" w:customStyle="1" w:styleId="CommentTok">
    <w:name w:val="CommentTok"/>
    <w:basedOn w:val="VerbatimChar"/>
    <w:rsid w:val="00BF2240"/>
    <w:rPr>
      <w:rFonts w:ascii="Consolas" w:hAnsi="Consolas"/>
      <w:i w:val="0"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BF2240"/>
    <w:rPr>
      <w:rFonts w:ascii="Consolas" w:hAnsi="Consolas"/>
      <w:i w:val="0"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BF2240"/>
    <w:rPr>
      <w:rFonts w:ascii="Consolas" w:hAnsi="Consolas"/>
      <w:i/>
      <w:color w:val="007020"/>
      <w:sz w:val="24"/>
      <w:szCs w:val="24"/>
    </w:rPr>
  </w:style>
  <w:style w:type="character" w:customStyle="1" w:styleId="FunctionTok">
    <w:name w:val="FunctionTok"/>
    <w:basedOn w:val="VerbatimChar"/>
    <w:rsid w:val="00BF2240"/>
    <w:rPr>
      <w:rFonts w:ascii="Consolas" w:hAnsi="Consolas"/>
      <w:i/>
      <w:color w:val="06287E"/>
      <w:sz w:val="24"/>
      <w:szCs w:val="24"/>
    </w:rPr>
  </w:style>
  <w:style w:type="character" w:customStyle="1" w:styleId="VariableTok">
    <w:name w:val="VariableTok"/>
    <w:basedOn w:val="VerbatimChar"/>
    <w:rsid w:val="00BF2240"/>
    <w:rPr>
      <w:rFonts w:ascii="Consolas" w:hAnsi="Consolas"/>
      <w:i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BF2240"/>
    <w:rPr>
      <w:rFonts w:ascii="Consolas" w:hAnsi="Consolas"/>
      <w:b/>
      <w:i/>
      <w:color w:val="007020"/>
      <w:sz w:val="24"/>
      <w:szCs w:val="24"/>
    </w:rPr>
  </w:style>
  <w:style w:type="character" w:customStyle="1" w:styleId="OperatorTok">
    <w:name w:val="OperatorTok"/>
    <w:basedOn w:val="VerbatimChar"/>
    <w:rsid w:val="00BF2240"/>
    <w:rPr>
      <w:rFonts w:ascii="Consolas" w:hAnsi="Consolas"/>
      <w:i/>
      <w:color w:val="666666"/>
      <w:sz w:val="24"/>
      <w:szCs w:val="24"/>
    </w:rPr>
  </w:style>
  <w:style w:type="character" w:customStyle="1" w:styleId="BuiltInTok">
    <w:name w:val="BuiltInTok"/>
    <w:basedOn w:val="VerbatimChar"/>
    <w:rsid w:val="00BF2240"/>
    <w:rPr>
      <w:rFonts w:ascii="Consolas" w:hAnsi="Consolas"/>
      <w:i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BF2240"/>
    <w:rPr>
      <w:rFonts w:ascii="Consolas" w:hAnsi="Consolas"/>
      <w:i/>
      <w:sz w:val="24"/>
      <w:szCs w:val="24"/>
    </w:rPr>
  </w:style>
  <w:style w:type="character" w:customStyle="1" w:styleId="PreprocessorTok">
    <w:name w:val="PreprocessorTok"/>
    <w:basedOn w:val="VerbatimChar"/>
    <w:rsid w:val="00BF2240"/>
    <w:rPr>
      <w:rFonts w:ascii="Consolas" w:hAnsi="Consolas"/>
      <w:i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BF2240"/>
    <w:rPr>
      <w:rFonts w:ascii="Consolas" w:hAnsi="Consolas"/>
      <w:i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BF2240"/>
    <w:rPr>
      <w:rFonts w:ascii="Consolas" w:hAnsi="Consolas"/>
      <w:i/>
      <w:sz w:val="24"/>
      <w:szCs w:val="24"/>
    </w:rPr>
  </w:style>
  <w:style w:type="character" w:customStyle="1" w:styleId="InformationTok">
    <w:name w:val="Information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WarningTok">
    <w:name w:val="WarningTok"/>
    <w:basedOn w:val="VerbatimChar"/>
    <w:rsid w:val="00BF2240"/>
    <w:rPr>
      <w:rFonts w:ascii="Consolas" w:hAnsi="Consolas"/>
      <w:b/>
      <w:i w:val="0"/>
      <w:color w:val="60A0B0"/>
      <w:sz w:val="24"/>
      <w:szCs w:val="24"/>
    </w:rPr>
  </w:style>
  <w:style w:type="character" w:customStyle="1" w:styleId="AlertTok">
    <w:name w:val="AlertTok"/>
    <w:basedOn w:val="VerbatimChar"/>
    <w:rsid w:val="00BF2240"/>
    <w:rPr>
      <w:rFonts w:ascii="Consolas" w:hAnsi="Consolas"/>
      <w:b/>
      <w:i/>
      <w:color w:val="FF0000"/>
      <w:sz w:val="24"/>
      <w:szCs w:val="24"/>
    </w:rPr>
  </w:style>
  <w:style w:type="character" w:customStyle="1" w:styleId="ErrorTok">
    <w:name w:val="ErrorTok"/>
    <w:basedOn w:val="VerbatimChar"/>
    <w:rsid w:val="00BF2240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BF2240"/>
    <w:rPr>
      <w:rFonts w:ascii="Consolas" w:hAnsi="Consolas"/>
      <w:i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2240"/>
    <w:rPr>
      <w:color w:val="800080" w:themeColor="followedHyperlink"/>
      <w:u w:val="single"/>
    </w:rPr>
  </w:style>
  <w:style w:type="paragraph" w:customStyle="1" w:styleId="FencedCodesql">
    <w:name w:val="FencedCode.sql"/>
    <w:rsid w:val="00FC45C3"/>
    <w:pPr>
      <w:widowControl/>
      <w:shd w:val="solid" w:color="E2E2E2" w:fill="auto"/>
      <w:autoSpaceDE/>
      <w:autoSpaceDN/>
      <w:spacing w:after="160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143</Pages>
  <Words>31405</Words>
  <Characters>179009</Characters>
  <Application>Microsoft Office Word</Application>
  <DocSecurity>0</DocSecurity>
  <Lines>1491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Sql Notes</vt:lpstr>
    </vt:vector>
  </TitlesOfParts>
  <Company/>
  <LinksUpToDate>false</LinksUpToDate>
  <CharactersWithSpaces>209995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Notes</dc:title>
  <dc:creator>ChatGPT Canvas</dc:creator>
  <cp:lastModifiedBy>365 Phagwara</cp:lastModifiedBy>
  <cp:revision>21</cp:revision>
  <dcterms:created xsi:type="dcterms:W3CDTF">2025-09-28T00:10:00Z</dcterms:created>
  <dcterms:modified xsi:type="dcterms:W3CDTF">2025-09-28T19:39:00Z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2025-09-28T00:00:00Z</vt:filetime>
  </property>
</Properties>
</file>